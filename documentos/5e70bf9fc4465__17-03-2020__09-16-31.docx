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EDITH MACKARENA </w:t>
      </w:r>
      <w:r w:rsidRPr="00961752">
        <w:rPr>
          <w:rFonts w:ascii="Times" w:hAnsi="Times"/>
          <w:caps/>
          <w:spacing w:val="-12"/>
          <w:lang w:val="es-ES_tradnl"/>
        </w:rPr>
        <w:t>MARAMBIO MUNOZ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18.778.199-K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EDITH MACKARENA MARAMBIO MUNOZ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EDITH MACKARENA MARAMBIO MUNOZ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EDITH MACKARENA MARAMBIO MUNOZ,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591612">
    <w:multiLevelType w:val="hybridMultilevel"/>
    <w:lvl w:ilvl="0" w:tplc="777362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8591612">
    <w:abstractNumId w:val="285916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