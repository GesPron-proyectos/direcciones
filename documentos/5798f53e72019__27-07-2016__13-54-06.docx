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1883239">
    <w:multiLevelType w:val="hybridMultilevel"/>
    <w:lvl w:ilvl="0" w:tplc="237109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1883239">
    <w:abstractNumId w:val="718832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