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SANTIAGO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16967-2016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826110">
    <w:multiLevelType w:val="hybridMultilevel"/>
    <w:lvl w:ilvl="0" w:tplc="64733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5826110">
    <w:abstractNumId w:val="35826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