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732116">
    <w:multiLevelType w:val="hybridMultilevel"/>
    <w:lvl w:ilvl="0" w:tplc="626135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0732116">
    <w:abstractNumId w:val="60732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