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2º Juzgado Civil de Temuco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4822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917113">
    <w:multiLevelType w:val="hybridMultilevel"/>
    <w:lvl w:ilvl="0" w:tplc="588095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6917113">
    <w:abstractNumId w:val="56917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