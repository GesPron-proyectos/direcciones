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IGNACIO CAMILO </w:t>
      </w:r>
      <w:r w:rsidRPr="00961752">
        <w:rPr>
          <w:rFonts w:ascii="Times" w:hAnsi="Times"/>
          <w:caps/>
          <w:spacing w:val="-12"/>
          <w:lang w:val="es-ES_tradnl"/>
        </w:rPr>
        <w:t>CONCHA LORCA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18.355.929-K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IGNACIO CAMILO CONCHA LORCA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IGNACIO CAMILO CONCHA LORCA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IGNACIO CAMILO CONCHA LORCA,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245422">
    <w:multiLevelType w:val="hybridMultilevel"/>
    <w:lvl w:ilvl="0" w:tplc="8325134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6245422">
    <w:abstractNumId w:val="962454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