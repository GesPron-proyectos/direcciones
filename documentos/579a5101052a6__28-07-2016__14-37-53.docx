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SANTIAGO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17036-2016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8934020">
    <w:multiLevelType w:val="hybridMultilevel"/>
    <w:lvl w:ilvl="0" w:tplc="8224609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88934020">
    <w:abstractNumId w:val="889340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