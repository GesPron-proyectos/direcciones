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65"/>
      </w:tblGrid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bookmarkStart w:id="0" w:name="_GoBack"/>
            <w:bookmarkEnd w:id="0"/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17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SANTIAGO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21920-2016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SCOTIABANK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11.111.111-1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ESTEFANIA DEL PILAR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NUÑEZ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SEPULVEDA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17.763.833-1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VOLC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EL BOSQUE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VOLC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$COMUNA_1$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  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$GARANTIAVEHICULO_FECHA_CONT_1$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$GARANTIAVEHICULO_N_REPERTORIO_1$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$GARANTIAVEHICULO_TIPO_1$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$GARANTIAVEHICULO_MARCA_1$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$GARANTIAVEHICULO_MODELO_1$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$GARANTIAVEHICULO_N_MOTOR_1$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$GARANTIAVEHICULO_COLOR_1$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$GARANTIAVEHICULO_INSCRIPCION_1$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$GARANTIAVEHICULO_N_CHACHIS_1$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$GARANTIAVEHICULO_ANIO_1$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$GARANTIAVEHICULO_PLACAUNICA_1$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$GARANTIAVEHICULO_PLACAPATENTE_1$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$GARANTIAVEHICULO_FECHAEXIGIBLE_1$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$GARANTIAPERSONAL_TIPO_$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$GARANTIAPERSONAL_NOMBRE_$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$GARANTIAPERSONAL_RUT_$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$GARANTIAPERSONAL_DOMICILIO_$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$VEHICULO_TIPO_$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$VEHICULO_MARCA_$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$VEHICULO_MODELO_$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$VEHICULO_N_MOTOR_$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$VEHICULO_COLOR_$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$VEHICULO_INSCRIPCION_$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S/N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64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64,4888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lastRenderedPageBreak/>
              <w:t>26220.92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07/09/2016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$1.690.956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07-09-2016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siete de september de dos mil dieciseis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01-09-2016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$0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$64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$1.690.956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64,4888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  <w:r>
              <w:rPr>
                <w:color w:val="000000"/>
                <w:sz w:val="24"/>
                <w:szCs w:val="24"/>
              </w:rPr>
              <w:t xml:space="preserve">- Pagaré de fecha doce de agosto de dos mil dieciseis suscrito(s) por el monto 58,0399 Unidades de Fomento, con vencimiento el veintidos de agosto de dos mil dieciseis.</w:t>
            </w:r>
            <w:r>
              <w:rPr>
                <w:color w:val="000000"/>
                <w:sz w:val="24"/>
                <w:szCs w:val="24"/>
              </w:rPr>
              <w:br/>
              <w:t xml:space="preserve">- Pagaré de fecha doce de agosto de dos mil dieciseis suscrito(s) por el monto 6,4489 Unidades de Fomento, con vencimiento el veintidos de agosto de dos mil dieciseis.</w:t>
            </w:r>
            <w:r>
              <w:t xml:space="preserve"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$DÍA_DE_VENCIMIENTO_DEL_PAGARE_EN_LETRAS_$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$MES_DE_VENCIMIENTO_DEL_PAGARE_EN_LETRAS_$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$ANO_DE_VENCIMIENTO_DEL_PAGARE_EN_LETRAS_$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$MONTO_DEUDA_DEL_PAGARE_$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$MONTO_DEUDA_UF_DEL_PAGARE_$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$FECHA_DE_VENCIMIENTO_RESTANTES_CUOTAS_DEL_PAGARE_$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$DIA_DE_VENCIMIENTO_RESTANTES_CUOTAS_DEL_PAGARE_$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$MES_DE_VENCIMIENTO_RESTANTES_CUOTAS_DEL_PAGARE_$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$ANO_DE_VENCIMIENTO_RESTANTES_CUOTAS_DEL_PAGARE_$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$FECHA_DE_ASIGNACION_PAGARE_$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$DIA_DE_ASIGNACION_PAGARE_$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$MES_DE_ASIGNACION_PAGARE_$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$ANO_DEASIGNACION_PAGARE_$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$FECHA_DE_AUTORIZACION_PAGARE_$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$DIA_DE_AUTORIZACION_PAGARE_$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$MES_DE_AUTORIZACION_PAGARE_$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$ANO_DE_AUTORIZACION_PAGARE_$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$FECHA_DE_SUSCRIPCION_PAGARE_$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$DIA_DE_SUSCRIPCION_PAGARE_$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$MES_DE_SUSCRIPCION_PAGARE_$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$ANO_DE_SUSCRIPCION_PAGARE_$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$ULTIMA_CUOTA_PAGADA_PAGARE_$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$SALDO_DEUDA_PAGARE_$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$VALOR_PRIMERA_CUOTA_DEL_PAGARE_$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$FECHA_PAGO_ULTIMA_CUOTA_PAGARE_$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$DIA_PAGO_ULTIMA_CUOTA_PAGARE_$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$MES_PAGO_ULTIMA_CUOTA_PAGARE_$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$ANO_PAGO_ULTIMA_CUOTA_PAGARE_$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$TASA_INTERES_DEL_PAGARE_$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$NUMERO_CUOTAS_DEL_PAGARE_$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$VALOR_PRIMERA_CUOTA_DEL_PAGARE_$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$VALOR_ULTIMA_CUOTA_DEL_PAGARE_$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lastRenderedPageBreak/>
              <w:t>$PAGARE_TIPO_PRODUCTO_$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22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08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22/08/2016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treinta y uno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diciembre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mil novecientos sesenta y nueve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 doce de august de dos mil dieciseis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22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08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22/08/2016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treinta y uno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diciembre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mil novecientos sesenta y nueve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 veintidos de august de dos mil dieciseis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 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0000-00-00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cero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/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ÁNGELA BRANTE</w:t>
            </w:r>
          </w:p>
        </w:tc>
      </w:tr>
      <w:tr w:rsidR="004054A8" w:rsidRPr="004054A8" w:rsidTr="004054A8">
        <w:trPr>
          <w:trHeight w:val="300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54A8" w:rsidRPr="004054A8" w:rsidRDefault="004054A8" w:rsidP="004054A8">
            <w:pPr>
              <w:pStyle w:val="Prrafodelista"/>
              <w:numPr>
                <w:ilvl w:val="0"/>
                <w:numId w:val="3"/>
              </w:num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</w:pPr>
            <w:r w:rsidRPr="004054A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L" w:eastAsia="es-CL"/>
              </w:rPr>
              <w:t>16.108.129-9</w:t>
            </w:r>
          </w:p>
        </w:tc>
      </w:tr>
    </w:tbl>
    <w:p w:rsidR="00A506E3" w:rsidRPr="004054A8" w:rsidRDefault="00A506E3" w:rsidP="004054A8"/>
    <w:sectPr w:rsidR="00A506E3" w:rsidRPr="004054A8" w:rsidSect="00A506E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787596">
    <w:multiLevelType w:val="hybridMultilevel"/>
    <w:lvl w:ilvl="0" w:tplc="245046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36BF0D58"/>
    <w:multiLevelType w:val="hybridMultilevel"/>
    <w:tmpl w:val="3F8062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16D94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21ECE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24787596">
    <w:abstractNumId w:val="247875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B4"/>
    <w:rsid w:val="000A7C17"/>
    <w:rsid w:val="000C7D35"/>
    <w:rsid w:val="00154566"/>
    <w:rsid w:val="001713C7"/>
    <w:rsid w:val="00184C55"/>
    <w:rsid w:val="00272EE0"/>
    <w:rsid w:val="003B79A3"/>
    <w:rsid w:val="003F1A80"/>
    <w:rsid w:val="004054A8"/>
    <w:rsid w:val="004D4893"/>
    <w:rsid w:val="005316E2"/>
    <w:rsid w:val="005620CD"/>
    <w:rsid w:val="006F0857"/>
    <w:rsid w:val="00762BDC"/>
    <w:rsid w:val="00792189"/>
    <w:rsid w:val="00861BB4"/>
    <w:rsid w:val="008E7571"/>
    <w:rsid w:val="00940F09"/>
    <w:rsid w:val="009B2FC7"/>
    <w:rsid w:val="00A26E3A"/>
    <w:rsid w:val="00A506E3"/>
    <w:rsid w:val="00AB04E3"/>
    <w:rsid w:val="00B661AF"/>
    <w:rsid w:val="00C33C50"/>
    <w:rsid w:val="00D96F87"/>
    <w:rsid w:val="00DA7AF6"/>
    <w:rsid w:val="00EE1072"/>
    <w:rsid w:val="00FB1DDF"/>
    <w:rsid w:val="00FD1839"/>
    <w:rsid w:val="00FD6B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0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Fullpay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Salgado Barros</dc:creator>
  <cp:lastModifiedBy>Carolina Cisternas</cp:lastModifiedBy>
  <cp:revision>2</cp:revision>
  <dcterms:created xsi:type="dcterms:W3CDTF">2016-09-07T15:42:00Z</dcterms:created>
  <dcterms:modified xsi:type="dcterms:W3CDTF">2016-09-07T15:42:00Z</dcterms:modified>
</cp:coreProperties>
</file>