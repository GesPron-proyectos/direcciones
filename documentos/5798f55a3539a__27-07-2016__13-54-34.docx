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288512">
    <w:multiLevelType w:val="hybridMultilevel"/>
    <w:lvl w:ilvl="0" w:tplc="50385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2288512">
    <w:abstractNumId w:val="322885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