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PAOLA LORENA </w:t>
      </w:r>
      <w:r w:rsidRPr="00961752">
        <w:rPr>
          <w:rFonts w:ascii="Times" w:hAnsi="Times"/>
          <w:caps/>
          <w:spacing w:val="-12"/>
          <w:lang w:val="es-ES_tradnl"/>
        </w:rPr>
        <w:t>ORTEGA FIGUEROA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12.659.171-3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PAOLA LORENA ORTEGA FIGUEROA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PAOLA LORENA ORTEGA FIGUEROA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PAOLA LORENA ORTEGA FIGUEROA,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880248">
    <w:multiLevelType w:val="hybridMultilevel"/>
    <w:lvl w:ilvl="0" w:tplc="156661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7880248">
    <w:abstractNumId w:val="278802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