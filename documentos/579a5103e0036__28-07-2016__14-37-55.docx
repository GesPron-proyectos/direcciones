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>SANTIAGO</w:t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>16255-2016</w:t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367858">
    <w:multiLevelType w:val="hybridMultilevel"/>
    <w:lvl w:ilvl="0" w:tplc="8840942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67367858">
    <w:abstractNumId w:val="673678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