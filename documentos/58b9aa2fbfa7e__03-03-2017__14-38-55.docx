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075987">
    <w:multiLevelType w:val="hybridMultilevel"/>
    <w:lvl w:ilvl="0" w:tplc="545330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5075987">
    <w:abstractNumId w:val="25075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