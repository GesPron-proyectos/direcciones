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862243">
    <w:multiLevelType w:val="hybridMultilevel"/>
    <w:lvl w:ilvl="0" w:tplc="241723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7862243">
    <w:abstractNumId w:val="678622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