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LORETO ELIZABETH </w:t>
      </w:r>
      <w:r w:rsidRPr="00961752">
        <w:rPr>
          <w:rFonts w:ascii="Times" w:hAnsi="Times"/>
          <w:caps/>
          <w:spacing w:val="-12"/>
          <w:lang w:val="es-ES_tradnl"/>
        </w:rPr>
        <w:t>RODRIGUEZ MELO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18.528.528-6</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LORETO ELIZABETH RODRIGUEZ MELO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LORETO ELIZABETH RODRIGUEZ MELO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LORETO ELIZABETH RODRIGUEZ MELO,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7162170">
    <w:multiLevelType w:val="hybridMultilevel"/>
    <w:lvl w:ilvl="0" w:tplc="7880187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77162170">
    <w:abstractNumId w:val="771621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