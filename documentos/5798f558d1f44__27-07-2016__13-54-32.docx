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91295">
    <w:multiLevelType w:val="hybridMultilevel"/>
    <w:lvl w:ilvl="0" w:tplc="219641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16391295">
    <w:abstractNumId w:val="163912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