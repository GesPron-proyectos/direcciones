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737975">
    <w:multiLevelType w:val="hybridMultilevel"/>
    <w:lvl w:ilvl="0" w:tplc="572521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1737975">
    <w:abstractNumId w:val="817379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