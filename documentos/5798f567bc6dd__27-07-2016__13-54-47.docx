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263122">
    <w:multiLevelType w:val="hybridMultilevel"/>
    <w:lvl w:ilvl="0" w:tplc="43618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91263122">
    <w:abstractNumId w:val="91263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