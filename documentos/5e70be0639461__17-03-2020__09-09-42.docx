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E0" w:rsidRPr="00AD3C15" w:rsidRDefault="00AD3C15">
      <w:pPr>
        <w:rPr>
          <w:rFonts w:ascii="Times New Roman" w:hAnsi="Times New Roman" w:cs="Times New Roman"/>
          <w:b/>
        </w:rPr>
      </w:pPr>
      <w:r w:rsidRPr="00AD3C15">
        <w:rPr>
          <w:rFonts w:ascii="Times New Roman" w:hAnsi="Times New Roman" w:cs="Times New Roman"/>
          <w:b/>
        </w:rPr>
        <w:t>DA CUENTA DE PAGO</w:t>
      </w:r>
    </w:p>
    <w:p w:rsidR="00AD3C15" w:rsidRPr="00AD3C15" w:rsidRDefault="00AD3C15">
      <w:pPr>
        <w:rPr>
          <w:rFonts w:ascii="Times New Roman" w:hAnsi="Times New Roman" w:cs="Times New Roman"/>
        </w:rPr>
      </w:pPr>
    </w:p>
    <w:p w:rsidR="00AD3C15" w:rsidRPr="00AD3C15" w:rsidRDefault="00AD3C15">
      <w:pPr>
        <w:rPr>
          <w:rFonts w:ascii="Times New Roman" w:hAnsi="Times New Roman" w:cs="Times New Roman"/>
        </w:rPr>
      </w:pPr>
    </w:p>
    <w:p w:rsidR="00AD3C15" w:rsidRPr="00AD3C15" w:rsidRDefault="00AD3C15" w:rsidP="00AD3C15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AD3C15">
        <w:rPr>
          <w:rFonts w:ascii="Times New Roman" w:hAnsi="Times New Roman" w:cs="Times New Roman"/>
          <w:b/>
          <w:bCs/>
          <w:szCs w:val="28"/>
        </w:rPr>
        <w:t xml:space="preserve">S.  J.  L.   CIVIL  DE SANTIAGO  </w:t>
      </w:r>
    </w:p>
    <w:p w:rsidR="00AD3C15" w:rsidRPr="00AD3C15" w:rsidRDefault="00AD3C15" w:rsidP="00AD3C15">
      <w:pPr>
        <w:spacing w:before="80" w:after="80" w:line="360" w:lineRule="auto"/>
        <w:jc w:val="center"/>
        <w:rPr>
          <w:rFonts w:ascii="Times New Roman" w:hAnsi="Times New Roman" w:cs="Times New Roman"/>
          <w:szCs w:val="28"/>
        </w:rPr>
      </w:pPr>
    </w:p>
    <w:p w:rsidR="00AD3C15" w:rsidRPr="00AD3C15" w:rsidRDefault="007059F3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>
        <w:rPr>
          <w:rFonts w:ascii="Times New Roman" w:hAnsi="Times New Roman" w:cs="Times New Roman"/>
          <w:b/>
          <w:bCs/>
          <w:spacing w:val="-4"/>
          <w:szCs w:val="28"/>
        </w:rPr>
        <w:t>FELIPE CONTRERAS CARRASCO</w:t>
      </w:r>
      <w:bookmarkStart w:id="0" w:name="_GoBack"/>
      <w:bookmarkEnd w:id="0"/>
      <w:r w:rsidR="00AD3C15" w:rsidRPr="00AD3C15">
        <w:rPr>
          <w:rFonts w:ascii="Times New Roman" w:hAnsi="Times New Roman" w:cs="Times New Roman"/>
          <w:spacing w:val="-4"/>
          <w:szCs w:val="28"/>
        </w:rPr>
        <w:t>, abogado, por la parte ejecutante en autos sobre juicio ejecutivo caratulado “</w:t>
      </w:r>
      <w:r w:rsidR="00AD3C15" w:rsidRPr="00AD3C15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SCOTIABANK CHILE / </w:t>
      </w:r>
      <w:r w:rsidR="00AD3C15" w:rsidRPr="00AD3C15">
        <w:rPr>
          <w:rFonts w:ascii="Times New Roman" w:hAnsi="Times New Roman" w:cs="Times New Roman"/>
          <w:b/>
          <w:bCs/>
          <w:spacing w:val="-3"/>
        </w:rPr>
        <w:t>SALAMANCA ÑONQUEPAN</w:t>
      </w:r>
      <w:r w:rsidR="00AD3C15" w:rsidRPr="00AD3C15">
        <w:rPr>
          <w:rFonts w:ascii="Times New Roman" w:hAnsi="Times New Roman" w:cs="Times New Roman"/>
          <w:b/>
          <w:bCs/>
          <w:spacing w:val="-4"/>
          <w:szCs w:val="28"/>
        </w:rPr>
        <w:t>”,</w:t>
      </w:r>
      <w:r w:rsidR="00AD3C15" w:rsidRPr="00AD3C15">
        <w:rPr>
          <w:rFonts w:ascii="Times New Roman" w:hAnsi="Times New Roman" w:cs="Times New Roman"/>
          <w:spacing w:val="-4"/>
          <w:szCs w:val="28"/>
        </w:rPr>
        <w:t xml:space="preserve"> </w:t>
      </w:r>
      <w:r w:rsidR="00AD3C15" w:rsidRPr="00AD3C15">
        <w:rPr>
          <w:rFonts w:ascii="Times New Roman" w:hAnsi="Times New Roman" w:cs="Times New Roman"/>
          <w:b/>
          <w:spacing w:val="-4"/>
          <w:szCs w:val="28"/>
        </w:rPr>
        <w:t>Rol Nº</w:t>
      </w:r>
      <w:r w:rsidR="00AD3C15" w:rsidRPr="00AD3C15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: </w:t>
      </w:r>
      <w:r w:rsidR="00AD3C15" w:rsidRPr="00AD3C15">
        <w:rPr>
          <w:rFonts w:ascii="Times New Roman" w:hAnsi="Times New Roman" w:cs="Times New Roman"/>
          <w:b/>
          <w:bCs/>
          <w:spacing w:val="-3"/>
        </w:rPr>
        <w:t>23752</w:t>
      </w:r>
      <w:r w:rsidR="00AD3C15" w:rsidRPr="00AD3C15">
        <w:rPr>
          <w:rFonts w:ascii="Times New Roman" w:hAnsi="Times New Roman" w:cs="Times New Roman"/>
          <w:spacing w:val="-4"/>
          <w:szCs w:val="28"/>
        </w:rPr>
        <w:t>, cuaderno principal, a US., respetuosamente digo: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spacing w:val="-4"/>
          <w:szCs w:val="28"/>
        </w:rPr>
        <w:t xml:space="preserve">Que por este acto vengo en dar cuenta de pago total por parte de la demandada don (a) </w:t>
      </w:r>
      <w:proofErr w:type="spellStart"/>
      <w:r w:rsidRPr="00AD3C15">
        <w:rPr>
          <w:rFonts w:ascii="Times New Roman" w:hAnsi="Times New Roman" w:cs="Times New Roman"/>
          <w:spacing w:val="-4"/>
          <w:szCs w:val="28"/>
        </w:rPr>
        <w:t>xxxxxxxxxxxxxxxxxxxxxxxx</w:t>
      </w:r>
      <w:proofErr w:type="spellEnd"/>
      <w:r w:rsidRPr="00AD3C15">
        <w:rPr>
          <w:rFonts w:ascii="Times New Roman" w:hAnsi="Times New Roman" w:cs="Times New Roman"/>
          <w:spacing w:val="-4"/>
          <w:szCs w:val="28"/>
        </w:rPr>
        <w:t xml:space="preserve"> por la suma ascendiente a $</w:t>
      </w:r>
      <w:proofErr w:type="spellStart"/>
      <w:r w:rsidRPr="00AD3C15">
        <w:rPr>
          <w:rFonts w:ascii="Times New Roman" w:hAnsi="Times New Roman" w:cs="Times New Roman"/>
          <w:spacing w:val="-4"/>
          <w:szCs w:val="28"/>
        </w:rPr>
        <w:t>xxxxxxxxxxxxx</w:t>
      </w:r>
      <w:proofErr w:type="spellEnd"/>
      <w:r w:rsidRPr="00AD3C15">
        <w:rPr>
          <w:rFonts w:ascii="Times New Roman" w:hAnsi="Times New Roman" w:cs="Times New Roman"/>
          <w:spacing w:val="-4"/>
          <w:szCs w:val="28"/>
        </w:rPr>
        <w:t>.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spacing w:val="-4"/>
          <w:szCs w:val="28"/>
        </w:rPr>
        <w:t xml:space="preserve">Agrego además al presente escrito que ambas partes declaran terminado el proceso ante S.S, que nada se </w:t>
      </w:r>
      <w:proofErr w:type="gramStart"/>
      <w:r w:rsidRPr="00AD3C15">
        <w:rPr>
          <w:rFonts w:ascii="Times New Roman" w:hAnsi="Times New Roman" w:cs="Times New Roman"/>
          <w:spacing w:val="-4"/>
          <w:szCs w:val="28"/>
        </w:rPr>
        <w:t>adeudan</w:t>
      </w:r>
      <w:proofErr w:type="gramEnd"/>
      <w:r w:rsidRPr="00AD3C15">
        <w:rPr>
          <w:rFonts w:ascii="Times New Roman" w:hAnsi="Times New Roman" w:cs="Times New Roman"/>
          <w:spacing w:val="-4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Cs w:val="28"/>
        </w:rPr>
        <w:t xml:space="preserve"> entre ellos </w:t>
      </w:r>
      <w:r w:rsidRPr="00AD3C15">
        <w:rPr>
          <w:rFonts w:ascii="Times New Roman" w:hAnsi="Times New Roman" w:cs="Times New Roman"/>
          <w:spacing w:val="-4"/>
          <w:szCs w:val="28"/>
        </w:rPr>
        <w:t>y desde ya</w:t>
      </w:r>
      <w:r>
        <w:rPr>
          <w:rFonts w:ascii="Times New Roman" w:hAnsi="Times New Roman" w:cs="Times New Roman"/>
          <w:spacing w:val="-4"/>
          <w:szCs w:val="28"/>
        </w:rPr>
        <w:t>,</w:t>
      </w:r>
      <w:r w:rsidRPr="00AD3C15">
        <w:rPr>
          <w:rFonts w:ascii="Times New Roman" w:hAnsi="Times New Roman" w:cs="Times New Roman"/>
          <w:spacing w:val="-4"/>
          <w:szCs w:val="28"/>
        </w:rPr>
        <w:t xml:space="preserve"> renuncian a cualquier acción posterior originado por el cobro del presente crédito que es materia de estos autos.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b/>
          <w:spacing w:val="-4"/>
          <w:szCs w:val="28"/>
        </w:rPr>
      </w:pP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b/>
          <w:spacing w:val="-4"/>
          <w:szCs w:val="28"/>
        </w:rPr>
      </w:pPr>
      <w:r w:rsidRPr="00AD3C15">
        <w:rPr>
          <w:rFonts w:ascii="Times New Roman" w:hAnsi="Times New Roman" w:cs="Times New Roman"/>
          <w:b/>
          <w:spacing w:val="-4"/>
          <w:szCs w:val="28"/>
        </w:rPr>
        <w:t>POR TANTO;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b/>
          <w:spacing w:val="-4"/>
          <w:szCs w:val="28"/>
        </w:rPr>
        <w:t>RUEGO A S.S:</w:t>
      </w:r>
      <w:r w:rsidRPr="00AD3C15">
        <w:rPr>
          <w:rFonts w:ascii="Times New Roman" w:hAnsi="Times New Roman" w:cs="Times New Roman"/>
          <w:spacing w:val="-4"/>
          <w:szCs w:val="28"/>
        </w:rPr>
        <w:t xml:space="preserve"> Tener presente da cuenta pago.</w:t>
      </w:r>
    </w:p>
    <w:p w:rsidR="00AD3C15" w:rsidRPr="00AD3C15" w:rsidRDefault="00AD3C15">
      <w:pPr>
        <w:rPr>
          <w:rFonts w:ascii="Times New Roman" w:hAnsi="Times New Roman" w:cs="Times New Roman"/>
        </w:rPr>
      </w:pPr>
    </w:p>
    <w:sectPr w:rsidR="00AD3C15" w:rsidRPr="00AD3C15" w:rsidSect="0001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683959">
    <w:multiLevelType w:val="hybridMultilevel"/>
    <w:lvl w:ilvl="0" w:tplc="910681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683959">
    <w:abstractNumId w:val="216839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3C15"/>
    <w:rsid w:val="000157E0"/>
    <w:rsid w:val="007059F3"/>
    <w:rsid w:val="00A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81047759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628</Characters>
  <Application>Microsoft Office Word</Application>
  <DocSecurity>0</DocSecurity>
  <Lines>5</Lines>
  <Paragraphs>1</Paragraphs>
  <ScaleCrop>false</ScaleCrop>
  <Company>Solunegocios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3</cp:revision>
  <dcterms:created xsi:type="dcterms:W3CDTF">2015-03-16T12:10:00Z</dcterms:created>
  <dcterms:modified xsi:type="dcterms:W3CDTF">2015-04-17T11:54:00Z</dcterms:modified>
</cp:coreProperties>
</file>