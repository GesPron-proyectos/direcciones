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/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/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433348">
    <w:multiLevelType w:val="hybridMultilevel"/>
    <w:lvl w:ilvl="0" w:tplc="99266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5433348">
    <w:abstractNumId w:val="354333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