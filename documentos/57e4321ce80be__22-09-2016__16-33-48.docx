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338,314</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766661">
    <w:multiLevelType w:val="hybridMultilevel"/>
    <w:lvl w:ilvl="0" w:tplc="131915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1766661">
    <w:abstractNumId w:val="317666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