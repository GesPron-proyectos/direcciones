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17396-2016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208679">
    <w:multiLevelType w:val="hybridMultilevel"/>
    <w:lvl w:ilvl="0" w:tplc="165588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9208679">
    <w:abstractNumId w:val="89208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