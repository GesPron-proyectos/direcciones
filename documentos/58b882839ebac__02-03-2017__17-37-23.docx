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PROCEDIMIENTO:</w:t>
      </w:r>
      <w:r w:rsidRPr="00DC450C">
        <w:rPr>
          <w:rFonts w:ascii="Arial" w:hAnsi="Arial" w:cs="Arial"/>
          <w:spacing w:val="-2"/>
          <w:lang w:val="es-ES_tradnl"/>
        </w:rPr>
        <w:t xml:space="preserve"> </w:t>
      </w:r>
      <w:r w:rsidRPr="00DC450C">
        <w:rPr>
          <w:rFonts w:ascii="Arial" w:hAnsi="Arial" w:cs="Arial"/>
          <w:spacing w:val="-2"/>
          <w:lang w:val="es-ES_tradnl"/>
        </w:rPr>
        <w:tab/>
      </w:r>
      <w:r w:rsidRPr="00DC450C">
        <w:rPr>
          <w:rFonts w:ascii="Arial" w:hAnsi="Arial" w:cs="Arial"/>
          <w:spacing w:val="-2"/>
          <w:lang w:val="es-ES_tradnl"/>
        </w:rPr>
        <w:tab/>
        <w:t>Ejecutivo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MATERIA:</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Cobro de Pagaré</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rPr>
      </w:pPr>
      <w:r w:rsidRPr="00DC450C">
        <w:rPr>
          <w:rFonts w:ascii="Arial" w:hAnsi="Arial" w:cs="Arial"/>
          <w:b/>
          <w:spacing w:val="-2"/>
          <w:u w:val="single"/>
        </w:rPr>
        <w:t>DEMANDANTE</w:t>
      </w:r>
      <w:r w:rsidRPr="00DC450C">
        <w:rPr>
          <w:rFonts w:ascii="Arial" w:hAnsi="Arial" w:cs="Arial"/>
          <w:spacing w:val="-2"/>
        </w:rPr>
        <w:t xml:space="preserve">: </w:t>
      </w:r>
      <w:r w:rsidRPr="00DC450C">
        <w:rPr>
          <w:rFonts w:ascii="Arial" w:hAnsi="Arial" w:cs="Arial"/>
          <w:spacing w:val="-2"/>
        </w:rPr>
        <w:tab/>
      </w:r>
      <w:r w:rsidRPr="00DC450C">
        <w:rPr>
          <w:rFonts w:ascii="Arial" w:hAnsi="Arial" w:cs="Arial"/>
          <w:spacing w:val="-2"/>
        </w:rPr>
        <w:tab/>
      </w:r>
      <w:r w:rsidRPr="00DC450C">
        <w:rPr>
          <w:rFonts w:ascii="Arial" w:hAnsi="Arial" w:cs="Arial"/>
          <w:spacing w:val="-2"/>
        </w:rPr>
        <w:tab/>
      </w:r>
      <w:proofErr w:type="spellStart"/>
      <w:r w:rsidRPr="00DC450C">
        <w:rPr>
          <w:rFonts w:ascii="Arial" w:hAnsi="Arial" w:cs="Arial"/>
          <w:spacing w:val="-2"/>
        </w:rPr>
        <w:t>Scotiabank</w:t>
      </w:r>
      <w:proofErr w:type="spellEnd"/>
      <w:r w:rsidRPr="00DC450C">
        <w:rPr>
          <w:rFonts w:ascii="Arial" w:hAnsi="Arial" w:cs="Arial"/>
          <w:spacing w:val="-2"/>
        </w:rPr>
        <w:t xml:space="preserve"> Chile S.A.</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u w:val="single"/>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97.018.000-1</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Arial" w:hAnsi="Arial" w:cs="Arial"/>
          <w:b/>
          <w:spacing w:val="-2"/>
          <w:u w:val="single"/>
          <w:lang w:val="es-ES_tradnl"/>
        </w:rPr>
      </w:pPr>
      <w:r w:rsidRPr="00DC450C">
        <w:rPr>
          <w:rFonts w:ascii="Arial" w:hAnsi="Arial" w:cs="Arial"/>
          <w:b/>
          <w:spacing w:val="-2"/>
          <w:u w:val="single"/>
          <w:lang w:val="es-ES_tradnl"/>
        </w:rPr>
        <w:t xml:space="preserve">PATROCINANTE </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Arial" w:hAnsi="Arial" w:cs="Arial"/>
          <w:spacing w:val="-2"/>
          <w:lang w:val="es-ES_tradnl"/>
        </w:rPr>
      </w:pPr>
      <w:r w:rsidRPr="00DC450C">
        <w:rPr>
          <w:rFonts w:ascii="Arial" w:hAnsi="Arial" w:cs="Arial"/>
          <w:b/>
          <w:spacing w:val="-2"/>
          <w:u w:val="single"/>
          <w:lang w:val="es-ES_tradnl"/>
        </w:rPr>
        <w:t>Y APODERADO:</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Felipe Contreras Carrasco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16.172.451-3</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lang w:val="es-ES_tradnl"/>
        </w:rPr>
      </w:pPr>
      <w:r w:rsidRPr="00DC450C">
        <w:rPr>
          <w:rFonts w:ascii="Arial" w:hAnsi="Arial" w:cs="Arial"/>
          <w:b/>
          <w:spacing w:val="-2"/>
          <w:u w:val="single"/>
          <w:lang w:val="es-ES_tradnl"/>
        </w:rPr>
        <w:t>DEMANDADO:</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caps/>
          <w:spacing w:val="-12"/>
          <w:lang w:val="es-ES_tradnl"/>
        </w:rPr>
        <w:t>NOLFA REVECO CATALDO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u w:val="single"/>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caps/>
          <w:spacing w:val="-2"/>
          <w:lang w:val="es-ES_tradnl"/>
        </w:rPr>
        <w:t>17.761.364-9</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EN LO PRINCIPAL</w:t>
      </w:r>
      <w:r w:rsidRPr="00DC450C">
        <w:rPr>
          <w:rFonts w:ascii="Arial" w:hAnsi="Arial" w:cs="Arial"/>
          <w:spacing w:val="-2"/>
          <w:lang w:val="es-ES_tradnl"/>
        </w:rPr>
        <w:t xml:space="preserve">: Demanda ejecutiva y mandamiento de ejecución y embargo. </w:t>
      </w:r>
      <w:r w:rsidRPr="00DC450C">
        <w:rPr>
          <w:rFonts w:ascii="Arial" w:hAnsi="Arial" w:cs="Arial"/>
          <w:b/>
          <w:spacing w:val="-2"/>
          <w:u w:val="single"/>
          <w:lang w:val="es-ES_tradnl"/>
        </w:rPr>
        <w:t>PRIMER OTROSÍ</w:t>
      </w:r>
      <w:r w:rsidRPr="00DC450C">
        <w:rPr>
          <w:rFonts w:ascii="Arial" w:hAnsi="Arial" w:cs="Arial"/>
          <w:spacing w:val="-2"/>
          <w:lang w:val="es-ES_tradnl"/>
        </w:rPr>
        <w:t xml:space="preserve">: Señala bienes para la traba de embargo y designa depositario provisional. </w:t>
      </w:r>
      <w:r w:rsidRPr="00DC450C">
        <w:rPr>
          <w:rFonts w:ascii="Arial" w:hAnsi="Arial" w:cs="Arial"/>
          <w:b/>
          <w:spacing w:val="-2"/>
          <w:u w:val="single"/>
          <w:lang w:val="es-ES_tradnl"/>
        </w:rPr>
        <w:t>SEGUNDO OTROSÍ</w:t>
      </w:r>
      <w:r w:rsidRPr="00DC450C">
        <w:rPr>
          <w:rFonts w:ascii="Arial" w:hAnsi="Arial" w:cs="Arial"/>
          <w:spacing w:val="-2"/>
          <w:lang w:val="es-ES_tradnl"/>
        </w:rPr>
        <w:t xml:space="preserve">: Acompaña documentos y solicita custodia; </w:t>
      </w:r>
      <w:r w:rsidRPr="00DC450C">
        <w:rPr>
          <w:rFonts w:ascii="Arial" w:hAnsi="Arial" w:cs="Arial"/>
          <w:b/>
          <w:spacing w:val="-2"/>
          <w:u w:val="single"/>
          <w:lang w:val="es-ES_tradnl"/>
        </w:rPr>
        <w:t>TERCER OTROSÍ</w:t>
      </w:r>
      <w:r w:rsidRPr="00DC450C">
        <w:rPr>
          <w:rFonts w:ascii="Arial" w:hAnsi="Arial" w:cs="Arial"/>
          <w:spacing w:val="-2"/>
          <w:lang w:val="es-ES_tradnl"/>
        </w:rPr>
        <w:t xml:space="preserve">: Se tenga presente. </w:t>
      </w:r>
      <w:r w:rsidRPr="00DC450C">
        <w:rPr>
          <w:rFonts w:ascii="Arial" w:hAnsi="Arial" w:cs="Arial"/>
          <w:b/>
          <w:spacing w:val="-2"/>
          <w:u w:val="single"/>
          <w:lang w:val="es-ES_tradnl"/>
        </w:rPr>
        <w:t>CUARTO OTROSÍ</w:t>
      </w:r>
      <w:r w:rsidRPr="00DC450C">
        <w:rPr>
          <w:rFonts w:ascii="Arial" w:hAnsi="Arial" w:cs="Arial"/>
          <w:spacing w:val="-2"/>
          <w:lang w:val="es-ES_tradnl"/>
        </w:rPr>
        <w:t xml:space="preserve">: Acredita personería. </w:t>
      </w:r>
      <w:r w:rsidRPr="00DC450C">
        <w:rPr>
          <w:rFonts w:ascii="Arial" w:hAnsi="Arial" w:cs="Arial"/>
          <w:b/>
          <w:spacing w:val="-2"/>
          <w:u w:val="single"/>
          <w:lang w:val="es-ES_tradnl"/>
        </w:rPr>
        <w:t>QUINTO OTROSÍ:</w:t>
      </w:r>
      <w:r w:rsidRPr="00DC450C">
        <w:rPr>
          <w:rFonts w:ascii="Arial" w:hAnsi="Arial" w:cs="Arial"/>
          <w:spacing w:val="-2"/>
          <w:lang w:val="es-ES_tradnl"/>
        </w:rPr>
        <w:t xml:space="preserve"> Exhorto ambulatorio </w:t>
      </w:r>
      <w:r w:rsidRPr="00DC450C">
        <w:rPr>
          <w:rFonts w:ascii="Arial" w:hAnsi="Arial" w:cs="Arial"/>
          <w:b/>
          <w:spacing w:val="-2"/>
          <w:u w:val="single"/>
          <w:lang w:val="es-ES_tradnl"/>
        </w:rPr>
        <w:t>SEXTO OTROSÍ</w:t>
      </w:r>
      <w:r w:rsidRPr="00DC450C">
        <w:rPr>
          <w:rFonts w:ascii="Arial" w:hAnsi="Arial" w:cs="Arial"/>
          <w:spacing w:val="-2"/>
          <w:lang w:val="es-ES_tradnl"/>
        </w:rPr>
        <w:t>: Patrocinio y poder.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Arial" w:hAnsi="Arial" w:cs="Arial"/>
          <w:b/>
          <w:spacing w:val="-2"/>
          <w:lang w:val="es-ES_tradnl"/>
        </w:rPr>
      </w:pPr>
      <w:r w:rsidRPr="00DC450C">
        <w:rPr>
          <w:rFonts w:ascii="Arial" w:hAnsi="Arial" w:cs="Arial"/>
          <w:b/>
          <w:spacing w:val="-2"/>
          <w:lang w:val="es-ES_tradnl"/>
        </w:rPr>
        <w:t>S. J. L. en lo Civil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p>
    <w:p w:rsidR="004F6041" w:rsidRPr="00DC450C" w:rsidRDefault="002419F3"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lang w:val="es-ES_tradnl"/>
        </w:rPr>
        <w:t>FELIPE CONTRERAS CARRASCO</w:t>
      </w:r>
      <w:r w:rsidR="004F6041" w:rsidRPr="00DC450C">
        <w:rPr>
          <w:rFonts w:ascii="Arial" w:hAnsi="Arial" w:cs="Arial"/>
          <w:b/>
          <w:spacing w:val="-2"/>
          <w:lang w:val="es-ES_tradnl"/>
        </w:rPr>
        <w:t xml:space="preserve">, </w:t>
      </w:r>
      <w:r w:rsidR="004F6041" w:rsidRPr="00DC450C">
        <w:rPr>
          <w:rFonts w:ascii="Arial" w:hAnsi="Arial" w:cs="Arial"/>
          <w:spacing w:val="-2"/>
          <w:lang w:val="es-ES_tradnl"/>
        </w:rPr>
        <w:t xml:space="preserve">abogado, con domicilio en </w:t>
      </w:r>
      <w:r w:rsidRPr="00DC450C">
        <w:rPr>
          <w:rFonts w:ascii="Arial" w:hAnsi="Arial" w:cs="Arial"/>
          <w:spacing w:val="-2"/>
          <w:lang w:val="es-ES_tradnl"/>
        </w:rPr>
        <w:t>Fidel Oteiza 1971</w:t>
      </w:r>
      <w:r w:rsidR="004F6041" w:rsidRPr="00DC450C">
        <w:rPr>
          <w:rFonts w:ascii="Arial" w:hAnsi="Arial" w:cs="Arial"/>
          <w:spacing w:val="-2"/>
          <w:lang w:val="es-ES_tradnl"/>
        </w:rPr>
        <w:t>, oficina 4</w:t>
      </w:r>
      <w:r w:rsidRPr="00DC450C">
        <w:rPr>
          <w:rFonts w:ascii="Arial" w:hAnsi="Arial" w:cs="Arial"/>
          <w:spacing w:val="-2"/>
          <w:lang w:val="es-ES_tradnl"/>
        </w:rPr>
        <w:t>02</w:t>
      </w:r>
      <w:r w:rsidR="004F6041" w:rsidRPr="00DC450C">
        <w:rPr>
          <w:rFonts w:ascii="Arial" w:hAnsi="Arial" w:cs="Arial"/>
          <w:spacing w:val="-2"/>
          <w:lang w:val="es-ES_tradnl"/>
        </w:rPr>
        <w:t xml:space="preserve">, comuna de </w:t>
      </w:r>
      <w:r w:rsidRPr="00DC450C">
        <w:rPr>
          <w:rFonts w:ascii="Arial" w:hAnsi="Arial" w:cs="Arial"/>
          <w:spacing w:val="-2"/>
          <w:lang w:val="es-ES_tradnl"/>
        </w:rPr>
        <w:t>Providencia</w:t>
      </w:r>
      <w:r w:rsidR="004F6041" w:rsidRPr="00DC450C">
        <w:rPr>
          <w:rFonts w:ascii="Arial" w:hAnsi="Arial" w:cs="Arial"/>
          <w:spacing w:val="-2"/>
          <w:lang w:val="es-ES_tradnl"/>
        </w:rPr>
        <w:t xml:space="preserve">, </w:t>
      </w:r>
      <w:r w:rsidR="00DC450C" w:rsidRPr="00DC450C">
        <w:rPr>
          <w:rFonts w:ascii="Arial" w:hAnsi="Arial" w:cs="Arial"/>
          <w:spacing w:val="-2"/>
          <w:lang w:val="es-ES_tradnl"/>
        </w:rPr>
        <w:t xml:space="preserve">Santiago, </w:t>
      </w:r>
      <w:r w:rsidR="004F6041" w:rsidRPr="00DC450C">
        <w:rPr>
          <w:rFonts w:ascii="Arial" w:hAnsi="Arial" w:cs="Arial"/>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4F6041" w:rsidRPr="00DC450C">
        <w:rPr>
          <w:rFonts w:ascii="Arial" w:hAnsi="Arial" w:cs="Arial"/>
          <w:spacing w:val="-2"/>
          <w:lang w:val="es-ES_tradnl"/>
        </w:rPr>
        <w:t>Morande</w:t>
      </w:r>
      <w:proofErr w:type="spellEnd"/>
      <w:r w:rsidR="004F6041" w:rsidRPr="00DC450C">
        <w:rPr>
          <w:rFonts w:ascii="Arial" w:hAnsi="Arial" w:cs="Arial"/>
          <w:spacing w:val="-2"/>
          <w:lang w:val="es-ES_tradnl"/>
        </w:rPr>
        <w:t xml:space="preserve"> Nº226, Comuna de Santiago, Región Metropolitana, a S.S. respetuosamente digo: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Que, en mi condición de mandatario para el cobro judicial del Banco del Desarrollo, hoy SCOTIABANK, vengo en interponer demanda en juicio ejecutivo en contra de </w:t>
      </w:r>
      <w:r w:rsidRPr="00DC450C">
        <w:rPr>
          <w:rFonts w:ascii="Arial" w:hAnsi="Arial" w:cs="Arial"/>
          <w:caps/>
          <w:spacing w:val="-2"/>
          <w:lang w:val="es-ES_tradnl"/>
        </w:rPr>
        <w:t>NOLFA REVECO CATALDO</w:t>
      </w:r>
      <w:r w:rsidRPr="00DC450C">
        <w:rPr>
          <w:rFonts w:ascii="Arial" w:hAnsi="Arial" w:cs="Arial"/>
          <w:spacing w:val="-2"/>
          <w:lang w:val="es-ES_tradnl"/>
        </w:rPr>
        <w:t xml:space="preserve">, ignoro profesión u oficio, domiciliado(a) en </w:t>
      </w:r>
      <w:r w:rsidRPr="00DC450C">
        <w:rPr>
          <w:rFonts w:ascii="Arial" w:hAnsi="Arial" w:cs="Arial"/>
          <w:caps/>
          <w:spacing w:val="-2"/>
          <w:kern w:val="1"/>
          <w:lang w:val="es-ES_tradnl"/>
        </w:rPr>
        <w:t/>
      </w:r>
      <w:r w:rsidRPr="00DC450C">
        <w:rPr>
          <w:rFonts w:ascii="Arial" w:hAnsi="Arial" w:cs="Arial"/>
          <w:spacing w:val="-2"/>
          <w:kern w:val="1"/>
          <w:lang w:val="es-ES_tradnl"/>
        </w:rPr>
        <w:t xml:space="preserve">, </w:t>
      </w:r>
      <w:r w:rsidRPr="00DC450C">
        <w:rPr>
          <w:rFonts w:ascii="Arial" w:hAnsi="Arial" w:cs="Arial"/>
          <w:spacing w:val="-2"/>
          <w:lang w:val="es-ES_tradnl"/>
        </w:rPr>
        <w:t xml:space="preserve">comuna de </w:t>
      </w:r>
      <w:r w:rsidRPr="00DC450C">
        <w:rPr>
          <w:rFonts w:ascii="Arial" w:hAnsi="Arial" w:cs="Arial"/>
          <w:caps/>
          <w:spacing w:val="-2"/>
          <w:kern w:val="1"/>
          <w:lang w:val="es-ES_tradnl"/>
        </w:rPr>
        <w:t/>
      </w:r>
      <w:r w:rsidRPr="00DC450C">
        <w:rPr>
          <w:rFonts w:ascii="Arial" w:hAnsi="Arial" w:cs="Arial"/>
          <w:spacing w:val="-2"/>
          <w:kern w:val="1"/>
          <w:lang w:val="es-ES_tradnl"/>
        </w:rPr>
        <w:t xml:space="preserve">, </w:t>
      </w:r>
      <w:r w:rsidRPr="00DC450C">
        <w:rPr>
          <w:rFonts w:ascii="Arial" w:hAnsi="Arial" w:cs="Arial"/>
          <w:spacing w:val="-2"/>
          <w:lang w:val="es-ES_tradnl"/>
        </w:rPr>
        <w:t>de acuerdo con los antecedentes de hecho y fundamentos de derecho que paso a exponer: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Mi representada es dueña de los pagarés suscritos por el Banco del Desarrollo, hoy SCOTIABANK, a su vez en representación de </w:t>
      </w:r>
      <w:r w:rsidRPr="00DC450C">
        <w:rPr>
          <w:rFonts w:ascii="Arial" w:hAnsi="Arial" w:cs="Arial"/>
          <w:caps/>
          <w:spacing w:val="-2"/>
          <w:lang w:val="es-ES_tradnl"/>
        </w:rPr>
        <w:t>NOLFA REVECO CATALDO</w:t>
      </w:r>
      <w:r w:rsidRPr="00DC450C">
        <w:rPr>
          <w:rFonts w:ascii="Arial" w:hAnsi="Arial" w:cs="Arial"/>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2419F3" w:rsidRPr="00DC450C" w:rsidRDefault="002419F3"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p>
    <w:p w:rsidR="004F6041" w:rsidRPr="00DC450C" w:rsidRDefault="004F6041"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r w:rsidRPr="00DC450C">
        <w:rPr>
          <w:rFonts w:ascii="Arial" w:hAnsi="Arial" w:cs="Arial"/>
          <w:spacing w:val="-2"/>
        </w:rPr>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Se deja constancia que dichos pagarés se encuentran garantizados por el Estado, conforme a lo  contemplado en la a la ley No. 20.027 que establece normas para el financiamiento de estudios superiores.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w:t>
      </w:r>
      <w:proofErr w:type="gramStart"/>
      <w:r w:rsidRPr="00DC450C">
        <w:rPr>
          <w:rFonts w:ascii="Arial" w:hAnsi="Arial" w:cs="Arial"/>
          <w:spacing w:val="-2"/>
          <w:lang w:val="es-ES_tradnl"/>
        </w:rPr>
        <w:t>al</w:t>
      </w:r>
      <w:proofErr w:type="gramEnd"/>
      <w:r w:rsidRPr="00DC450C">
        <w:rPr>
          <w:rFonts w:ascii="Arial" w:hAnsi="Arial" w:cs="Arial"/>
          <w:spacing w:val="-2"/>
          <w:lang w:val="es-ES_tradnl"/>
        </w:rPr>
        <w:t xml:space="preserve"> acreedor de la obligación de protesto.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Para todos los efectos legales, las partes fijaron su domicilio en la ciudad de Santiago.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r w:rsidRPr="00DC450C">
        <w:rPr>
          <w:rFonts w:ascii="Arial" w:hAnsi="Arial" w:cs="Arial"/>
          <w:b/>
          <w:spacing w:val="-2"/>
          <w:lang w:val="es-ES_tradnl"/>
        </w:rPr>
        <w:t>POR TANTO,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bookmarkStart w:id="0" w:name="_GoBack"/>
      <w:r w:rsidRPr="00DC450C">
        <w:rPr>
          <w:rFonts w:ascii="Arial" w:hAnsi="Arial" w:cs="Arial"/>
          <w:b/>
          <w:spacing w:val="-2"/>
          <w:lang w:val="es-ES_tradnl"/>
        </w:rPr>
        <w:t>RUEGO A US:</w:t>
      </w:r>
      <w:r w:rsidRPr="00DC450C">
        <w:rPr>
          <w:rFonts w:ascii="Arial" w:hAnsi="Arial" w:cs="Arial"/>
          <w:spacing w:val="-2"/>
          <w:lang w:val="es-ES_tradnl"/>
        </w:rPr>
        <w:t xml:space="preserve"> </w:t>
      </w:r>
      <w:bookmarkEnd w:id="0"/>
      <w:r w:rsidRPr="00DC450C">
        <w:rPr>
          <w:rFonts w:ascii="Arial" w:hAnsi="Arial" w:cs="Arial"/>
          <w:spacing w:val="-2"/>
          <w:lang w:val="es-ES_tradnl"/>
        </w:rPr>
        <w:t>tener por interpuesta demanda ejecutiva en contra de don(</w:t>
      </w:r>
      <w:proofErr w:type="spellStart"/>
      <w:r w:rsidRPr="00DC450C">
        <w:rPr>
          <w:rFonts w:ascii="Arial" w:hAnsi="Arial" w:cs="Arial"/>
          <w:spacing w:val="-2"/>
          <w:lang w:val="es-ES_tradnl"/>
        </w:rPr>
        <w:t>ña</w:t>
      </w:r>
      <w:proofErr w:type="spellEnd"/>
      <w:r w:rsidRPr="00DC450C">
        <w:rPr>
          <w:rFonts w:ascii="Arial" w:hAnsi="Arial" w:cs="Arial"/>
          <w:spacing w:val="-2"/>
          <w:lang w:val="es-ES_tradnl"/>
        </w:rPr>
        <w:t xml:space="preserve">) </w:t>
      </w:r>
      <w:r w:rsidRPr="00DC450C">
        <w:rPr>
          <w:rFonts w:ascii="Arial" w:hAnsi="Arial" w:cs="Arial"/>
          <w:caps/>
          <w:spacing w:val="-2"/>
          <w:lang w:val="es-ES_tradnl"/>
        </w:rPr>
        <w:t>NOLFA REVECO CATALDO,  </w:t>
      </w:r>
      <w:bookmarkStart w:id="1" w:name="GoBack"/>
      <w:bookmarkEnd w:id="1"/>
      <w:r w:rsidRPr="00DC450C">
        <w:rPr>
          <w:rFonts w:ascii="Arial" w:hAnsi="Arial" w:cs="Arial"/>
          <w:spacing w:val="-2"/>
          <w:lang w:val="es-ES_tradnl"/>
        </w:rPr>
        <w:t xml:space="preserve">ya individualizado(a), admitirla a tramitación y ordenar se despache mandamiento de ejecución y embargo en su contra por la suma de 0,0000.- Unidades de Fomento, equivalentes en pesos al día dos de march de dos mil diecisiete a la suma de </w:t>
      </w:r>
      <w:r w:rsidRPr="00DC450C">
        <w:rPr>
          <w:rFonts w:ascii="Arial" w:hAnsi="Arial" w:cs="Arial"/>
          <w:caps/>
          <w:spacing w:val="-2"/>
          <w:lang w:val="es-ES_tradnl"/>
        </w:rPr>
        <w:t>$0</w:t>
      </w:r>
      <w:r w:rsidRPr="00DC450C">
        <w:rPr>
          <w:rFonts w:ascii="Arial" w:hAnsi="Arial" w:cs="Arial"/>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lastRenderedPageBreak/>
        <w:t>PRIMER OTROSÍ</w:t>
      </w:r>
      <w:r w:rsidRPr="00DC450C">
        <w:rPr>
          <w:rFonts w:ascii="Arial" w:hAnsi="Arial" w:cs="Arial"/>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SEGUNDO OTROSÍ</w:t>
      </w:r>
      <w:r w:rsidRPr="00DC450C">
        <w:rPr>
          <w:rFonts w:ascii="Arial" w:hAnsi="Arial" w:cs="Arial"/>
          <w:spacing w:val="-2"/>
          <w:lang w:val="es-ES_tradnl"/>
        </w:rPr>
        <w:t>: Sírvase S.S. tener por acompañados los siguientes documentos, y ordenar su custodia:</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Pagaré(s) ya singularizado(s) en la descripción de los hechos de esta demanda, bajo el apercibimiento del número 3 del artículo 346 del Código de Procedimiento Civil;</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para firmar pagarés a su nombre, bajo el apercibimiento del número 3 del artículo 346 del Código de Procedimiento Civil; y</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Copia autorizada de escritura(s) en la que consta la(s) personería(s) para representar al ejecutado en la suscripción de los títulos que se cobran, con citación.</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TERCER OTROSÍ</w:t>
      </w:r>
      <w:r w:rsidRPr="00DC450C">
        <w:rPr>
          <w:rFonts w:ascii="Arial" w:hAnsi="Arial" w:cs="Arial"/>
          <w:spacing w:val="-2"/>
          <w:lang w:val="es-ES_tradnl"/>
        </w:rPr>
        <w:t xml:space="preserve">: Sírvase S.S. tener presente que mediante Juntas Extraordinarias de Accionistas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antes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Posteriormente, por escritura pública de fecha 02 de noviembre de 2009, otorgada ante el Notario de Santiago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el señor Gerente General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declaró materializada la fusión entre los bancos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w:t>
      </w:r>
      <w:r w:rsidRPr="00DC450C">
        <w:rPr>
          <w:rFonts w:ascii="Arial" w:hAnsi="Arial" w:cs="Arial"/>
          <w:spacing w:val="-2"/>
          <w:lang w:val="es-ES_tradnl"/>
        </w:rPr>
        <w:lastRenderedPageBreak/>
        <w:t xml:space="preserve">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03 de noviembre de 2009. En virtud de la fusión antes señalada, el Banco del Desarrollo quedó disuelto anticipadamente, siendo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su continuador o sucesor legal.</w:t>
      </w:r>
    </w:p>
    <w:p w:rsidR="004F6041" w:rsidRPr="00DC450C" w:rsidRDefault="00DC450C" w:rsidP="00DC45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both"/>
        <w:rPr>
          <w:rFonts w:ascii="Arial" w:hAnsi="Arial" w:cs="Arial"/>
          <w:spacing w:val="-2"/>
          <w:lang w:val="es-ES_tradnl"/>
        </w:rPr>
      </w:pPr>
      <w:r w:rsidRPr="00DC450C">
        <w:rPr>
          <w:rFonts w:ascii="Arial" w:hAnsi="Arial" w:cs="Arial"/>
          <w:b/>
          <w:spacing w:val="-2"/>
          <w:lang w:val="es-ES_tradnl"/>
        </w:rPr>
        <w:tab/>
      </w:r>
      <w:r w:rsidR="004F6041" w:rsidRPr="00DC450C">
        <w:rPr>
          <w:rFonts w:ascii="Arial" w:hAnsi="Arial" w:cs="Arial"/>
          <w:b/>
          <w:spacing w:val="-2"/>
          <w:u w:val="single"/>
          <w:lang w:val="es-ES_tradnl"/>
        </w:rPr>
        <w:t>CUARTO OTROSÍ</w:t>
      </w:r>
      <w:r w:rsidR="004F6041" w:rsidRPr="00DC450C">
        <w:rPr>
          <w:rFonts w:ascii="Arial" w:hAnsi="Arial" w:cs="Arial"/>
          <w:spacing w:val="-2"/>
          <w:lang w:val="es-ES_tradnl"/>
        </w:rPr>
        <w:t xml:space="preserve">: Ruego a S.S. tener por acompañado, con citación, copia autorizada de la escritura pública en la que consta mi personería para comparecer en representación del Banco </w:t>
      </w:r>
      <w:proofErr w:type="spellStart"/>
      <w:r w:rsidR="004F6041" w:rsidRPr="00DC450C">
        <w:rPr>
          <w:rFonts w:ascii="Arial" w:hAnsi="Arial" w:cs="Arial"/>
          <w:spacing w:val="-2"/>
          <w:lang w:val="es-ES_tradnl"/>
        </w:rPr>
        <w:t>Scotiabank</w:t>
      </w:r>
      <w:proofErr w:type="spellEnd"/>
      <w:r w:rsidR="004F6041" w:rsidRPr="00DC450C">
        <w:rPr>
          <w:rFonts w:ascii="Arial" w:hAnsi="Arial" w:cs="Arial"/>
          <w:spacing w:val="-2"/>
          <w:lang w:val="es-ES_tradnl"/>
        </w:rPr>
        <w:t xml:space="preserve">, de fecha dos de Julio de 2014 otorgada en la notaría de Santiago de don Eduardo Javier Diez </w:t>
      </w:r>
      <w:proofErr w:type="spellStart"/>
      <w:r w:rsidR="004F6041" w:rsidRPr="00DC450C">
        <w:rPr>
          <w:rFonts w:ascii="Arial" w:hAnsi="Arial" w:cs="Arial"/>
          <w:spacing w:val="-2"/>
          <w:lang w:val="es-ES_tradnl"/>
        </w:rPr>
        <w:t>Morello</w:t>
      </w:r>
      <w:proofErr w:type="spellEnd"/>
      <w:r w:rsidR="004F6041" w:rsidRPr="00DC450C">
        <w:rPr>
          <w:rFonts w:ascii="Arial" w:hAnsi="Arial" w:cs="Arial"/>
          <w:spacing w:val="-2"/>
          <w:lang w:val="es-ES_tradnl"/>
        </w:rPr>
        <w:t xml:space="preserve">. </w:t>
      </w:r>
    </w:p>
    <w:p w:rsidR="004F6041" w:rsidRPr="00DC450C" w:rsidRDefault="004F6041" w:rsidP="004F6041">
      <w:pPr>
        <w:spacing w:after="40" w:line="288" w:lineRule="auto"/>
        <w:ind w:firstLine="567"/>
        <w:rPr>
          <w:rFonts w:ascii="Arial" w:hAnsi="Arial" w:cs="Arial"/>
          <w:spacing w:val="-2"/>
          <w:lang w:val="es-ES_tradnl"/>
        </w:rPr>
      </w:pPr>
      <w:r w:rsidRPr="00DC450C">
        <w:rPr>
          <w:rFonts w:ascii="Arial" w:hAnsi="Arial" w:cs="Arial"/>
          <w:b/>
          <w:spacing w:val="-2"/>
          <w:u w:val="single"/>
          <w:lang w:val="es-ES_tradnl"/>
        </w:rPr>
        <w:t xml:space="preserve">QUINTO OTROSÌ: </w:t>
      </w:r>
      <w:r w:rsidRPr="00DC450C">
        <w:rPr>
          <w:rFonts w:ascii="Arial" w:hAnsi="Arial" w:cs="Arial"/>
          <w:spacing w:val="-2"/>
          <w:lang w:val="es-ES_tradnl"/>
        </w:rPr>
        <w:t xml:space="preserve">Atendido que la demandada tiene su domicilio en la comuna de </w:t>
      </w:r>
      <w:r w:rsidRPr="00DC450C">
        <w:rPr>
          <w:rFonts w:ascii="Arial" w:hAnsi="Arial" w:cs="Arial"/>
          <w:caps/>
          <w:spacing w:val="-2"/>
          <w:lang w:val="es-ES_tradnl"/>
        </w:rPr>
        <w:t>,</w:t>
      </w:r>
      <w:r w:rsidRPr="00DC450C">
        <w:rPr>
          <w:rFonts w:ascii="Arial" w:hAnsi="Arial" w:cs="Arial"/>
          <w:spacing w:val="-2"/>
          <w:lang w:val="es-ES_tradnl"/>
        </w:rPr>
        <w:t xml:space="preserve"> y con el objeto de notificarle la demanda ejecutiva de autos, requerido de pago, embargarle bienes suficientes, vengo en solicitar se despache exhorto al Señor Juez de letras de turno en lo Civil competente.</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DC450C">
        <w:rPr>
          <w:rFonts w:ascii="Arial" w:hAnsi="Arial" w:cs="Arial"/>
          <w:spacing w:val="-2"/>
          <w:lang w:val="es-ES_tradnl"/>
        </w:rPr>
        <w:t>descerrajamiento</w:t>
      </w:r>
      <w:proofErr w:type="spellEnd"/>
      <w:r w:rsidRPr="00DC450C">
        <w:rPr>
          <w:rFonts w:ascii="Arial" w:hAnsi="Arial" w:cs="Arial"/>
          <w:spacing w:val="-2"/>
          <w:lang w:val="es-ES_tradnl"/>
        </w:rPr>
        <w:t xml:space="preserve"> si fuere necesario, en caso de oposición al embargo. </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Señor Juez exhortado estará ampliamente facultado para disponer, en general, todo lo necesario para el cabal y debido cumplimiento del exhorto. Dicho exhorto contendrá </w:t>
      </w:r>
      <w:proofErr w:type="gramStart"/>
      <w:r w:rsidRPr="00DC450C">
        <w:rPr>
          <w:rFonts w:ascii="Arial" w:hAnsi="Arial" w:cs="Arial"/>
          <w:spacing w:val="-2"/>
          <w:lang w:val="es-ES_tradnl"/>
        </w:rPr>
        <w:t>copias íntegra</w:t>
      </w:r>
      <w:proofErr w:type="gramEnd"/>
      <w:r w:rsidRPr="00DC450C">
        <w:rPr>
          <w:rFonts w:ascii="Arial" w:hAnsi="Arial" w:cs="Arial"/>
          <w:spacing w:val="-2"/>
          <w:lang w:val="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4F6041" w:rsidRPr="00DC450C" w:rsidRDefault="004F6041" w:rsidP="004F6041">
      <w:pPr>
        <w:tabs>
          <w:tab w:val="left" w:pos="9188"/>
        </w:tabs>
        <w:spacing w:before="60" w:after="60" w:line="336" w:lineRule="auto"/>
        <w:ind w:firstLine="708"/>
        <w:rPr>
          <w:rFonts w:ascii="Arial" w:hAnsi="Arial" w:cs="Arial"/>
          <w:spacing w:val="-2"/>
          <w:lang w:val="es-ES_tradnl"/>
        </w:rPr>
      </w:pPr>
      <w:r w:rsidRPr="00DC450C">
        <w:rPr>
          <w:rFonts w:ascii="Arial" w:hAnsi="Arial" w:cs="Arial"/>
          <w:spacing w:val="-2"/>
          <w:lang w:val="es-ES_tradnl"/>
        </w:rPr>
        <w:t xml:space="preserve">Asimismo, </w:t>
      </w:r>
      <w:r w:rsidRPr="00DC450C">
        <w:rPr>
          <w:rFonts w:ascii="Arial" w:hAnsi="Arial" w:cs="Arial"/>
          <w:b/>
          <w:spacing w:val="-2"/>
          <w:u w:val="single"/>
          <w:lang w:val="es-ES_tradnl"/>
        </w:rPr>
        <w:t xml:space="preserve">a SS. </w:t>
      </w:r>
      <w:proofErr w:type="gramStart"/>
      <w:r w:rsidRPr="00DC450C">
        <w:rPr>
          <w:rFonts w:ascii="Arial" w:hAnsi="Arial" w:cs="Arial"/>
          <w:b/>
          <w:spacing w:val="-2"/>
          <w:u w:val="single"/>
          <w:lang w:val="es-ES_tradnl"/>
        </w:rPr>
        <w:t>respetuosamente</w:t>
      </w:r>
      <w:proofErr w:type="gramEnd"/>
      <w:r w:rsidRPr="00DC450C">
        <w:rPr>
          <w:rFonts w:ascii="Arial" w:hAnsi="Arial" w:cs="Arial"/>
          <w:b/>
          <w:spacing w:val="-2"/>
          <w:u w:val="single"/>
          <w:lang w:val="es-ES_tradnl"/>
        </w:rPr>
        <w:t xml:space="preserve"> pido otorgar al exhorto el carácter de</w:t>
      </w:r>
      <w:r w:rsidRPr="00DC450C">
        <w:rPr>
          <w:rFonts w:ascii="Arial" w:hAnsi="Arial" w:cs="Arial"/>
          <w:b/>
          <w:spacing w:val="-2"/>
          <w:lang w:val="es-ES_tradnl"/>
        </w:rPr>
        <w:t xml:space="preserve"> </w:t>
      </w:r>
      <w:r w:rsidRPr="00DC450C">
        <w:rPr>
          <w:rFonts w:ascii="Arial" w:hAnsi="Arial" w:cs="Arial"/>
          <w:b/>
          <w:spacing w:val="-2"/>
          <w:u w:val="single"/>
          <w:lang w:val="es-ES_tradnl"/>
        </w:rPr>
        <w:t>AMBULATORIO</w:t>
      </w:r>
      <w:r w:rsidRPr="00DC450C">
        <w:rPr>
          <w:rFonts w:ascii="Arial" w:hAnsi="Arial" w:cs="Arial"/>
          <w:spacing w:val="-2"/>
          <w:u w:val="single"/>
          <w:lang w:val="es-ES_tradnl"/>
        </w:rPr>
        <w:t>,</w:t>
      </w:r>
      <w:r w:rsidRPr="00DC450C">
        <w:rPr>
          <w:rFonts w:ascii="Arial" w:hAnsi="Arial" w:cs="Arial"/>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p>
    <w:p w:rsidR="004F6041" w:rsidRPr="00DC450C" w:rsidRDefault="004F6041" w:rsidP="004F6041">
      <w:pPr>
        <w:tabs>
          <w:tab w:val="left" w:pos="9188"/>
        </w:tabs>
        <w:spacing w:before="60" w:after="60" w:line="336" w:lineRule="auto"/>
        <w:rPr>
          <w:rFonts w:ascii="Arial" w:hAnsi="Arial" w:cs="Arial"/>
          <w:spacing w:val="-2"/>
          <w:lang w:val="es-ES_tradnl"/>
        </w:rPr>
      </w:pPr>
      <w:r w:rsidRPr="00DC450C">
        <w:rPr>
          <w:rFonts w:ascii="Arial" w:hAnsi="Arial" w:cs="Arial"/>
          <w:b/>
          <w:spacing w:val="-2"/>
          <w:lang w:val="es-ES_tradnl"/>
        </w:rPr>
        <w:t xml:space="preserve">            </w:t>
      </w:r>
      <w:r w:rsidRPr="00DC450C">
        <w:rPr>
          <w:rFonts w:ascii="Arial" w:hAnsi="Arial" w:cs="Arial"/>
          <w:b/>
          <w:spacing w:val="-2"/>
          <w:u w:val="single"/>
          <w:lang w:val="es-ES_tradnl"/>
        </w:rPr>
        <w:t>SEXTO OTROSÍ</w:t>
      </w:r>
      <w:r w:rsidRPr="00DC450C">
        <w:rPr>
          <w:rFonts w:ascii="Arial" w:hAnsi="Arial" w:cs="Arial"/>
          <w:spacing w:val="-2"/>
          <w:lang w:val="es-ES_tradnl"/>
        </w:rPr>
        <w:t>: Ruego a S.S. tener presente que asumo el patrocinio de mi mandante y que compareceré personalmente en autos</w:t>
      </w:r>
      <w:r w:rsidR="002419F3" w:rsidRPr="00DC450C">
        <w:rPr>
          <w:rFonts w:ascii="Arial" w:hAnsi="Arial" w:cs="Arial"/>
          <w:spacing w:val="-2"/>
          <w:lang w:val="es-ES_tradnl"/>
        </w:rPr>
        <w:t>.</w:t>
      </w: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Formatolibre"/>
        <w:spacing w:line="336" w:lineRule="auto"/>
        <w:rPr>
          <w:rFonts w:ascii="Arial" w:hAnsi="Arial" w:cs="Arial"/>
          <w:spacing w:val="-2"/>
        </w:rPr>
      </w:pPr>
    </w:p>
    <w:p w:rsidR="0081289D" w:rsidRPr="00DC450C" w:rsidRDefault="0081289D">
      <w:pPr>
        <w:rPr>
          <w:rFonts w:ascii="Arial" w:hAnsi="Arial" w:cs="Arial"/>
        </w:rPr>
      </w:pPr>
    </w:p>
    <w:sectPr w:rsidR="0081289D" w:rsidRPr="00DC450C"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46E" w:rsidRDefault="0061146E">
      <w:r>
        <w:separator/>
      </w:r>
    </w:p>
  </w:endnote>
  <w:endnote w:type="continuationSeparator" w:id="0">
    <w:p w:rsidR="0061146E" w:rsidRDefault="00611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46E" w:rsidRDefault="0061146E">
      <w:r>
        <w:separator/>
      </w:r>
    </w:p>
  </w:footnote>
  <w:footnote w:type="continuationSeparator" w:id="0">
    <w:p w:rsidR="0061146E" w:rsidRDefault="006114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1775817">
    <w:multiLevelType w:val="hybridMultilevel"/>
    <w:lvl w:ilvl="0" w:tplc="4700195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1775817">
    <w:abstractNumId w:val="617758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6041"/>
    <w:rsid w:val="002419F3"/>
    <w:rsid w:val="004F6041"/>
    <w:rsid w:val="0061146E"/>
    <w:rsid w:val="0081289D"/>
    <w:rsid w:val="00CD3459"/>
    <w:rsid w:val="00DC45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41"/>
    <w:pPr>
      <w:spacing w:after="0" w:line="240" w:lineRule="auto"/>
    </w:pPr>
    <w:rPr>
      <w:rFonts w:ascii="Cambria" w:eastAsia="ヒラギノ角ゴ Pro W3" w:hAnsi="Cambria" w:cs="Times New Roman"/>
      <w:color w:val="000000"/>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4F6041"/>
    <w:pPr>
      <w:spacing w:after="0" w:line="240" w:lineRule="auto"/>
    </w:pPr>
    <w:rPr>
      <w:rFonts w:ascii="Times New Roman" w:eastAsia="ヒラギノ角ゴ Pro W3" w:hAnsi="Times New Roman" w:cs="Times New Roman"/>
      <w:color w:val="000000"/>
      <w:sz w:val="24"/>
      <w:szCs w:val="20"/>
      <w:lang w:val="es-ES_tradnl" w:eastAsia="es-ES_tradnl"/>
    </w:rPr>
  </w:style>
  <w:style w:type="paragraph" w:customStyle="1" w:styleId="Prrafodelista1">
    <w:name w:val="Párrafo de lista1"/>
    <w:rsid w:val="004F6041"/>
    <w:pPr>
      <w:spacing w:after="0" w:line="240" w:lineRule="auto"/>
      <w:ind w:left="720"/>
    </w:pPr>
    <w:rPr>
      <w:rFonts w:ascii="Cambria" w:eastAsia="ヒラギノ角ゴ Pro W3" w:hAnsi="Cambria" w:cs="Times New Roman"/>
      <w:color w:val="000000"/>
      <w:sz w:val="24"/>
      <w:szCs w:val="20"/>
      <w:lang w:val="es-ES_tradnl" w:eastAsia="es-ES_tradnl"/>
    </w:rPr>
  </w:style>
  <w:style w:type="paragraph" w:customStyle="1" w:styleId="CuerpoA">
    <w:name w:val="Cuerpo A"/>
    <w:rsid w:val="004F6041"/>
    <w:pPr>
      <w:spacing w:after="0" w:line="240" w:lineRule="auto"/>
    </w:pPr>
    <w:rPr>
      <w:rFonts w:ascii="Helvetica" w:eastAsia="ヒラギノ角ゴ Pro W3" w:hAnsi="Helvetica" w:cs="Times New Roman"/>
      <w:color w:val="000000"/>
      <w:sz w:val="24"/>
      <w:szCs w:val="20"/>
      <w:lang w:val="es-ES_tradnl" w:eastAsia="es-ES_tradnl"/>
    </w:rPr>
  </w:style>
  <w:style w:type="paragraph" w:customStyle="1" w:styleId="CuerpoB">
    <w:name w:val="Cuerpo B"/>
    <w:rsid w:val="004F6041"/>
    <w:pPr>
      <w:spacing w:after="0" w:line="240" w:lineRule="auto"/>
    </w:pPr>
    <w:rPr>
      <w:rFonts w:ascii="Helvetica" w:eastAsia="ヒラギノ角ゴ Pro W3" w:hAnsi="Helvetica" w:cs="Times New Roman"/>
      <w:color w:val="000000"/>
      <w:sz w:val="24"/>
      <w:szCs w:val="20"/>
      <w:lang w:val="es-ES_tradnl" w:eastAsia="es-ES_tradn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1645</Words>
  <Characters>9050</Characters>
  <Application>Microsoft Office Word</Application>
  <DocSecurity>0</DocSecurity>
  <Lines>75</Lines>
  <Paragraphs>21</Paragraphs>
  <ScaleCrop>false</ScaleCrop>
  <Company>Solunegocios</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5</cp:revision>
  <dcterms:created xsi:type="dcterms:W3CDTF">2015-03-12T19:19:00Z</dcterms:created>
  <dcterms:modified xsi:type="dcterms:W3CDTF">2015-04-17T12:28:00Z</dcterms:modified>
</cp:coreProperties>
</file>