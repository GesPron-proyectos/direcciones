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760436">
    <w:multiLevelType w:val="hybridMultilevel"/>
    <w:lvl w:ilvl="0" w:tplc="8920043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4760436">
    <w:abstractNumId w:val="34760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