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565A42">
        <w:rPr>
          <w:rStyle w:val="Emphasis"/>
          <w:rFonts w:ascii="Tahoma" w:hAnsi="Tahoma" w:cs="Tahoma"/>
          <w:i w:val="0"/>
          <w:sz w:val="22"/>
          <w:szCs w:val="22"/>
          <w:lang w:val="es-CL"/>
        </w:rPr>
        <w:t xml:space="preserve">URANIA ANDREA </w:t>
      </w:r>
      <w:r w:rsidR="00565A42">
        <w:rPr>
          <w:rStyle w:val="Emphasis"/>
          <w:rFonts w:ascii="Tahoma" w:hAnsi="Tahoma" w:cs="Tahoma"/>
          <w:i w:val="0"/>
          <w:sz w:val="22"/>
          <w:szCs w:val="22"/>
          <w:lang w:val="es-CL"/>
        </w:rPr>
        <w:t>BRICEÑO $</w:t>
      </w:r>
      <w:r w:rsidR="00565A42" w:rsidRPr="00565A42">
        <w:rPr>
          <w:rStyle w:val="Emphasis"/>
          <w:rFonts w:ascii="Tahoma" w:hAnsi="Tahoma" w:cs="Tahoma"/>
          <w:i w:val="0"/>
          <w:sz w:val="22"/>
          <w:szCs w:val="22"/>
          <w:lang w:val="es-CL"/>
        </w:rPr>
        <w:t>PELLIDO_MATERNO$</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7D6EB8">
        <w:rPr>
          <w:caps/>
          <w:spacing w:val="-5"/>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Pr>
          <w:caps/>
          <w:spacing w:val="-2"/>
          <w:kern w:val="1"/>
          <w:lang w:val="es-ES_tradnl"/>
        </w:rPr>
        <w:t xml:space="preserve">TENIENTE CRUZ MARTINEZ 12947, </w:t>
      </w:r>
      <w:r w:rsidR="00565A42">
        <w:rPr>
          <w:spacing w:val="-2"/>
          <w:kern w:val="1"/>
          <w:lang w:val="es-ES_tradnl"/>
        </w:rPr>
        <w:t>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URANIA ANDREA BRICEÑO $PELLIDO_MATERNO$</w:t>
      </w:r>
      <w:r w:rsidRPr="00C3736E">
        <w:rPr>
          <w:rFonts w:ascii="Arial" w:hAnsi="Arial" w:cs="Arial"/>
          <w:b/>
          <w:color w:val="FF0000"/>
          <w:lang w:val="es-ES_tradnl"/>
        </w:rPr>
        <w:t xml:space="preserve">, 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E609C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12/05/2016</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6D5F6A">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12/05/2016</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bookmarkStart w:id="0" w:name="_GoBack"/>
      <w:bookmarkEnd w:id="0"/>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25" w:rsidRDefault="00DC0825">
      <w:pPr>
        <w:spacing w:line="240" w:lineRule="auto"/>
      </w:pPr>
      <w:r>
        <w:separator/>
      </w:r>
    </w:p>
  </w:endnote>
  <w:endnote w:type="continuationSeparator" w:id="0">
    <w:p w:rsidR="00DC0825" w:rsidRDefault="00DC0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25" w:rsidRDefault="00DC0825">
      <w:pPr>
        <w:spacing w:line="240" w:lineRule="auto"/>
      </w:pPr>
      <w:r>
        <w:separator/>
      </w:r>
    </w:p>
  </w:footnote>
  <w:footnote w:type="continuationSeparator" w:id="0">
    <w:p w:rsidR="00DC0825" w:rsidRDefault="00DC08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047850">
    <w:multiLevelType w:val="hybridMultilevel"/>
    <w:lvl w:ilvl="0" w:tplc="376223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9047850">
    <w:abstractNumId w:val="390478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0825"/>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2837</Words>
  <Characters>14782</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6</cp:revision>
  <cp:lastPrinted>2014-07-14T21:59:00Z</cp:lastPrinted>
  <dcterms:created xsi:type="dcterms:W3CDTF">2016-06-01T20:44:00Z</dcterms:created>
  <dcterms:modified xsi:type="dcterms:W3CDTF">2016-09-22T18:51:00Z</dcterms:modified>
</cp:coreProperties>
</file>