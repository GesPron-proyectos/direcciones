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9937438">
    <w:multiLevelType w:val="hybridMultilevel"/>
    <w:lvl w:ilvl="0" w:tplc="97868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29937438">
    <w:abstractNumId w:val="299374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