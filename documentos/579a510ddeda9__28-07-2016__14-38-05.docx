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SANTIAGO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16254-2016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864684">
    <w:multiLevelType w:val="hybridMultilevel"/>
    <w:lvl w:ilvl="0" w:tplc="48188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12864684">
    <w:abstractNumId w:val="128646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