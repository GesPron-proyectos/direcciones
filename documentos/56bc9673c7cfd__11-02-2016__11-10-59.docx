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Default="009A4D2C" w:rsidP="0076477E">
      <w:pPr>
        <w:spacing w:line="360" w:lineRule="auto"/>
        <w:jc w:val="both"/>
      </w:pPr>
      <w:r>
        <w:t>DEMANDANTE</w:t>
      </w:r>
      <w:r>
        <w:tab/>
      </w:r>
      <w:r>
        <w:tab/>
      </w:r>
      <w: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Francisco Javier Gándara Squella</w:t>
      </w:r>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p>
    <w:p w:rsidR="009A4D2C" w:rsidRDefault="009A4D2C" w:rsidP="0076477E">
      <w:pPr>
        <w:spacing w:line="360" w:lineRule="auto"/>
        <w:jc w:val="both"/>
      </w:pPr>
      <w:r>
        <w:t>RUT</w:t>
      </w:r>
      <w:r>
        <w:tab/>
      </w:r>
      <w:r>
        <w:tab/>
      </w:r>
      <w:r>
        <w:tab/>
      </w:r>
      <w:r>
        <w:tab/>
        <w:t>:</w:t>
      </w:r>
    </w:p>
    <w:p w:rsidR="009A4D2C" w:rsidRDefault="009A4D2C" w:rsidP="0076477E">
      <w:pPr>
        <w:spacing w:line="360" w:lineRule="auto"/>
        <w:jc w:val="both"/>
      </w:pPr>
      <w:r>
        <w:t>DOMICILIO</w:t>
      </w:r>
      <w:r>
        <w:tab/>
      </w:r>
      <w:r>
        <w:tab/>
      </w:r>
      <w:r>
        <w:tab/>
        <w:t>:</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9A4D2C" w:rsidP="0076477E">
      <w:pPr>
        <w:spacing w:line="360" w:lineRule="auto"/>
        <w:jc w:val="both"/>
      </w:pP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Morandé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Que, en mi condición de mandatario para el cobro judicial del Banco del Desarrollo, hoy SCOTIABANK, vengo en interponer demanda en juicio ejecutivo en contra de don (doña) XXXXXXXXXXXXXXXXXXXXXXXXXXX, ignoro profesión u oficio, domiciliado (a) en XXXXXXXXXXXXXXXXXXXXXX, comuna de XXXXXXXXXXXXXXXXX, de acuerdo con los antecedentes de hecho y fundamentos de derecho que paso a exponer.</w:t>
      </w:r>
    </w:p>
    <w:p w:rsidR="00AB5C0D" w:rsidRDefault="00AB5C0D" w:rsidP="008A726D">
      <w:pPr>
        <w:spacing w:line="360" w:lineRule="auto"/>
        <w:ind w:firstLine="708"/>
        <w:jc w:val="both"/>
      </w:pPr>
      <w:r>
        <w:t>Mi representada es dueña de los siguientes pagarés a la orden,  suscrito por el Banco del Desarrollo, hoy SCOTIABANK, en representación de don (doña) XXXXXXXXXXXXXXXXXXXXXXXXXXXX,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AB5C0D"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XXXXXXXXXX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XXXXXXXXXXXXXXXXXXX, ya individualizado (a), por la suma en capital de xxxxxxx Unidades de Fomento, equivalentes en pesos al día xxxxxxxxxxxxxx a la suma de $xxxxxxxx,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Copia autorizada de escritura de fecha 13 de marzo de 2014, otorgada en Santiago en la Notaría de don Eduardo Diez Morello,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w:t>
      </w:r>
      <w:r w:rsidR="008D649A">
        <w:t>, el día 01 de noviembre de 2009. Las partes pertinentes de dichas actas fueron reducidas a escritura pública con esa misma fecha en la Notaría de Santiago de don Eduardo Diez Morello. Posteriormente, por escritura pública</w:t>
      </w:r>
      <w:r w:rsidR="00C97AF7">
        <w:t xml:space="preserve"> de fecha 02 de noviembre de 2009, otorgada ante el Notario de Santiago don Eduardo Diez Morello, el señor Gerente </w:t>
      </w:r>
      <w:r w:rsidR="00C97AF7">
        <w:lastRenderedPageBreak/>
        <w:t xml:space="preserve">General de Scotiabank declaró materializada la fusión entre los bancos Scotiabank Chile y Banco del Desarrollo, en la fecha antes indicada, esto es, el día 01 de noviembre de 2009. Los respectivos acuerdos de Directorio, que constan de las </w:t>
      </w:r>
      <w:r w:rsidR="002B0BE4">
        <w:t>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Scotiabank Chile S.A., de fecha 1 de marzo de 2012 otorgada en la notaría de Santiago de don Eduardo Diez Morello.</w:t>
      </w:r>
    </w:p>
    <w:p w:rsidR="002B0BE4" w:rsidRDefault="002B0BE4" w:rsidP="0076477E">
      <w:pPr>
        <w:spacing w:line="360" w:lineRule="auto"/>
        <w:ind w:left="360"/>
        <w:jc w:val="both"/>
      </w:pPr>
      <w:r w:rsidRPr="008A726D">
        <w:rPr>
          <w:b/>
        </w:rPr>
        <w:t>QUINTO OTROSÍ:</w:t>
      </w:r>
      <w:r>
        <w:t xml:space="preserve"> </w:t>
      </w:r>
      <w:r w:rsidR="00312A52">
        <w:t>Que en atención a que el demandado, tiene uno de sus domicilios en la comuna de xxxxxxxxxxxxxxxx, perteneciente a la jurisdicción de los Tribunales de la comuna de xxxxxxxxxxxxxxxxx, sírvase S.S. ordenar se despache exhorto al señor Juez de Letras de Turno en lo Civil de la comuna de xxxxxxxxxxxxxxx,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subinscripciones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bookmarkStart w:id="0" w:name="_GoBack"/>
      <w:bookmarkEnd w:id="0"/>
      <w:r>
        <w:t>, como asimismo confiero poder en estas a las habilitadas en derecho xxxxxxxxxxxxxxxxxxxx y xxxxxxxxxxxxxxxxxxxxxxxxx, quienes firman en señal de aceptación, todos domiciliados para estos efectos en xxxxxxxxxxxxxx, oficina xxx, comuna de xxxxxxxxxxxx,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302795">
    <w:multiLevelType w:val="hybridMultilevel"/>
    <w:lvl w:ilvl="0" w:tplc="8513000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86302795">
    <w:abstractNumId w:val="863027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835419"/>
    <w:rsid w:val="008A2AC9"/>
    <w:rsid w:val="008A726D"/>
    <w:rsid w:val="008D22AF"/>
    <w:rsid w:val="008D649A"/>
    <w:rsid w:val="009848AF"/>
    <w:rsid w:val="009A4D2C"/>
    <w:rsid w:val="009E70D3"/>
    <w:rsid w:val="00A04BBE"/>
    <w:rsid w:val="00A212B7"/>
    <w:rsid w:val="00AB5C0D"/>
    <w:rsid w:val="00AC778A"/>
    <w:rsid w:val="00BB34D2"/>
    <w:rsid w:val="00C47397"/>
    <w:rsid w:val="00C97AF7"/>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1805</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2015-03-18T15:49:00Z</dcterms:created>
  <dcterms:modified xsi:type="dcterms:W3CDTF">2015-04-17T12:02:00Z</dcterms:modified>
</cp:coreProperties>
</file>