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XIMENA PAZ </w:t>
      </w:r>
      <w:r w:rsidRPr="00961752">
        <w:rPr>
          <w:rFonts w:ascii="Times" w:hAnsi="Times"/>
          <w:caps/>
          <w:spacing w:val="-12"/>
          <w:lang w:val="es-ES_tradnl"/>
        </w:rPr>
        <w:t>AMPUERO MUÑOZ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17.893.119-9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XIMENA PAZ AMPUERO MUÑOZ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XIMENA PAZ AMPUERO MUÑOZ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XIMENA PAZ AMPUERO MUÑOZ,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159056">
    <w:multiLevelType w:val="hybridMultilevel"/>
    <w:lvl w:ilvl="0" w:tplc="9430633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1159056">
    <w:abstractNumId w:val="111590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