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970397">
    <w:multiLevelType w:val="hybridMultilevel"/>
    <w:lvl w:ilvl="0" w:tplc="845861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4970397">
    <w:abstractNumId w:val="74970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