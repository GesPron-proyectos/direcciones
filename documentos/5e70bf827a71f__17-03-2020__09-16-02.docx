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VIOLETA PAZ </w:t>
      </w:r>
      <w:r w:rsidRPr="00961752">
        <w:rPr>
          <w:rFonts w:ascii="Times" w:hAnsi="Times"/>
          <w:caps/>
          <w:spacing w:val="-12"/>
          <w:lang w:val="es-ES_tradnl"/>
        </w:rPr>
        <w:t>JARA QUIJADA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17.470.319-1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VIOLETA PAZ JARA QUIJADA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VIOLETA PAZ JARA QUIJADA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VIOLETA PAZ JARA QUIJADA,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9048461">
    <w:multiLevelType w:val="hybridMultilevel"/>
    <w:lvl w:ilvl="0" w:tplc="998764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9048461">
    <w:abstractNumId w:val="590484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