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16269-2016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625914">
    <w:multiLevelType w:val="hybridMultilevel"/>
    <w:lvl w:ilvl="0" w:tplc="754125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5625914">
    <w:abstractNumId w:val="456259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