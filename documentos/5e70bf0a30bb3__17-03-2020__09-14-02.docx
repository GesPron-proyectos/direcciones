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PIZARRO </w:t>
      </w:r>
      <w:r w:rsidRPr="00961752">
        <w:rPr>
          <w:rFonts w:ascii="Times" w:hAnsi="Times"/>
          <w:caps/>
          <w:spacing w:val="-12"/>
          <w:lang w:val="es-ES_tradnl"/>
        </w:rPr>
        <w:t>9 PINTO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1.903.949-9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PIZARRO 9 PINTO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PIZARRO 9 PINTO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PIZARRO 9 PINTO,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331115">
    <w:multiLevelType w:val="hybridMultilevel"/>
    <w:lvl w:ilvl="0" w:tplc="217169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0331115">
    <w:abstractNumId w:val="60331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