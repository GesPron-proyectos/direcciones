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DANIELA SOLEDAD </w:t>
      </w:r>
      <w:r w:rsidRPr="00961752">
        <w:rPr>
          <w:rFonts w:ascii="Times" w:hAnsi="Times"/>
          <w:caps/>
          <w:spacing w:val="-12"/>
          <w:lang w:val="es-ES_tradnl"/>
        </w:rPr>
        <w:t>DURAN VALDIVIA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16.329.634-9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DANIELA SOLEDAD DURAN VALDIVIA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DANIELA SOLEDAD DURAN VALDIVIA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DANIELA SOLEDAD DURAN VALDIVIA,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883849">
    <w:multiLevelType w:val="hybridMultilevel"/>
    <w:lvl w:ilvl="0" w:tplc="409649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6883849">
    <w:abstractNumId w:val="468838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