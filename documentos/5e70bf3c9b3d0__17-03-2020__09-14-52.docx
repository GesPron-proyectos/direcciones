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FLORENCIA IRENE </w:t>
      </w:r>
      <w:r w:rsidRPr="00961752">
        <w:rPr>
          <w:rFonts w:ascii="Times" w:hAnsi="Times"/>
          <w:caps/>
          <w:spacing w:val="-12"/>
          <w:lang w:val="es-ES_tradnl"/>
        </w:rPr>
        <w:t>GUEVARA COVARRUBIAS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17.086.748-3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FLORENCIA IRENE GUEVARA COVARRUBIAS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FLORENCIA IRENE GUEVARA COVARRUBIAS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FLORENCIA IRENE GUEVARA COVARRUBIAS,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49596">
    <w:multiLevelType w:val="hybridMultilevel"/>
    <w:lvl w:ilvl="0" w:tplc="293688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6149596">
    <w:abstractNumId w:val="16149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