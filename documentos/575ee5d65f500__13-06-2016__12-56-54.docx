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MELIPILLA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 Buin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TANNER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17.342.843-K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MARCO AURELIO MATIAS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ACEITUNO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ACEITUNO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9.959.613-9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POBL. HUAMACHUCO II LOS TULIPANES 2502</w:t>
      </w:r>
    </w:p>
    <w:p w:rsidR="001713C7" w:rsidRDefault="00861BB4" w:rsidP="00A506E3">
      <w:pPr>
        <w:pStyle w:val="Prrafodelista"/>
        <w:numPr>
          <w:ilvl w:val="0"/>
          <w:numId w:val="1"/>
        </w:numPr>
      </w:pPr>
      <w:r>
        <w:t>RENAICO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$DIRECCION_2$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</w:t>
      </w:r>
      <w:r w:rsidR="000A7C17" w:rsidRPr="000A7C17">
        <w:t>COMUNA_2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 </w:t>
      </w:r>
    </w:p>
    <w:p w:rsidR="005316E2" w:rsidRDefault="00861BB4" w:rsidP="00A506E3">
      <w:pPr>
        <w:pStyle w:val="Prrafodelista"/>
        <w:numPr>
          <w:ilvl w:val="0"/>
          <w:numId w:val="1"/>
        </w:numPr>
      </w:pPr>
      <w:r>
        <w:t>137417</w:t>
      </w:r>
    </w:p>
    <w:p w:rsidR="005316E2" w:rsidRDefault="005316E2" w:rsidP="005316E2">
      <w:pPr>
        <w:pStyle w:val="Prrafodelista"/>
        <w:numPr>
          <w:ilvl w:val="0"/>
          <w:numId w:val="1"/>
        </w:numPr>
      </w:pPr>
      <w:r>
        <w:t>$N_PAGARE_2$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1.823.710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$PAGARE_TASA_INTERES</w:t>
      </w:r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1.823.710,0000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$PAGARE_VENCIMIENTO_PRIMERA_CUOTA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$PAGARE_VENCIMIENTO_RESTANTES_CUOTAS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$PAGARE_NOMBRE_AVAL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26022.59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13/06/2016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$MONTO_PAGARE_PESO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13-06-2016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trece de june de 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06-06-2016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$1.823.710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$47.457.657.609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1.823.710,0000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rFonts w:ascii="Times" w:hAnsi="Times" w:cs="Times"/>
          <w:color w:val="000000"/>
          <w:sz w:val="24"/>
          <w:szCs w:val="24"/>
        </w:rPr>
        <w:t xml:space="preserve">- Pagaré de fecha veinticuatro de enero de dos mil quince suscrito(s) por el monto $1.823.710, con vencimiento el veintitres de mayo de dos mil quince.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color w:val="000000"/>
          <w:sz w:val="24"/>
          <w:szCs w:val="24"/>
        </w:rPr>
        <w:t xml:space="preserve">- Pagaré de fecha veinticuatro de enero de dos mil quince suscrito(s) por el monto 1823710 Unidades de Fomento, con vencimiento el veintitres de mayo de dos mil quince.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23/05/2015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veintitres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mayo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dos mil quince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2016-06-20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cero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MARITZA MUñIZ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23.766.157-5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$1.823.710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1.823.710,0000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31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12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1969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$MONTO_DEUDA_DEL_PAGARE</w:t>
      </w:r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$1.823.710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$MONTO_DEUDA_DEL_PAGARE_2</w:t>
      </w:r>
      <w:r w:rsidRPr="008E7571">
        <w:t>$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$MONTO_DEUDA_DEL_PAGARE_3</w:t>
      </w:r>
      <w:r w:rsidRPr="008E7571">
        <w:t>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FD1839" w:rsidP="00762BDC">
      <w:pPr>
        <w:pStyle w:val="Prrafodelista"/>
        <w:numPr>
          <w:ilvl w:val="0"/>
          <w:numId w:val="1"/>
        </w:numPr>
      </w:pPr>
      <w:r>
        <w:t>$0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$SALDO_DEUDA_1$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$SALDO_DEUDA_2$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$SALDO_DEUDA_3$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$SALDO_DEUDA_4$</w:t>
      </w:r>
    </w:p>
    <w:p w:rsidR="00792189" w:rsidRDefault="00FD1839" w:rsidP="00FD1839">
      <w:pPr>
        <w:pStyle w:val="Prrafodelista"/>
        <w:numPr>
          <w:ilvl w:val="0"/>
          <w:numId w:val="1"/>
        </w:numPr>
      </w:pPr>
      <w:r>
        <w:t>$SALDO_DEUDA_5$</w:t>
      </w:r>
    </w:p>
    <w:p w:rsidR="00C33C50" w:rsidRDefault="00792189" w:rsidP="00792189">
      <w:pPr>
        <w:pStyle w:val="Prrafodelista"/>
        <w:numPr>
          <w:ilvl w:val="0"/>
          <w:numId w:val="1"/>
        </w:numPr>
      </w:pPr>
      <w:r>
        <w:t>$SALDO_DEUDA_UF$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/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 _DEUDA_DEL_PAGARE_1$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$MONTO_SALDO_DEUDA_DEL_PAGARE_2$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$MONTO_SALDO_DEUDA_DEL_PAGARE_3$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$MONTO_SALDO_DEUDA_DEL_PAGARE_4$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$MONTO_SALDO_DEUDA_DEL_PAGARE_5$</w:t>
      </w:r>
    </w:p>
    <w:p w:rsidR="00B661AF" w:rsidRDefault="00C33C50" w:rsidP="00C33C50">
      <w:pPr>
        <w:pStyle w:val="Prrafodelista"/>
        <w:numPr>
          <w:ilvl w:val="0"/>
          <w:numId w:val="1"/>
        </w:numPr>
      </w:pPr>
      <w:r>
        <w:t>$MONTO_SALDO_DEUDA_DEL_PAGARE_6$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$MONTO</w:t>
      </w:r>
      <w:r w:rsidRPr="00B661AF">
        <w:t>_SALDO_DEUDA_DEL_PAGARE_1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MONTO_SALDO_DEUDA_DEL_PAGARE_5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MONTO_SALDO_DEUDA_DEL_PAGARE_6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MONTO_SALDO_DEUDA_DEL_PAGARE_UF_5</w:t>
      </w:r>
      <w:r>
        <w:t>$</w:t>
      </w:r>
    </w:p>
    <w:p w:rsidR="00792189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MONTO_SALDO_DEUDA_DEL_PAGARE_UF_6</w:t>
      </w:r>
      <w:r>
        <w:t>$</w:t>
      </w:r>
    </w:p>
    <w:p w:rsidR="00FD1839" w:rsidRDefault="00FD1839" w:rsidP="00792189">
      <w:pPr>
        <w:pStyle w:val="Prrafodelista"/>
      </w:pPr>
    </w:p>
    <w:p w:rsidR="008E7571" w:rsidRDefault="008E7571" w:rsidP="00FD1839">
      <w:pPr>
        <w:ind w:left="360"/>
      </w:pP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959166">
    <w:multiLevelType w:val="hybridMultilevel"/>
    <w:lvl w:ilvl="0" w:tplc="91112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0959166">
    <w:abstractNumId w:val="3095916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2316</Characters>
  <Application>Microsoft Macintosh Word</Application>
  <DocSecurity>0</DocSecurity>
  <Lines>19</Lines>
  <Paragraphs>4</Paragraphs>
  <ScaleCrop>false</ScaleCrop>
  <Company>Fullpay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9</cp:revision>
  <dcterms:created xsi:type="dcterms:W3CDTF">2015-03-23T14:53:00Z</dcterms:created>
  <dcterms:modified xsi:type="dcterms:W3CDTF">2015-09-04T12:53:00Z</dcterms:modified>
</cp:coreProperties>
</file>