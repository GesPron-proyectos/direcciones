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830344" w:rsidRDefault="005B6E8A" w:rsidP="00830344">
      <w:pPr>
        <w:jc w:val="both"/>
        <w:rPr>
          <w:b/>
        </w:rPr>
      </w:pPr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bookmarkStart w:id="0" w:name="_GoBack"/>
      <w:bookmarkEnd w:id="0"/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6700133">
    <w:multiLevelType w:val="hybridMultilevel"/>
    <w:lvl w:ilvl="0" w:tplc="2250244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56700133">
    <w:abstractNumId w:val="567001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4</cp:revision>
  <dcterms:created xsi:type="dcterms:W3CDTF">2015-03-17T19:55:00Z</dcterms:created>
  <dcterms:modified xsi:type="dcterms:W3CDTF">2015-04-17T12:55:00Z</dcterms:modified>
</cp:coreProperties>
</file>