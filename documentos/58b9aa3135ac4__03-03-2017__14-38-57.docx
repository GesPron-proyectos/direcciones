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/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/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5823668">
    <w:multiLevelType w:val="hybridMultilevel"/>
    <w:lvl w:ilvl="0" w:tplc="8571777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45823668">
    <w:abstractNumId w:val="458236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