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16335-2016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5080260">
    <w:multiLevelType w:val="hybridMultilevel"/>
    <w:lvl w:ilvl="0" w:tplc="403112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75080260">
    <w:abstractNumId w:val="750802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