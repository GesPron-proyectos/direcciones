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PROCEDIMIENTO:</w:t>
      </w:r>
      <w:r w:rsidRPr="007D6EB8">
        <w:rPr>
          <w:spacing w:val="-5"/>
          <w:lang w:val="es-ES_tradnl"/>
        </w:rPr>
        <w:t xml:space="preserve"> </w:t>
      </w:r>
      <w:r w:rsidRPr="007D6EB8">
        <w:rPr>
          <w:spacing w:val="-5"/>
          <w:lang w:val="es-ES_tradnl"/>
        </w:rPr>
        <w:tab/>
      </w:r>
      <w:r w:rsidRPr="007D6EB8">
        <w:rPr>
          <w:spacing w:val="-5"/>
          <w:lang w:val="es-ES_tradnl"/>
        </w:rPr>
        <w:tab/>
        <w:t>Ejecutivo</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MATERIA:</w:t>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t>Cobro de Pagaré</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DEMANDANTE</w:t>
      </w:r>
      <w:r w:rsidRPr="007D6EB8">
        <w:rPr>
          <w:spacing w:val="-5"/>
          <w:lang w:val="es-ES_tradnl"/>
        </w:rPr>
        <w:t xml:space="preserve">: </w:t>
      </w:r>
      <w:r w:rsidRPr="007D6EB8">
        <w:rPr>
          <w:spacing w:val="-5"/>
          <w:lang w:val="es-ES_tradnl"/>
        </w:rPr>
        <w:tab/>
      </w:r>
      <w:r w:rsidRPr="007D6EB8">
        <w:rPr>
          <w:spacing w:val="-5"/>
          <w:lang w:val="es-ES_tradnl"/>
        </w:rPr>
        <w:tab/>
      </w:r>
      <w:r w:rsidRPr="007D6EB8">
        <w:rPr>
          <w:spacing w:val="-5"/>
          <w:lang w:val="es-ES_tradnl"/>
        </w:rPr>
        <w:tab/>
      </w:r>
      <w:proofErr w:type="spellStart"/>
      <w:r w:rsidRPr="007D6EB8">
        <w:rPr>
          <w:spacing w:val="-5"/>
          <w:lang w:val="es-ES_tradnl"/>
        </w:rPr>
        <w:t>Scotiabank</w:t>
      </w:r>
      <w:proofErr w:type="spellEnd"/>
      <w:r w:rsidRPr="007D6EB8">
        <w:rPr>
          <w:spacing w:val="-5"/>
          <w:lang w:val="es-ES_tradnl"/>
        </w:rPr>
        <w:t xml:space="preserve"> Chile S.A.</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RUT:</w:t>
      </w:r>
      <w:r w:rsidRPr="007D6EB8">
        <w:rPr>
          <w:b/>
          <w:spacing w:val="-5"/>
          <w:u w:val="single"/>
          <w:lang w:val="es-ES_tradnl"/>
        </w:rPr>
        <w:tab/>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t>97.018.000-1</w:t>
      </w:r>
    </w:p>
    <w:p w:rsidR="00E439D6" w:rsidRDefault="00E671EE" w:rsidP="00A57829">
      <w:pPr>
        <w:tabs>
          <w:tab w:val="clear" w:pos="3540"/>
          <w:tab w:val="clear" w:pos="4248"/>
          <w:tab w:val="left" w:pos="3119"/>
          <w:tab w:val="left" w:pos="3261"/>
          <w:tab w:val="left" w:pos="4253"/>
        </w:tabs>
        <w:spacing w:before="120" w:line="264" w:lineRule="auto"/>
        <w:ind w:firstLine="0"/>
        <w:rPr>
          <w:b/>
          <w:spacing w:val="-2"/>
          <w:u w:val="single"/>
          <w:lang w:val="es-ES_tradnl"/>
        </w:rPr>
      </w:pPr>
      <w:r w:rsidRPr="007D6EB8">
        <w:rPr>
          <w:b/>
          <w:spacing w:val="-2"/>
          <w:u w:val="single"/>
          <w:lang w:val="es-ES_tradnl"/>
        </w:rPr>
        <w:t>PATROCINANTE Y</w:t>
      </w:r>
    </w:p>
    <w:p w:rsidR="00E671EE" w:rsidRPr="00E439D6" w:rsidRDefault="00E671EE" w:rsidP="00A57829">
      <w:pPr>
        <w:tabs>
          <w:tab w:val="clear" w:pos="3540"/>
          <w:tab w:val="clear" w:pos="4248"/>
          <w:tab w:val="left" w:pos="3119"/>
          <w:tab w:val="left" w:pos="3261"/>
          <w:tab w:val="left" w:pos="4253"/>
        </w:tabs>
        <w:spacing w:after="120" w:line="264" w:lineRule="auto"/>
        <w:ind w:firstLine="0"/>
        <w:rPr>
          <w:b/>
          <w:spacing w:val="-2"/>
          <w:u w:val="single"/>
          <w:lang w:val="es-ES_tradnl"/>
        </w:rPr>
      </w:pPr>
      <w:r w:rsidRPr="007D6EB8">
        <w:rPr>
          <w:b/>
          <w:spacing w:val="-2"/>
          <w:u w:val="single"/>
          <w:lang w:val="es-ES_tradnl"/>
        </w:rPr>
        <w:t>APODERADO:</w:t>
      </w:r>
      <w:r w:rsidRPr="007D6EB8">
        <w:rPr>
          <w:spacing w:val="-2"/>
          <w:lang w:val="es-ES_tradnl"/>
        </w:rPr>
        <w:tab/>
      </w:r>
      <w:r w:rsidRPr="007D6EB8">
        <w:rPr>
          <w:spacing w:val="-2"/>
          <w:lang w:val="es-ES_tradnl"/>
        </w:rPr>
        <w:tab/>
      </w:r>
      <w:r w:rsidRPr="007D6EB8">
        <w:rPr>
          <w:spacing w:val="-2"/>
          <w:lang w:val="es-ES_tradnl"/>
        </w:rPr>
        <w:tab/>
      </w:r>
      <w:r w:rsidR="00A57829">
        <w:rPr>
          <w:spacing w:val="-2"/>
          <w:lang w:val="es-ES_tradnl"/>
        </w:rPr>
        <w:t>Felipe Contreras Carrasco</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RUT:</w:t>
      </w:r>
      <w:r w:rsidRPr="007D6EB8">
        <w:rPr>
          <w:b/>
          <w:spacing w:val="-5"/>
          <w:lang w:val="es-ES_tradnl"/>
        </w:rPr>
        <w:tab/>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r>
      <w:r w:rsidR="00A57829">
        <w:rPr>
          <w:spacing w:val="-5"/>
          <w:lang w:val="es-ES_tradnl"/>
        </w:rPr>
        <w:t>16.172.451-3</w:t>
      </w:r>
    </w:p>
    <w:p w:rsidR="00E770C8" w:rsidRPr="007D6EB8" w:rsidRDefault="007E45BF" w:rsidP="00A57829">
      <w:pPr>
        <w:tabs>
          <w:tab w:val="clear" w:pos="3540"/>
          <w:tab w:val="clear" w:pos="4248"/>
          <w:tab w:val="left" w:pos="3119"/>
          <w:tab w:val="left" w:pos="4253"/>
        </w:tabs>
        <w:spacing w:after="40" w:line="288" w:lineRule="auto"/>
        <w:ind w:firstLine="0"/>
        <w:rPr>
          <w:caps/>
          <w:spacing w:val="-5"/>
          <w:lang w:val="es-ES_tradnl"/>
        </w:rPr>
      </w:pPr>
      <w:r w:rsidRPr="007D6EB8">
        <w:rPr>
          <w:b/>
          <w:caps/>
          <w:spacing w:val="-5"/>
          <w:u w:val="single"/>
          <w:lang w:val="es-ES_tradnl"/>
        </w:rPr>
        <w:t>DEMANDADO:</w:t>
      </w:r>
      <w:r w:rsidRPr="007D6EB8">
        <w:rPr>
          <w:b/>
          <w:caps/>
          <w:spacing w:val="-5"/>
          <w:lang w:val="es-ES_tradnl"/>
        </w:rPr>
        <w:tab/>
      </w:r>
      <w:r w:rsidRPr="007D6EB8">
        <w:rPr>
          <w:b/>
          <w:caps/>
          <w:spacing w:val="-5"/>
          <w:lang w:val="es-ES_tradnl"/>
        </w:rPr>
        <w:tab/>
      </w:r>
      <w:r w:rsidRPr="007D6EB8">
        <w:rPr>
          <w:caps/>
          <w:spacing w:val="-5"/>
          <w:lang w:val="es-ES_tradnl"/>
        </w:rPr>
        <w:tab/>
      </w:r>
      <w:r w:rsidR="00E66808" w:rsidRPr="007D6EB8">
        <w:rPr>
          <w:caps/>
          <w:spacing w:val="-12"/>
          <w:lang w:val="es-ES_tradnl"/>
        </w:rPr>
        <w:t xml:space="preserve">URANIA ANDREA </w:t>
      </w:r>
      <w:r w:rsidRPr="007D6EB8">
        <w:rPr>
          <w:caps/>
          <w:spacing w:val="-12"/>
          <w:lang w:val="es-ES_tradnl"/>
        </w:rPr>
        <w:t>BRICEÑO LIZAMA</w:t>
      </w:r>
    </w:p>
    <w:p w:rsidR="00E770C8" w:rsidRPr="007D6EB8" w:rsidRDefault="007E45BF" w:rsidP="00A57829">
      <w:pPr>
        <w:tabs>
          <w:tab w:val="clear" w:pos="3540"/>
          <w:tab w:val="clear" w:pos="4248"/>
          <w:tab w:val="left" w:pos="3119"/>
          <w:tab w:val="left" w:pos="4253"/>
        </w:tabs>
        <w:spacing w:after="40" w:line="288" w:lineRule="auto"/>
        <w:ind w:firstLine="0"/>
        <w:rPr>
          <w:b/>
          <w:caps/>
          <w:spacing w:val="-5"/>
          <w:u w:val="single"/>
          <w:lang w:val="es-ES_tradnl"/>
        </w:rPr>
      </w:pPr>
      <w:r w:rsidRPr="007D6EB8">
        <w:rPr>
          <w:b/>
          <w:caps/>
          <w:spacing w:val="-5"/>
          <w:u w:val="single"/>
          <w:lang w:val="es-ES_tradnl"/>
        </w:rPr>
        <w:t>RUT:</w:t>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caps/>
          <w:spacing w:val="-5"/>
          <w:lang w:val="es-ES_tradnl"/>
        </w:rPr>
        <w:t>18.115.564-7</w:t>
      </w:r>
    </w:p>
    <w:p w:rsidR="00E770C8" w:rsidRPr="007D6EB8" w:rsidRDefault="00E770C8" w:rsidP="00A57829">
      <w:pPr>
        <w:spacing w:after="40" w:line="288" w:lineRule="auto"/>
        <w:rPr>
          <w:spacing w:val="-2"/>
          <w:lang w:val="es-ES_tradnl"/>
        </w:rPr>
      </w:pPr>
    </w:p>
    <w:p w:rsidR="00E770C8" w:rsidRPr="007D6EB8" w:rsidRDefault="007E45BF" w:rsidP="00A57829">
      <w:pPr>
        <w:spacing w:after="40" w:line="288" w:lineRule="auto"/>
        <w:rPr>
          <w:spacing w:val="-2"/>
          <w:lang w:val="es-ES_tradnl"/>
        </w:rPr>
      </w:pPr>
      <w:r w:rsidRPr="007D6EB8">
        <w:rPr>
          <w:b/>
          <w:spacing w:val="-2"/>
          <w:u w:val="single"/>
          <w:lang w:val="es-ES_tradnl"/>
        </w:rPr>
        <w:t>EN LO PRINCIPAL</w:t>
      </w:r>
      <w:r w:rsidRPr="007D6EB8">
        <w:rPr>
          <w:spacing w:val="-2"/>
          <w:lang w:val="es-ES_tradnl"/>
        </w:rPr>
        <w:t xml:space="preserve">: Demanda ejecutiva y mandamiento de ejecución y embargo. </w:t>
      </w:r>
      <w:r w:rsidRPr="007D6EB8">
        <w:rPr>
          <w:b/>
          <w:spacing w:val="-2"/>
          <w:u w:val="single"/>
          <w:lang w:val="es-ES_tradnl"/>
        </w:rPr>
        <w:t>PRIMER OTROSÍ</w:t>
      </w:r>
      <w:r w:rsidRPr="007D6EB8">
        <w:rPr>
          <w:spacing w:val="-2"/>
          <w:lang w:val="es-ES_tradnl"/>
        </w:rPr>
        <w:t xml:space="preserve">: Señala bienes para la traba de embargo y designa depositario provisional. </w:t>
      </w:r>
      <w:r w:rsidRPr="007D6EB8">
        <w:rPr>
          <w:b/>
          <w:spacing w:val="-2"/>
          <w:u w:val="single"/>
          <w:lang w:val="es-ES_tradnl"/>
        </w:rPr>
        <w:t>SEGUNDO OTROSÍ</w:t>
      </w:r>
      <w:r w:rsidRPr="007D6EB8">
        <w:rPr>
          <w:spacing w:val="-2"/>
          <w:lang w:val="es-ES_tradnl"/>
        </w:rPr>
        <w:t xml:space="preserve">: Acompaña documentos y solicita custodia; </w:t>
      </w:r>
      <w:r w:rsidRPr="007D6EB8">
        <w:rPr>
          <w:b/>
          <w:spacing w:val="-2"/>
          <w:u w:val="single"/>
          <w:lang w:val="es-ES_tradnl"/>
        </w:rPr>
        <w:t>TERCER OTROSÍ</w:t>
      </w:r>
      <w:r w:rsidRPr="007D6EB8">
        <w:rPr>
          <w:spacing w:val="-2"/>
          <w:lang w:val="es-ES_tradnl"/>
        </w:rPr>
        <w:t xml:space="preserve">: Se tenga presente. </w:t>
      </w:r>
      <w:r w:rsidRPr="007D6EB8">
        <w:rPr>
          <w:b/>
          <w:spacing w:val="-2"/>
          <w:u w:val="single"/>
          <w:lang w:val="es-ES_tradnl"/>
        </w:rPr>
        <w:t>CUARTO OTROSÍ</w:t>
      </w:r>
      <w:r w:rsidRPr="007D6EB8">
        <w:rPr>
          <w:spacing w:val="-2"/>
          <w:lang w:val="es-ES_tradnl"/>
        </w:rPr>
        <w:t xml:space="preserve">: Acredita personería. </w:t>
      </w:r>
      <w:r w:rsidRPr="007D6EB8">
        <w:rPr>
          <w:b/>
          <w:spacing w:val="-2"/>
          <w:u w:val="single"/>
          <w:lang w:val="es-ES_tradnl"/>
        </w:rPr>
        <w:t>QUINTO OTROSÍ</w:t>
      </w:r>
      <w:r w:rsidRPr="007D6EB8">
        <w:rPr>
          <w:spacing w:val="-2"/>
          <w:lang w:val="es-ES_tradnl"/>
        </w:rPr>
        <w:t>: Exhorto</w:t>
      </w:r>
      <w:r w:rsidR="00C037F7">
        <w:rPr>
          <w:spacing w:val="-2"/>
          <w:lang w:val="es-ES_tradnl"/>
        </w:rPr>
        <w:t xml:space="preserve"> Ambulatorio</w:t>
      </w:r>
      <w:r w:rsidRPr="007D6EB8">
        <w:rPr>
          <w:spacing w:val="-2"/>
          <w:lang w:val="es-ES_tradnl"/>
        </w:rPr>
        <w:t xml:space="preserve">. </w:t>
      </w:r>
      <w:r w:rsidRPr="007D6EB8">
        <w:rPr>
          <w:b/>
          <w:spacing w:val="-2"/>
          <w:u w:val="single"/>
          <w:lang w:val="es-ES_tradnl"/>
        </w:rPr>
        <w:t>SEXTO OTROSÍ</w:t>
      </w:r>
      <w:r w:rsidRPr="007D6EB8">
        <w:rPr>
          <w:spacing w:val="-2"/>
          <w:lang w:val="es-ES_tradnl"/>
        </w:rPr>
        <w:t>: Patrocinio y poder.</w:t>
      </w:r>
    </w:p>
    <w:p w:rsidR="00E770C8" w:rsidRPr="007D6EB8" w:rsidRDefault="00E770C8" w:rsidP="00A57829">
      <w:pPr>
        <w:spacing w:after="40" w:line="288" w:lineRule="auto"/>
        <w:rPr>
          <w:spacing w:val="-2"/>
          <w:lang w:val="es-ES_tradnl"/>
        </w:rPr>
      </w:pPr>
    </w:p>
    <w:p w:rsidR="00E770C8" w:rsidRPr="007D6EB8" w:rsidRDefault="007E45BF" w:rsidP="00A57829">
      <w:pPr>
        <w:spacing w:after="40" w:line="288" w:lineRule="auto"/>
        <w:rPr>
          <w:b/>
          <w:spacing w:val="-2"/>
          <w:lang w:val="es-ES_tradnl"/>
        </w:rPr>
      </w:pPr>
      <w:r w:rsidRPr="007D6EB8">
        <w:rPr>
          <w:b/>
          <w:spacing w:val="-2"/>
          <w:lang w:val="es-ES_tradnl"/>
        </w:rPr>
        <w:t>S. J. L. en lo Civil</w:t>
      </w:r>
    </w:p>
    <w:p w:rsidR="00E770C8" w:rsidRPr="007D6EB8" w:rsidRDefault="00E770C8" w:rsidP="00A57829">
      <w:pPr>
        <w:spacing w:after="40" w:line="288" w:lineRule="auto"/>
        <w:rPr>
          <w:b/>
          <w:spacing w:val="-2"/>
          <w:lang w:val="es-ES_tradnl"/>
        </w:rPr>
      </w:pPr>
    </w:p>
    <w:p w:rsidR="00E770C8" w:rsidRPr="007D6EB8" w:rsidRDefault="00A57829" w:rsidP="00A57829">
      <w:pPr>
        <w:spacing w:after="40" w:line="288" w:lineRule="auto"/>
        <w:rPr>
          <w:spacing w:val="-2"/>
          <w:lang w:val="es-ES_tradnl"/>
        </w:rPr>
      </w:pPr>
      <w:r>
        <w:rPr>
          <w:b/>
          <w:spacing w:val="-2"/>
          <w:lang w:val="es-ES_tradnl"/>
        </w:rPr>
        <w:t>FELIPE CONTRERAS CARRASCO</w:t>
      </w:r>
      <w:r w:rsidR="007E45BF" w:rsidRPr="007D6EB8">
        <w:rPr>
          <w:b/>
          <w:spacing w:val="-2"/>
          <w:lang w:val="es-ES_tradnl"/>
        </w:rPr>
        <w:t xml:space="preserve">, </w:t>
      </w:r>
      <w:r w:rsidR="007E45BF" w:rsidRPr="007D6EB8">
        <w:rPr>
          <w:spacing w:val="-2"/>
          <w:lang w:val="es-ES_tradnl"/>
        </w:rPr>
        <w:t>abogado,</w:t>
      </w:r>
      <w:r w:rsidR="00B87EAC">
        <w:rPr>
          <w:spacing w:val="-2"/>
          <w:lang w:val="es-ES_tradnl"/>
        </w:rPr>
        <w:t xml:space="preserve"> con domicilio </w:t>
      </w:r>
      <w:r w:rsidR="00B87EAC" w:rsidRPr="00961752">
        <w:rPr>
          <w:spacing w:val="-2"/>
          <w:lang w:val="es-ES_tradnl"/>
        </w:rPr>
        <w:t xml:space="preserve">en </w:t>
      </w:r>
      <w:r w:rsidR="00F738D8">
        <w:rPr>
          <w:spacing w:val="-2"/>
          <w:lang w:val="es-ES_tradnl"/>
        </w:rPr>
        <w:t>Fidel Oteiza 1971</w:t>
      </w:r>
      <w:r w:rsidR="00B87EAC" w:rsidRPr="00961752">
        <w:rPr>
          <w:spacing w:val="-2"/>
          <w:lang w:val="es-ES_tradnl"/>
        </w:rPr>
        <w:t>, oficina 4</w:t>
      </w:r>
      <w:r w:rsidR="00F738D8">
        <w:rPr>
          <w:spacing w:val="-2"/>
          <w:lang w:val="es-ES_tradnl"/>
        </w:rPr>
        <w:t>02, comuna de Providencia, Santiago</w:t>
      </w:r>
      <w:r w:rsidR="00B87EAC">
        <w:rPr>
          <w:spacing w:val="-2"/>
          <w:lang w:val="es-ES_tradnl"/>
        </w:rPr>
        <w:t>,</w:t>
      </w:r>
      <w:r w:rsidR="007E45BF" w:rsidRPr="007D6EB8">
        <w:rPr>
          <w:spacing w:val="-2"/>
          <w:lang w:val="es-ES_tradnl"/>
        </w:rPr>
        <w:t xml:space="preserve"> mandatario judicial en representación de </w:t>
      </w:r>
      <w:r w:rsidR="004422DD">
        <w:rPr>
          <w:spacing w:val="-2"/>
          <w:lang w:val="es-ES_tradnl"/>
        </w:rPr>
        <w:t>CORPBANCA</w:t>
      </w:r>
      <w:r w:rsidR="00637566" w:rsidRPr="007D6EB8">
        <w:rPr>
          <w:spacing w:val="-2"/>
          <w:lang w:val="es-ES_tradnl"/>
        </w:rPr>
        <w:t xml:space="preserve">., en adelante </w:t>
      </w:r>
      <w:r w:rsidR="006D130D" w:rsidRPr="007D6EB8">
        <w:rPr>
          <w:spacing w:val="-2"/>
          <w:lang w:val="es-ES_tradnl"/>
        </w:rPr>
        <w:t>“</w:t>
      </w:r>
      <w:r w:rsidR="004422DD">
        <w:rPr>
          <w:spacing w:val="-2"/>
          <w:lang w:val="es-ES_tradnl"/>
        </w:rPr>
        <w:t>CORPBANCA</w:t>
      </w:r>
      <w:bookmarkStart w:id="0" w:name="_GoBack"/>
      <w:bookmarkEnd w:id="0"/>
      <w:r w:rsidR="006D130D" w:rsidRPr="007D6EB8">
        <w:rPr>
          <w:spacing w:val="-2"/>
          <w:lang w:val="es-ES_tradnl"/>
        </w:rPr>
        <w:t>”</w:t>
      </w:r>
      <w:r w:rsidR="007E45BF" w:rsidRPr="007D6EB8">
        <w:rPr>
          <w:spacing w:val="-2"/>
          <w:lang w:val="es-ES_tradnl"/>
        </w:rPr>
        <w:t xml:space="preserve">, representada legalmente por su Gerente General, don Francisco Sardón Taboada, abogado, en calidad de continuador o sucesor legal del Banco del Desarrollo, todos domiciliados, para estos efectos, en </w:t>
      </w:r>
      <w:proofErr w:type="spellStart"/>
      <w:r w:rsidR="007E45BF" w:rsidRPr="007D6EB8">
        <w:rPr>
          <w:spacing w:val="-2"/>
          <w:lang w:val="es-ES_tradnl"/>
        </w:rPr>
        <w:t>Morande</w:t>
      </w:r>
      <w:proofErr w:type="spellEnd"/>
      <w:r w:rsidR="007E45BF" w:rsidRPr="007D6EB8">
        <w:rPr>
          <w:spacing w:val="-2"/>
          <w:lang w:val="es-ES_tradnl"/>
        </w:rPr>
        <w:t xml:space="preserve"> Nº226, comuna y ciudad de Santiago, quien comparece a su vez en calidad de mandatario especial de la Tesorería General de la República, con domicilio en calle Teatinos 28, comuna y ciudad de Santiago a US. respetuosamente digo:</w:t>
      </w:r>
    </w:p>
    <w:p w:rsidR="00E770C8" w:rsidRPr="007D6EB8" w:rsidRDefault="007E45BF" w:rsidP="00A57829">
      <w:pPr>
        <w:spacing w:after="40" w:line="288" w:lineRule="auto"/>
        <w:rPr>
          <w:spacing w:val="-2"/>
          <w:lang w:val="es-ES_tradnl"/>
        </w:rPr>
      </w:pPr>
      <w:r w:rsidRPr="007D6EB8">
        <w:rPr>
          <w:spacing w:val="-2"/>
          <w:lang w:val="es-ES_tradnl"/>
        </w:rPr>
        <w:t xml:space="preserve">Que, en mi condición de mandatario para el cobro judicial del Banco del Desarrollo, hoy SCOTIABANK, vengo en interponer demanda en juicio ejecutivo en contra de URANIA ANDREA </w:t>
      </w:r>
      <w:r w:rsidRPr="007D6EB8">
        <w:rPr>
          <w:caps/>
          <w:spacing w:val="-2"/>
          <w:lang w:val="es-ES_tradnl"/>
        </w:rPr>
        <w:t>BRICEÑO LIZAMA,</w:t>
      </w:r>
      <w:r w:rsidRPr="007D6EB8">
        <w:rPr>
          <w:spacing w:val="-2"/>
          <w:lang w:val="es-ES_tradnl"/>
        </w:rPr>
        <w:t xml:space="preserve"> ignoro profesión u oficio, domiciliado(a) en </w:t>
      </w:r>
      <w:r w:rsidRPr="007D6EB8">
        <w:rPr>
          <w:caps/>
          <w:spacing w:val="-2"/>
          <w:kern w:val="1"/>
          <w:lang w:val="es-ES_tradnl"/>
        </w:rPr>
        <w:t>TENIENTE CRUZ MARTINEZ 12947,</w:t>
      </w:r>
      <w:r w:rsidRPr="007D6EB8">
        <w:rPr>
          <w:spacing w:val="-2"/>
          <w:kern w:val="1"/>
          <w:lang w:val="es-ES_tradnl"/>
        </w:rPr>
        <w:t xml:space="preserve"> </w:t>
      </w:r>
      <w:r w:rsidRPr="007D6EB8">
        <w:rPr>
          <w:spacing w:val="-2"/>
          <w:lang w:val="es-ES_tradnl"/>
        </w:rPr>
        <w:t xml:space="preserve">comuna de </w:t>
      </w:r>
      <w:r w:rsidRPr="007D6EB8">
        <w:rPr>
          <w:spacing w:val="-2"/>
          <w:kern w:val="1"/>
          <w:lang w:val="es-ES_tradnl"/>
        </w:rPr>
        <w:t xml:space="preserve">EL BOSQUE, </w:t>
      </w:r>
      <w:r w:rsidRPr="007D6EB8">
        <w:rPr>
          <w:spacing w:val="-2"/>
          <w:lang w:val="es-ES_tradnl"/>
        </w:rPr>
        <w:t>de acuerdo con los antecedentes de hecho y fundamentos de derecho que paso a exponer:</w:t>
      </w:r>
    </w:p>
    <w:p w:rsidR="00E770C8" w:rsidRPr="007D6EB8" w:rsidRDefault="007E45BF" w:rsidP="00A57829">
      <w:pPr>
        <w:spacing w:after="40" w:line="288" w:lineRule="auto"/>
        <w:rPr>
          <w:spacing w:val="-2"/>
          <w:lang w:val="es-ES_tradnl"/>
        </w:rPr>
      </w:pPr>
      <w:r w:rsidRPr="007D6EB8">
        <w:rPr>
          <w:spacing w:val="-2"/>
          <w:lang w:val="es-ES_tradnl"/>
        </w:rPr>
        <w:t>Mi representada es dueña de los pagarés suscritos por el Banco del Desarrollo, hoy SCOTIABANK, a su vez en representación de URANIA ANDREA BRICEÑO LIZAMA,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E770C8" w:rsidRPr="007D6EB8" w:rsidRDefault="007E45BF" w:rsidP="00A57829">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40" w:line="288" w:lineRule="auto"/>
        <w:ind w:left="531"/>
        <w:jc w:val="both"/>
        <w:rPr>
          <w:rFonts w:ascii="Times" w:hAnsi="Times"/>
          <w:spacing w:val="-2"/>
        </w:rPr>
      </w:pPr>
      <w:r w:rsidRPr="007D6EB8">
        <w:rPr>
          <w:rFonts w:ascii="Times" w:hAnsi="Times"/>
          <w:spacing w:val="-2"/>
        </w:rPr>
        <w:t/>
      </w:r>
      <w:r>
        <w:rPr>
          <w:rFonts w:ascii="Times" w:hAnsi="Times" w:cs="Times"/>
          <w:color w:val="000000"/>
          <w:sz w:val="24"/>
          <w:szCs w:val="24"/>
        </w:rPr>
        <w:t xml:space="preserve">- Pagaré de fecha doce de mayo de dos mil dieciseis suscrito(s) por el monto $3.383.136, con vencimiento el veintitres de mayo de dos mil dieciseis.</w:t>
      </w:r>
      <w:r>
        <w:rPr>
          <w:rFonts w:ascii="Times" w:hAnsi="Times" w:cs="Times"/>
          <w:color w:val="000000"/>
          <w:sz w:val="24"/>
          <w:szCs w:val="24"/>
        </w:rPr>
        <w:br/>
        <w:t xml:space="preserve">- Pagaré de fecha doce de mayo de dos mil dieciseis suscrito(s) por el monto $375.904, con vencimiento el veintitres de mayo de dos mil dieciseis.</w:t>
      </w:r>
      <w:r>
        <w:t xml:space="preserve"/>
      </w:r>
    </w:p>
    <w:p w:rsidR="00E770C8" w:rsidRPr="007D6EB8" w:rsidRDefault="007E45BF" w:rsidP="00A57829">
      <w:pPr>
        <w:spacing w:after="40" w:line="288" w:lineRule="auto"/>
        <w:rPr>
          <w:spacing w:val="-2"/>
          <w:lang w:val="es-ES_tradnl"/>
        </w:rPr>
      </w:pPr>
      <w:bookmarkStart w:id="1" w:name="GoBack"/>
      <w:bookmarkEnd w:id="1"/>
      <w:r w:rsidRPr="007D6EB8">
        <w:rPr>
          <w:spacing w:val="-2"/>
          <w:lang w:val="es-ES_tradnl"/>
        </w:rPr>
        <w:t xml:space="preserve">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w:t>
      </w:r>
      <w:r w:rsidRPr="007D6EB8">
        <w:rPr>
          <w:spacing w:val="-2"/>
          <w:lang w:val="es-ES_tradnl"/>
        </w:rPr>
        <w:lastRenderedPageBreak/>
        <w:t>convencional fijada por la autoridad a la fecha de suscripción del pagaré, a menos que la que la rija durante la mora o retardo sea superior, en cuyo caso se cobrará esta última.</w:t>
      </w:r>
    </w:p>
    <w:p w:rsidR="00E770C8" w:rsidRPr="007D6EB8" w:rsidRDefault="007E45BF" w:rsidP="00A57829">
      <w:pPr>
        <w:spacing w:after="40" w:line="288" w:lineRule="auto"/>
        <w:rPr>
          <w:spacing w:val="-2"/>
          <w:lang w:val="es-ES_tradnl"/>
        </w:rPr>
      </w:pPr>
      <w:r w:rsidRPr="007D6EB8">
        <w:rPr>
          <w:spacing w:val="-2"/>
          <w:lang w:val="es-ES_tradnl"/>
        </w:rPr>
        <w:t>Se deja constancia que dichos pagarés se encuentran garantizados por el Estado, conforme a lo  contemplado en la a la ley No. 20.027 que establece normas para el financiamiento de estudios superiores.</w:t>
      </w:r>
    </w:p>
    <w:p w:rsidR="00E770C8" w:rsidRPr="007D6EB8" w:rsidRDefault="007E45BF" w:rsidP="00A57829">
      <w:pPr>
        <w:spacing w:before="120" w:after="40" w:line="288" w:lineRule="auto"/>
        <w:rPr>
          <w:spacing w:val="-2"/>
          <w:lang w:val="es-ES_tradnl"/>
        </w:rPr>
      </w:pPr>
      <w:r w:rsidRPr="007D6EB8">
        <w:rPr>
          <w:spacing w:val="-2"/>
          <w:lang w:val="es-ES_tradnl"/>
        </w:rPr>
        <w:t>Las partes pactaron la obligación como indivisible y como consta en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E770C8" w:rsidRPr="007D6EB8" w:rsidRDefault="007E45BF" w:rsidP="00A57829">
      <w:pPr>
        <w:spacing w:after="40" w:line="288" w:lineRule="auto"/>
        <w:rPr>
          <w:spacing w:val="-2"/>
          <w:lang w:val="es-ES_tradnl"/>
        </w:rPr>
      </w:pPr>
      <w:r w:rsidRPr="007D6EB8">
        <w:rPr>
          <w:spacing w:val="-2"/>
          <w:lang w:val="es-ES_tradnl"/>
        </w:rPr>
        <w:t>Para todos los efectos legales, las partes fijaron su domicilio en la ciudad de Santiago.</w:t>
      </w:r>
    </w:p>
    <w:p w:rsidR="00E770C8" w:rsidRPr="007D6EB8" w:rsidRDefault="007E45BF" w:rsidP="00A57829">
      <w:pPr>
        <w:spacing w:after="40" w:line="288" w:lineRule="auto"/>
        <w:rPr>
          <w:spacing w:val="-2"/>
          <w:lang w:val="es-ES_tradnl"/>
        </w:rPr>
      </w:pPr>
      <w:r w:rsidRPr="007D6EB8">
        <w:rPr>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E770C8" w:rsidRPr="007D6EB8" w:rsidRDefault="007E45BF" w:rsidP="00A57829">
      <w:pPr>
        <w:spacing w:after="40" w:line="288" w:lineRule="auto"/>
        <w:rPr>
          <w:spacing w:val="-2"/>
          <w:lang w:val="es-ES_tradnl"/>
        </w:rPr>
      </w:pPr>
      <w:r w:rsidRPr="007D6EB8">
        <w:rPr>
          <w:spacing w:val="-2"/>
          <w:lang w:val="es-ES_tradnl"/>
        </w:rPr>
        <w:t xml:space="preserve">Los pagarés antes individualizados fueron suscritos a favor del Banco de Desarrollo, Hoy </w:t>
      </w:r>
      <w:proofErr w:type="spellStart"/>
      <w:r w:rsidRPr="007D6EB8">
        <w:rPr>
          <w:spacing w:val="-2"/>
          <w:lang w:val="es-ES_tradnl"/>
        </w:rPr>
        <w:t>Scotiabank</w:t>
      </w:r>
      <w:proofErr w:type="spellEnd"/>
      <w:r w:rsidRPr="007D6EB8">
        <w:rPr>
          <w:spacing w:val="-2"/>
          <w:lang w:val="es-ES_tradnl"/>
        </w:rPr>
        <w:t xml:space="preserve"> Chile, en su calidad de administradora de los créditos relativos al sistema de créditos para estudios superiores, ley 20.027, que le otorga entre otros la representación judicial de cualquier naturaleza, presente o futura, en relación con dichos créditos, según mandato otorgado por la Tesorería General de la República mediante Escritura Pública de fecha 16 de abril de 2010 otorgada ante Notario de Público de Santiago don Eduardo Javier Diez </w:t>
      </w:r>
      <w:proofErr w:type="spellStart"/>
      <w:r w:rsidRPr="007D6EB8">
        <w:rPr>
          <w:spacing w:val="-2"/>
          <w:lang w:val="es-ES_tradnl"/>
        </w:rPr>
        <w:t>Morello</w:t>
      </w:r>
      <w:proofErr w:type="spellEnd"/>
      <w:r w:rsidRPr="007D6EB8">
        <w:rPr>
          <w:spacing w:val="-2"/>
          <w:lang w:val="es-ES_tradnl"/>
        </w:rPr>
        <w:t xml:space="preserve">, la cual se acompaña en el segundo otrosí de esta presentación.  Todo lo anterior de acuerdo a la cesión de estos créditos que </w:t>
      </w:r>
      <w:proofErr w:type="spellStart"/>
      <w:r w:rsidRPr="007D6EB8">
        <w:rPr>
          <w:spacing w:val="-2"/>
          <w:lang w:val="es-ES_tradnl"/>
        </w:rPr>
        <w:t>Scotiabank</w:t>
      </w:r>
      <w:proofErr w:type="spellEnd"/>
      <w:r w:rsidRPr="007D6EB8">
        <w:rPr>
          <w:spacing w:val="-2"/>
          <w:lang w:val="es-ES_tradnl"/>
        </w:rPr>
        <w:t xml:space="preserve"> Chile hiciera a la Tesorería General de la República según consta al dorso del Contrato de Apertura de Crédito para estudiantes de educación superior, con Garantía Estatal, según Ley Nº20.027, acompañado en el numeral 2 del segundo otrosí de esta demanda.</w:t>
      </w:r>
    </w:p>
    <w:p w:rsidR="00E770C8" w:rsidRPr="007D6EB8" w:rsidRDefault="007E45BF" w:rsidP="00A57829">
      <w:pPr>
        <w:spacing w:after="40" w:line="288" w:lineRule="auto"/>
        <w:rPr>
          <w:spacing w:val="-2"/>
          <w:lang w:val="es-ES_tradnl"/>
        </w:rPr>
      </w:pPr>
      <w:r w:rsidRPr="007D6EB8">
        <w:rPr>
          <w:spacing w:val="-2"/>
          <w:lang w:val="es-ES_tradnl"/>
        </w:rPr>
        <w:t>POR TANTO,</w:t>
      </w:r>
    </w:p>
    <w:p w:rsidR="00E770C8" w:rsidRPr="007D6EB8" w:rsidRDefault="007E45BF" w:rsidP="00A57829">
      <w:pPr>
        <w:spacing w:after="40" w:line="288" w:lineRule="auto"/>
        <w:rPr>
          <w:spacing w:val="-2"/>
          <w:lang w:val="es-ES_tradnl"/>
        </w:rPr>
      </w:pPr>
      <w:r w:rsidRPr="007D6EB8">
        <w:rPr>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E770C8" w:rsidRPr="007D6EB8" w:rsidRDefault="007E45BF" w:rsidP="00A57829">
      <w:pPr>
        <w:spacing w:after="40" w:line="288" w:lineRule="auto"/>
        <w:rPr>
          <w:b/>
          <w:spacing w:val="-2"/>
          <w:lang w:val="es-ES_tradnl"/>
        </w:rPr>
      </w:pPr>
      <w:r w:rsidRPr="007D6EB8">
        <w:rPr>
          <w:spacing w:val="-2"/>
          <w:lang w:val="es-ES_tradnl"/>
        </w:rPr>
        <w:t>RUEGO A US: tener por interpuesta demanda ejecutiva en contra de don(</w:t>
      </w:r>
      <w:proofErr w:type="spellStart"/>
      <w:r w:rsidRPr="007D6EB8">
        <w:rPr>
          <w:spacing w:val="-2"/>
          <w:lang w:val="es-ES_tradnl"/>
        </w:rPr>
        <w:t>ña</w:t>
      </w:r>
      <w:proofErr w:type="spellEnd"/>
      <w:r w:rsidRPr="007D6EB8">
        <w:rPr>
          <w:spacing w:val="-2"/>
          <w:lang w:val="es-ES_tradnl"/>
        </w:rPr>
        <w:t>) URANIA ANDREA BRICEÑO LIZAMA, ya individualizado(a), admitirla a tramitación y ordenar se despache mandamiento de ejecución y embargo en su contra por la suma de 375,9040.- Unidades de Fomento, equivalentes en pesos al día veintidos de september de dos mil dieciseis  a la suma de $376.-,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w:t>
      </w:r>
    </w:p>
    <w:p w:rsidR="00E770C8" w:rsidRPr="007D6EB8" w:rsidRDefault="007E45BF" w:rsidP="00A57829">
      <w:pPr>
        <w:spacing w:after="40" w:line="288" w:lineRule="auto"/>
        <w:rPr>
          <w:spacing w:val="-2"/>
          <w:lang w:val="es-ES_tradnl"/>
        </w:rPr>
      </w:pPr>
      <w:r w:rsidRPr="007D6EB8">
        <w:rPr>
          <w:b/>
          <w:spacing w:val="-2"/>
          <w:u w:val="single"/>
          <w:lang w:val="es-ES_tradnl"/>
        </w:rPr>
        <w:t>PRIMER OTROSÍ</w:t>
      </w:r>
      <w:r w:rsidRPr="007D6EB8">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D6EB8" w:rsidRDefault="007E45BF" w:rsidP="00A57829">
      <w:pPr>
        <w:spacing w:after="40" w:line="288" w:lineRule="auto"/>
        <w:rPr>
          <w:spacing w:val="-2"/>
          <w:lang w:val="es-ES_tradnl"/>
        </w:rPr>
      </w:pPr>
      <w:r w:rsidRPr="007D6EB8">
        <w:rPr>
          <w:b/>
          <w:spacing w:val="-2"/>
          <w:u w:val="single"/>
          <w:lang w:val="es-ES_tradnl"/>
        </w:rPr>
        <w:t>SEGUNDO OTROSÍ</w:t>
      </w:r>
      <w:r w:rsidRPr="007D6EB8">
        <w:rPr>
          <w:spacing w:val="-2"/>
          <w:lang w:val="es-ES_tradnl"/>
        </w:rPr>
        <w:t>: Sírvase S.S. tener por acompañados los siguientes documentos, y ordenar su custodia:</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Pagaré(s) ya singularizado(s) en la descripción de los hechos de esta demanda, bajo el apercibimiento del número 3 del artículo 346 del Código de Procedimiento Civil;</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lastRenderedPageBreak/>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7D6EB8">
        <w:rPr>
          <w:rFonts w:ascii="Times" w:hAnsi="Times"/>
          <w:spacing w:val="-2"/>
        </w:rPr>
        <w:t>Scotiabank</w:t>
      </w:r>
      <w:proofErr w:type="spellEnd"/>
      <w:r w:rsidRPr="007D6EB8">
        <w:rPr>
          <w:rFonts w:ascii="Times" w:hAnsi="Times"/>
          <w:spacing w:val="-2"/>
        </w:rPr>
        <w:t xml:space="preserve"> para firmar pagarés a su nombre, bajo el apercibimiento del número 3 del artículo 346 del Código de Procedimiento Civil;</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Copia autorizada de escritura(s) en la que consta la(s) personería(s) para representar al ejecutado en la suscripción de los títulos que se cobran, con citación; y</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D6EB8">
        <w:rPr>
          <w:rFonts w:ascii="Times" w:hAnsi="Times"/>
          <w:spacing w:val="-2"/>
        </w:rPr>
        <w:t>Morello</w:t>
      </w:r>
      <w:proofErr w:type="spellEnd"/>
      <w:r w:rsidRPr="007D6EB8">
        <w:rPr>
          <w:rFonts w:ascii="Times" w:hAnsi="Times"/>
          <w:spacing w:val="-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E770C8" w:rsidRPr="007D6EB8" w:rsidRDefault="007E45BF" w:rsidP="00A57829">
      <w:pPr>
        <w:spacing w:after="40" w:line="288" w:lineRule="auto"/>
        <w:rPr>
          <w:spacing w:val="-2"/>
          <w:lang w:val="es-ES_tradnl"/>
        </w:rPr>
      </w:pPr>
      <w:r w:rsidRPr="007D6EB8">
        <w:rPr>
          <w:b/>
          <w:spacing w:val="-2"/>
          <w:u w:val="single"/>
          <w:lang w:val="es-ES_tradnl"/>
        </w:rPr>
        <w:t>TERCER OTROSÍ</w:t>
      </w:r>
      <w:r w:rsidRPr="007D6EB8">
        <w:rPr>
          <w:spacing w:val="-2"/>
          <w:lang w:val="es-ES_tradnl"/>
        </w:rPr>
        <w:t xml:space="preserve">: Sírvase S.S. tener presente que mediante Juntas Extraordinarias de Accionistas de </w:t>
      </w:r>
      <w:proofErr w:type="spellStart"/>
      <w:r w:rsidRPr="007D6EB8">
        <w:rPr>
          <w:spacing w:val="-2"/>
          <w:lang w:val="es-ES_tradnl"/>
        </w:rPr>
        <w:t>Scotiabank</w:t>
      </w:r>
      <w:proofErr w:type="spellEnd"/>
      <w:r w:rsidRPr="007D6EB8">
        <w:rPr>
          <w:spacing w:val="-2"/>
          <w:lang w:val="es-ES_tradnl"/>
        </w:rPr>
        <w:t xml:space="preserve"> Chile, antes </w:t>
      </w:r>
      <w:proofErr w:type="spellStart"/>
      <w:r w:rsidRPr="007D6EB8">
        <w:rPr>
          <w:spacing w:val="-2"/>
          <w:lang w:val="es-ES_tradnl"/>
        </w:rPr>
        <w:t>Scotiabank</w:t>
      </w:r>
      <w:proofErr w:type="spellEnd"/>
      <w:r w:rsidRPr="007D6EB8">
        <w:rPr>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D6EB8">
        <w:rPr>
          <w:spacing w:val="-2"/>
          <w:lang w:val="es-ES_tradnl"/>
        </w:rPr>
        <w:t>Morello</w:t>
      </w:r>
      <w:proofErr w:type="spellEnd"/>
      <w:r w:rsidRPr="007D6EB8">
        <w:rPr>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D6EB8">
        <w:rPr>
          <w:spacing w:val="-2"/>
          <w:lang w:val="es-ES_tradnl"/>
        </w:rPr>
        <w:t>Morello</w:t>
      </w:r>
      <w:proofErr w:type="spellEnd"/>
      <w:r w:rsidRPr="007D6EB8">
        <w:rPr>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D6EB8">
        <w:rPr>
          <w:spacing w:val="-2"/>
          <w:lang w:val="es-ES_tradnl"/>
        </w:rPr>
        <w:t>Morello</w:t>
      </w:r>
      <w:proofErr w:type="spellEnd"/>
      <w:r w:rsidRPr="007D6EB8">
        <w:rPr>
          <w:spacing w:val="-2"/>
          <w:lang w:val="es-ES_tradnl"/>
        </w:rPr>
        <w:t xml:space="preserve">. Posteriormente, por escritura pública de fecha 02 de noviembre de 2009, otorgada ante el Notario de Santiago don Eduardo Diez </w:t>
      </w:r>
      <w:proofErr w:type="spellStart"/>
      <w:r w:rsidRPr="007D6EB8">
        <w:rPr>
          <w:spacing w:val="-2"/>
          <w:lang w:val="es-ES_tradnl"/>
        </w:rPr>
        <w:t>Morello</w:t>
      </w:r>
      <w:proofErr w:type="spellEnd"/>
      <w:r w:rsidRPr="007D6EB8">
        <w:rPr>
          <w:spacing w:val="-2"/>
          <w:lang w:val="es-ES_tradnl"/>
        </w:rPr>
        <w:t xml:space="preserve">, el señor Gerente General de </w:t>
      </w:r>
      <w:proofErr w:type="spellStart"/>
      <w:r w:rsidRPr="007D6EB8">
        <w:rPr>
          <w:spacing w:val="-2"/>
          <w:lang w:val="es-ES_tradnl"/>
        </w:rPr>
        <w:t>Scotiabank</w:t>
      </w:r>
      <w:proofErr w:type="spellEnd"/>
      <w:r w:rsidRPr="007D6EB8">
        <w:rPr>
          <w:spacing w:val="-2"/>
          <w:lang w:val="es-ES_tradnl"/>
        </w:rPr>
        <w:t xml:space="preserve"> Chile declaró materializada la fusión entre los bancos </w:t>
      </w:r>
      <w:proofErr w:type="spellStart"/>
      <w:r w:rsidRPr="007D6EB8">
        <w:rPr>
          <w:spacing w:val="-2"/>
          <w:lang w:val="es-ES_tradnl"/>
        </w:rPr>
        <w:t>Scotiabank</w:t>
      </w:r>
      <w:proofErr w:type="spellEnd"/>
      <w:r w:rsidRPr="007D6EB8">
        <w:rPr>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7D6EB8">
        <w:rPr>
          <w:spacing w:val="-2"/>
          <w:lang w:val="es-ES_tradnl"/>
        </w:rPr>
        <w:t>Morello</w:t>
      </w:r>
      <w:proofErr w:type="spellEnd"/>
      <w:r w:rsidRPr="007D6EB8">
        <w:rPr>
          <w:spacing w:val="-2"/>
          <w:lang w:val="es-ES_tradnl"/>
        </w:rPr>
        <w:t xml:space="preserve"> con fecha 03 de noviembre de 2009. En virtud de la fusión antes señalada, el Banco del Desarrollo quedó disuelto anticipadamente, siendo </w:t>
      </w:r>
      <w:proofErr w:type="spellStart"/>
      <w:r w:rsidRPr="007D6EB8">
        <w:rPr>
          <w:spacing w:val="-2"/>
          <w:lang w:val="es-ES_tradnl"/>
        </w:rPr>
        <w:t>Scotiabank</w:t>
      </w:r>
      <w:proofErr w:type="spellEnd"/>
      <w:r w:rsidRPr="007D6EB8">
        <w:rPr>
          <w:spacing w:val="-2"/>
          <w:lang w:val="es-ES_tradnl"/>
        </w:rPr>
        <w:t xml:space="preserve"> Chile su continuador o sucesor legal.</w:t>
      </w:r>
    </w:p>
    <w:p w:rsidR="00E770C8" w:rsidRPr="007D6EB8" w:rsidRDefault="007E45BF" w:rsidP="00A57829">
      <w:pPr>
        <w:spacing w:after="40" w:line="288" w:lineRule="auto"/>
        <w:rPr>
          <w:spacing w:val="-2"/>
          <w:lang w:val="es-ES_tradnl"/>
        </w:rPr>
      </w:pPr>
      <w:r w:rsidRPr="007D6EB8">
        <w:rPr>
          <w:b/>
          <w:spacing w:val="-2"/>
          <w:u w:val="single"/>
          <w:lang w:val="es-ES_tradnl"/>
        </w:rPr>
        <w:t>CUARTO OTROSÍ</w:t>
      </w:r>
      <w:r w:rsidRPr="007D6EB8">
        <w:rPr>
          <w:spacing w:val="-2"/>
          <w:lang w:val="es-ES_tradnl"/>
        </w:rPr>
        <w:t xml:space="preserve">: Ruego a S.S. tener por acompañado, con citación, copia autorizada de la escritura pública en la que consta mi personería para comparecer en representación del Banco </w:t>
      </w:r>
      <w:proofErr w:type="spellStart"/>
      <w:r w:rsidRPr="007D6EB8">
        <w:rPr>
          <w:spacing w:val="-2"/>
          <w:lang w:val="es-ES_tradnl"/>
        </w:rPr>
        <w:t>Scotiabank</w:t>
      </w:r>
      <w:proofErr w:type="spellEnd"/>
      <w:r w:rsidRPr="007D6EB8">
        <w:rPr>
          <w:spacing w:val="-2"/>
          <w:lang w:val="es-ES_tradnl"/>
        </w:rPr>
        <w:t xml:space="preserve">, </w:t>
      </w:r>
      <w:r w:rsidR="00A56DD7" w:rsidRPr="00961752">
        <w:rPr>
          <w:spacing w:val="-2"/>
          <w:lang w:val="es-ES_tradnl"/>
        </w:rPr>
        <w:t xml:space="preserve">de fecha dos de Julio de 2014 otorgada en la notaría de Santiago de don Eduardo Javier Diez </w:t>
      </w:r>
      <w:proofErr w:type="spellStart"/>
      <w:r w:rsidR="00A56DD7" w:rsidRPr="00961752">
        <w:rPr>
          <w:spacing w:val="-2"/>
          <w:lang w:val="es-ES_tradnl"/>
        </w:rPr>
        <w:t>Morello</w:t>
      </w:r>
      <w:proofErr w:type="spellEnd"/>
      <w:r w:rsidR="00A56DD7" w:rsidRPr="00961752">
        <w:rPr>
          <w:spacing w:val="-2"/>
          <w:lang w:val="es-ES_tradnl"/>
        </w:rPr>
        <w:t>.</w:t>
      </w:r>
      <w:r w:rsidRPr="007D6EB8">
        <w:rPr>
          <w:spacing w:val="-2"/>
          <w:lang w:val="es-ES_tradnl"/>
        </w:rPr>
        <w:t>.</w:t>
      </w:r>
    </w:p>
    <w:p w:rsidR="00E770C8" w:rsidRPr="007D6EB8" w:rsidRDefault="007E45BF" w:rsidP="00A57829">
      <w:pPr>
        <w:spacing w:after="40" w:line="288" w:lineRule="auto"/>
        <w:rPr>
          <w:spacing w:val="-2"/>
          <w:lang w:val="es-ES_tradnl"/>
        </w:rPr>
      </w:pPr>
      <w:r w:rsidRPr="007D6EB8">
        <w:rPr>
          <w:b/>
          <w:spacing w:val="-2"/>
          <w:u w:val="single"/>
          <w:lang w:val="es-ES_tradnl"/>
        </w:rPr>
        <w:t>QUINTO OTROSÍ</w:t>
      </w:r>
      <w:r w:rsidRPr="007D6EB8">
        <w:rPr>
          <w:spacing w:val="-2"/>
          <w:lang w:val="es-ES_tradnl"/>
        </w:rPr>
        <w:t xml:space="preserve">: Atendido que la demandada tiene su domicilio en la comuna de </w:t>
      </w:r>
      <w:r w:rsidRPr="007D6EB8">
        <w:rPr>
          <w:caps/>
          <w:spacing w:val="-2"/>
          <w:lang w:val="es-ES_tradnl"/>
        </w:rPr>
        <w:t>EL BOSQUE,</w:t>
      </w:r>
      <w:r w:rsidRPr="007D6EB8">
        <w:rPr>
          <w:spacing w:val="-2"/>
          <w:lang w:val="es-ES_tradnl"/>
        </w:rPr>
        <w:t xml:space="preserve"> y con el objeto de notificarle la demanda ejecutiva de autos, requerido de pago, </w:t>
      </w:r>
      <w:r w:rsidRPr="007D6EB8">
        <w:rPr>
          <w:spacing w:val="-2"/>
          <w:lang w:val="es-ES_tradnl"/>
        </w:rPr>
        <w:lastRenderedPageBreak/>
        <w:t>embargarle bienes suficientes, vengo en solicitar se despache exhorto al Señor Juez de letras de turno en lo Civil competente.</w:t>
      </w:r>
    </w:p>
    <w:p w:rsidR="00C037F7" w:rsidRDefault="007E45BF" w:rsidP="00A57829">
      <w:pPr>
        <w:spacing w:before="120" w:after="40" w:line="288" w:lineRule="auto"/>
        <w:ind w:firstLine="708"/>
        <w:rPr>
          <w:spacing w:val="-2"/>
          <w:lang w:val="es-ES_tradnl"/>
        </w:rPr>
      </w:pPr>
      <w:r w:rsidRPr="007D6EB8">
        <w:rPr>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7D6EB8">
        <w:rPr>
          <w:spacing w:val="-2"/>
          <w:lang w:val="es-ES_tradnl"/>
        </w:rPr>
        <w:t>descerrajamiento</w:t>
      </w:r>
      <w:proofErr w:type="spellEnd"/>
      <w:r w:rsidRPr="007D6EB8">
        <w:rPr>
          <w:spacing w:val="-2"/>
          <w:lang w:val="es-ES_tradnl"/>
        </w:rPr>
        <w:t xml:space="preserve"> si fuere necesario, en caso de oposición al embargo.</w:t>
      </w:r>
    </w:p>
    <w:p w:rsidR="00C037F7" w:rsidRDefault="007E45BF" w:rsidP="00A57829">
      <w:pPr>
        <w:spacing w:before="120" w:after="40" w:line="288" w:lineRule="auto"/>
        <w:ind w:firstLine="708"/>
        <w:rPr>
          <w:spacing w:val="-2"/>
          <w:lang w:val="es-ES_tradnl"/>
        </w:rPr>
      </w:pPr>
      <w:r w:rsidRPr="007D6EB8">
        <w:rPr>
          <w:spacing w:val="-2"/>
          <w:lang w:val="es-ES_tradnl"/>
        </w:rPr>
        <w:t>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C037F7" w:rsidRPr="000D2751" w:rsidRDefault="00C037F7" w:rsidP="00A57829">
      <w:pPr>
        <w:tabs>
          <w:tab w:val="clear" w:pos="9188"/>
          <w:tab w:val="left" w:pos="9204"/>
        </w:tabs>
        <w:spacing w:before="60" w:after="60" w:line="336" w:lineRule="auto"/>
        <w:ind w:firstLine="708"/>
        <w:rPr>
          <w:spacing w:val="-2"/>
          <w:lang w:val="es-ES_tradnl"/>
        </w:rPr>
      </w:pPr>
      <w:r>
        <w:rPr>
          <w:spacing w:val="-2"/>
          <w:lang w:val="es-ES_tradnl"/>
        </w:rPr>
        <w:t xml:space="preserve">Asimismo, </w:t>
      </w:r>
      <w:r w:rsidRPr="00C037F7">
        <w:rPr>
          <w:b/>
          <w:spacing w:val="-2"/>
          <w:u w:val="single"/>
          <w:lang w:val="es-ES_tradnl"/>
        </w:rPr>
        <w:t>a SS. respetuosamente pido otorgar al exhorto el carácter de</w:t>
      </w:r>
      <w:r w:rsidRPr="00A91670">
        <w:rPr>
          <w:b/>
          <w:spacing w:val="-2"/>
          <w:lang w:val="es-ES_tradnl"/>
        </w:rPr>
        <w:t xml:space="preserve"> </w:t>
      </w:r>
      <w:r w:rsidRPr="00A91670">
        <w:rPr>
          <w:b/>
          <w:spacing w:val="-2"/>
          <w:u w:val="single"/>
          <w:lang w:val="es-ES_tradnl"/>
        </w:rPr>
        <w:t>AMBULATORIO</w:t>
      </w:r>
      <w:r w:rsidRPr="00A91670">
        <w:rPr>
          <w:spacing w:val="-2"/>
          <w:u w:val="single"/>
          <w:lang w:val="es-ES_tradnl"/>
        </w:rPr>
        <w:t>,</w:t>
      </w:r>
      <w:r>
        <w:rPr>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E770C8" w:rsidRPr="007D6EB8" w:rsidRDefault="007E45BF" w:rsidP="00A57829">
      <w:pPr>
        <w:spacing w:after="40" w:line="288" w:lineRule="auto"/>
        <w:rPr>
          <w:spacing w:val="-2"/>
          <w:lang w:val="es-ES_tradnl"/>
        </w:rPr>
      </w:pPr>
      <w:r w:rsidRPr="007D6EB8">
        <w:rPr>
          <w:b/>
          <w:spacing w:val="-2"/>
          <w:u w:val="single"/>
          <w:lang w:val="es-ES_tradnl"/>
        </w:rPr>
        <w:t>SEXTO OTROSÍ</w:t>
      </w:r>
      <w:r w:rsidRPr="007D6EB8">
        <w:rPr>
          <w:spacing w:val="-2"/>
          <w:lang w:val="es-ES_tradnl"/>
        </w:rPr>
        <w:t xml:space="preserve">: </w:t>
      </w:r>
      <w:r w:rsidR="00046885">
        <w:rPr>
          <w:spacing w:val="-2"/>
          <w:lang w:val="es-ES_tradnl"/>
        </w:rPr>
        <w:t xml:space="preserve">Ruego a </w:t>
      </w:r>
      <w:r w:rsidR="008D37E4" w:rsidRPr="00961752">
        <w:rPr>
          <w:spacing w:val="-2"/>
          <w:lang w:val="es-ES_tradnl"/>
        </w:rPr>
        <w:t>S.S. tener presente que</w:t>
      </w:r>
      <w:r w:rsidR="00046885">
        <w:rPr>
          <w:spacing w:val="-2"/>
          <w:lang w:val="es-ES_tradnl"/>
        </w:rPr>
        <w:t xml:space="preserve"> asumo el patrocinio de mi mandante y que compareceré personalmente en autos</w:t>
      </w:r>
      <w:r w:rsidR="00F738D8">
        <w:rPr>
          <w:spacing w:val="-2"/>
          <w:lang w:val="es-ES_tradnl"/>
        </w:rPr>
        <w:t>.</w:t>
      </w: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F738D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center"/>
        <w:rPr>
          <w:rFonts w:ascii="Times New Roman" w:hAnsi="Times New Roman"/>
          <w:spacing w:val="-2"/>
        </w:rPr>
      </w:pPr>
    </w:p>
    <w:tbl>
      <w:tblPr>
        <w:tblW w:w="0" w:type="auto"/>
        <w:shd w:val="clear" w:color="auto" w:fill="FFFFFF"/>
        <w:tblLayout w:type="fixed"/>
        <w:tblLook w:val="0000" w:firstRow="0" w:lastRow="0" w:firstColumn="0" w:lastColumn="0" w:noHBand="0" w:noVBand="0"/>
      </w:tblPr>
      <w:tblGrid>
        <w:gridCol w:w="4272"/>
        <w:gridCol w:w="1164"/>
      </w:tblGrid>
      <w:tr w:rsidR="00A57829" w:rsidRPr="007D6EB8">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Pr>
                <w:rFonts w:ascii="Times" w:hAnsi="Times"/>
                <w:sz w:val="22"/>
              </w:rPr>
              <w:t>Felipe Contreras Carrasco</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A57829" w:rsidRPr="007D6EB8">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7D6EB8">
              <w:rPr>
                <w:rFonts w:ascii="Times" w:hAnsi="Times"/>
                <w:sz w:val="22"/>
              </w:rPr>
              <w:t xml:space="preserve">RUT: </w:t>
            </w:r>
            <w:r>
              <w:rPr>
                <w:rFonts w:ascii="Times" w:hAnsi="Times"/>
                <w:sz w:val="22"/>
              </w:rPr>
              <w:t>16.172.451-3</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bl>
    <w:p w:rsidR="00E770C8" w:rsidRPr="007D6EB8" w:rsidRDefault="00E770C8" w:rsidP="00A57829">
      <w:pPr>
        <w:pStyle w:val="FormatolibreA"/>
        <w:spacing w:after="40" w:line="288" w:lineRule="auto"/>
        <w:jc w:val="both"/>
        <w:rPr>
          <w:spacing w:val="-2"/>
        </w:rPr>
      </w:pPr>
    </w:p>
    <w:sectPr w:rsidR="00E770C8" w:rsidRPr="007D6EB8" w:rsidSect="00E66808">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AC0" w:rsidRDefault="00D83AC0">
      <w:pPr>
        <w:spacing w:line="240" w:lineRule="auto"/>
      </w:pPr>
      <w:r>
        <w:separator/>
      </w:r>
    </w:p>
  </w:endnote>
  <w:endnote w:type="continuationSeparator" w:id="0">
    <w:p w:rsidR="00D83AC0" w:rsidRDefault="00D83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MS Mincho"/>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AC0" w:rsidRDefault="00D83AC0">
      <w:pPr>
        <w:spacing w:line="240" w:lineRule="auto"/>
      </w:pPr>
      <w:r>
        <w:separator/>
      </w:r>
    </w:p>
  </w:footnote>
  <w:footnote w:type="continuationSeparator" w:id="0">
    <w:p w:rsidR="00D83AC0" w:rsidRDefault="00D83A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324523">
    <w:multiLevelType w:val="hybridMultilevel"/>
    <w:lvl w:ilvl="0" w:tplc="3337341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num w:numId="1">
    <w:abstractNumId w:val="0"/>
  </w:num>
  <w:num w:numId="42324523">
    <w:abstractNumId w:val="423245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7E45BF"/>
    <w:rsid w:val="0003267D"/>
    <w:rsid w:val="00046885"/>
    <w:rsid w:val="000968A0"/>
    <w:rsid w:val="00117263"/>
    <w:rsid w:val="0019017B"/>
    <w:rsid w:val="002128B0"/>
    <w:rsid w:val="003E65AE"/>
    <w:rsid w:val="004422DD"/>
    <w:rsid w:val="00475DBE"/>
    <w:rsid w:val="0048102B"/>
    <w:rsid w:val="004F6AA4"/>
    <w:rsid w:val="00637566"/>
    <w:rsid w:val="006D130D"/>
    <w:rsid w:val="006D2E7C"/>
    <w:rsid w:val="00723CF3"/>
    <w:rsid w:val="00736A46"/>
    <w:rsid w:val="007D6EB8"/>
    <w:rsid w:val="007E45BF"/>
    <w:rsid w:val="008B2C04"/>
    <w:rsid w:val="008D37E4"/>
    <w:rsid w:val="008D466C"/>
    <w:rsid w:val="009E5C0F"/>
    <w:rsid w:val="00A56DD7"/>
    <w:rsid w:val="00A57829"/>
    <w:rsid w:val="00B840AD"/>
    <w:rsid w:val="00B87EAC"/>
    <w:rsid w:val="00BD0C91"/>
    <w:rsid w:val="00C037F7"/>
    <w:rsid w:val="00C06812"/>
    <w:rsid w:val="00C778E8"/>
    <w:rsid w:val="00CF0877"/>
    <w:rsid w:val="00D0748D"/>
    <w:rsid w:val="00D32E6C"/>
    <w:rsid w:val="00D6602E"/>
    <w:rsid w:val="00D67F5F"/>
    <w:rsid w:val="00D80F52"/>
    <w:rsid w:val="00D83AC0"/>
    <w:rsid w:val="00E439D6"/>
    <w:rsid w:val="00E66808"/>
    <w:rsid w:val="00E671EE"/>
    <w:rsid w:val="00E728AA"/>
    <w:rsid w:val="00E770C8"/>
    <w:rsid w:val="00E87E62"/>
    <w:rsid w:val="00EA01BC"/>
    <w:rsid w:val="00ED7199"/>
    <w:rsid w:val="00EF73D3"/>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1900</Words>
  <Characters>10452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12328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Felipe</cp:lastModifiedBy>
  <cp:revision>33</cp:revision>
  <cp:lastPrinted>2014-07-14T21:59:00Z</cp:lastPrinted>
  <dcterms:created xsi:type="dcterms:W3CDTF">2014-05-26T17:15:00Z</dcterms:created>
  <dcterms:modified xsi:type="dcterms:W3CDTF">2015-04-17T15:31:00Z</dcterms:modified>
</cp:coreProperties>
</file>