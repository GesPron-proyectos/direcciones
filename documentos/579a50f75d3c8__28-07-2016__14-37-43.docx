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CE1B7E" w:rsidRDefault="005B6E8A" w:rsidP="00CE1B7E"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</w:r>
      <w:proofErr w:type="gramStart"/>
      <w:r w:rsidRPr="00830344">
        <w:rPr>
          <w:b/>
        </w:rPr>
        <w:t>:</w:t>
      </w:r>
      <w:r w:rsidR="00CE1B7E">
        <w:rPr>
          <w:b/>
        </w:rPr>
        <w:t xml:space="preserve">  </w:t>
      </w:r>
      <w:r w:rsidR="00CE1B7E">
        <w:t>SANTIAGO</w:t>
      </w:r>
    </w:p>
    <w:p w:rsidR="005B6E8A" w:rsidRPr="00CE1B7E" w:rsidRDefault="005B6E8A" w:rsidP="00CE1B7E"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  <w:r w:rsidR="00CE1B7E">
        <w:rPr>
          <w:b/>
        </w:rPr>
        <w:t xml:space="preserve"> </w:t>
      </w:r>
      <w:r w:rsidR="00CE1B7E">
        <w:t>17036-2016</w:t>
      </w:r>
      <w:bookmarkStart w:id="0" w:name="_GoBack"/>
      <w:bookmarkEnd w:id="0"/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2918395">
    <w:multiLevelType w:val="hybridMultilevel"/>
    <w:lvl w:ilvl="0" w:tplc="36542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62918395">
    <w:abstractNumId w:val="629183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CE1B7E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Usuario de Windows</cp:lastModifiedBy>
  <cp:revision>5</cp:revision>
  <dcterms:created xsi:type="dcterms:W3CDTF">2015-03-17T19:55:00Z</dcterms:created>
  <dcterms:modified xsi:type="dcterms:W3CDTF">2016-07-28T18:16:00Z</dcterms:modified>
</cp:coreProperties>
</file>