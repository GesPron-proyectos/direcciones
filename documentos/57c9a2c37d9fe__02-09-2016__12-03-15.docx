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SANTIAGO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17188-2016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0182494">
    <w:multiLevelType w:val="hybridMultilevel"/>
    <w:lvl w:ilvl="0" w:tplc="27861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50182494">
    <w:abstractNumId w:val="501824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