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8966979">
    <w:multiLevelType w:val="hybridMultilevel"/>
    <w:lvl w:ilvl="0" w:tplc="2396362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88966979">
    <w:abstractNumId w:val="889669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