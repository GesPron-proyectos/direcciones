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16968-2016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577331">
    <w:multiLevelType w:val="hybridMultilevel"/>
    <w:lvl w:ilvl="0" w:tplc="429919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64577331">
    <w:abstractNumId w:val="645773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