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B4" w:rsidRDefault="00861BB4" w:rsidP="00A506E3">
      <w:pPr>
        <w:pStyle w:val="Prrafodelista"/>
        <w:numPr>
          <w:ilvl w:val="0"/>
          <w:numId w:val="1"/>
        </w:numPr>
      </w:pPr>
      <w:r>
        <w:t>SANTIAGO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4067-2016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SCOTIABANK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11.111.111-1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SAMUEL ALEJANDRO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REY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VEGAS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15.293.890-K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PELANTARO 1388 SAN ESTEBAN</w:t>
      </w:r>
    </w:p>
    <w:p w:rsidR="001713C7" w:rsidRDefault="00861BB4" w:rsidP="00A506E3">
      <w:pPr>
        <w:pStyle w:val="Prrafodelista"/>
        <w:numPr>
          <w:ilvl w:val="0"/>
          <w:numId w:val="1"/>
        </w:numPr>
      </w:pPr>
      <w:r>
        <w:t>LA FLORIDA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$DIRECCION_2$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</w:t>
      </w:r>
      <w:r w:rsidR="000A7C17" w:rsidRPr="000A7C17">
        <w:t>COMUNA_2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 </w:t>
      </w:r>
    </w:p>
    <w:p w:rsidR="005316E2" w:rsidRDefault="00861BB4" w:rsidP="00A506E3">
      <w:pPr>
        <w:pStyle w:val="Prrafodelista"/>
        <w:numPr>
          <w:ilvl w:val="0"/>
          <w:numId w:val="1"/>
        </w:numPr>
      </w:pPr>
      <w:r>
        <w:t>15293890K-1</w:t>
      </w:r>
    </w:p>
    <w:p w:rsidR="005316E2" w:rsidRDefault="005316E2" w:rsidP="005316E2">
      <w:pPr>
        <w:pStyle w:val="Prrafodelista"/>
        <w:numPr>
          <w:ilvl w:val="0"/>
          <w:numId w:val="1"/>
        </w:numPr>
      </w:pPr>
      <w:r>
        <w:t>15293890K-2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189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$PAGARE_TASA_INTERES</w:t>
      </w:r>
      <w:r w:rsidR="00940F09">
        <w:rPr>
          <w:b/>
        </w:rPr>
        <w:t>_1</w:t>
      </w:r>
      <w:r w:rsidRPr="00A506E3">
        <w:rPr>
          <w:b/>
        </w:rP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189,1191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$PAGARE_VENCIMIENTO_PRIMERA_CUOTA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$PAGARE_VENCIMIENTO_RESTANTES_CUOTAS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$PAGARE_NOMBRE_AVAL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25717.40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29/02/2016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$MONTO_PAGARE_PESO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29-02-2016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veintinueve de february de dos mil dieciseis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$189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$4.863.652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189,1191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rFonts w:ascii="Times" w:hAnsi="Times" w:cs="Times"/>
          <w:color w:val="000000"/>
          <w:sz w:val="24"/>
          <w:szCs w:val="24"/>
        </w:rPr>
        <w:t xml:space="preserve">- Pagaré de fecha cuatro de febrero de dos mil dieciseis suscrito(s) por el monto $50.174, con vencimiento el quince de febrero de dos mil dieciseis.</w:t>
      </w:r>
      <w:r>
        <w:rPr>
          <w:rFonts w:ascii="Times" w:hAnsi="Times" w:cs="Times"/>
          <w:color w:val="000000"/>
          <w:sz w:val="24"/>
          <w:szCs w:val="24"/>
        </w:rPr>
        <w:br/>
        <w:t xml:space="preserve">- Pagaré de fecha cuatro de febrero de dos mil dieciseis suscrito(s) por el monto $184.102, con vencimiento el quince de febrero de dos mil dieciseis.</w:t>
      </w:r>
      <w:r>
        <w:rPr>
          <w:rFonts w:ascii="Times" w:hAnsi="Times" w:cs="Times"/>
          <w:color w:val="000000"/>
          <w:sz w:val="24"/>
          <w:szCs w:val="24"/>
        </w:rPr>
        <w:br/>
        <w:t xml:space="preserve">- Pagaré de fecha cuatro de febrero de dos mil dieciseis suscrito(s) por el monto $1.656.915, con vencimiento el quince de febrero de dos mil dieciseis.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color w:val="000000"/>
          <w:sz w:val="24"/>
          <w:szCs w:val="24"/>
        </w:rPr>
        <w:t xml:space="preserve">- Pagaré de fecha cuatro de febrero de dos mil dieciseis suscrito(s) por el monto 5,0174 Unidades de Fomento, con vencimiento el quince de febrero de dos mil dieciseis.</w:t>
      </w:r>
      <w:r>
        <w:rPr>
          <w:color w:val="000000"/>
          <w:sz w:val="24"/>
          <w:szCs w:val="24"/>
        </w:rPr>
        <w:br/>
        <w:t xml:space="preserve">- Pagaré de fecha cuatro de febrero de dos mil dieciseis suscrito(s) por el monto 18,4102 Unidades de Fomento, con vencimiento el quince de febrero de dos mil dieciseis.</w:t>
      </w:r>
      <w:r>
        <w:rPr>
          <w:color w:val="000000"/>
          <w:sz w:val="24"/>
          <w:szCs w:val="24"/>
        </w:rPr>
        <w:br/>
        <w:t xml:space="preserve">- Pagaré de fecha cuatro de febrero de dos mil dieciseis suscrito(s) por el monto 165,6915 Unidades de Fomento, con vencimiento el quince de febrero de dos mil dieciseis.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15/02/2016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quince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febrero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dos mil dieciseis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0000-00-00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cero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</w:t>
      </w:r>
    </w:p>
    <w:p w:rsidR="005620CD" w:rsidRDefault="00861BB4" w:rsidP="00A506E3">
      <w:pPr>
        <w:pStyle w:val="Prrafodelista"/>
        <w:numPr>
          <w:ilvl w:val="0"/>
          <w:numId w:val="1"/>
        </w:numPr>
      </w:pPr>
      <w:r>
        <w:t>..-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$50.174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5,0174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$184.102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18,4102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$1.656.915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165,6915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31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12</w:t>
      </w:r>
    </w:p>
    <w:p w:rsidR="008E7571" w:rsidRDefault="005620CD" w:rsidP="005620CD">
      <w:pPr>
        <w:pStyle w:val="Prrafodelista"/>
        <w:numPr>
          <w:ilvl w:val="0"/>
          <w:numId w:val="1"/>
        </w:numPr>
      </w:pPr>
      <w:r>
        <w:t>1969</w:t>
      </w:r>
    </w:p>
    <w:p w:rsidR="008E7571" w:rsidRDefault="008E7571" w:rsidP="005620CD">
      <w:pPr>
        <w:pStyle w:val="Prrafodelista"/>
        <w:numPr>
          <w:ilvl w:val="0"/>
          <w:numId w:val="1"/>
        </w:numPr>
      </w:pPr>
      <w:r>
        <w:t>$MONTO_DEUDA_DEL_PAGARE</w:t>
      </w:r>
      <w:r w:rsidRPr="008E7571">
        <w:t>$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 w:rsidRPr="008E7571">
        <w:t>$50.174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>
        <w:t>$184.102</w:t>
      </w:r>
    </w:p>
    <w:p w:rsidR="00762BDC" w:rsidRDefault="008E7571" w:rsidP="008E7571">
      <w:pPr>
        <w:pStyle w:val="Prrafodelista"/>
        <w:numPr>
          <w:ilvl w:val="0"/>
          <w:numId w:val="1"/>
        </w:numPr>
      </w:pPr>
      <w:r>
        <w:t>$1.656.915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FD1839" w:rsidP="00762BDC">
      <w:pPr>
        <w:pStyle w:val="Prrafodelista"/>
        <w:numPr>
          <w:ilvl w:val="0"/>
          <w:numId w:val="1"/>
        </w:numPr>
      </w:pPr>
      <w:r>
        <w:t>$0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$SALDO_DEUDA_1$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$SALDO_DEUDA_2$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$SALDO_DEUDA_3$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$SALDO_DEUDA_4$</w:t>
      </w:r>
    </w:p>
    <w:p w:rsidR="00792189" w:rsidRDefault="00FD1839" w:rsidP="00FD1839">
      <w:pPr>
        <w:pStyle w:val="Prrafodelista"/>
        <w:numPr>
          <w:ilvl w:val="0"/>
          <w:numId w:val="1"/>
        </w:numPr>
      </w:pPr>
      <w:r>
        <w:t>$SALDO_DEUDA_5$</w:t>
      </w:r>
    </w:p>
    <w:p w:rsidR="00C33C50" w:rsidRDefault="00792189" w:rsidP="00792189">
      <w:pPr>
        <w:pStyle w:val="Prrafodelista"/>
        <w:numPr>
          <w:ilvl w:val="0"/>
          <w:numId w:val="1"/>
        </w:numPr>
      </w:pPr>
      <w:r>
        <w:t>$SALDO_DEUDA_UF$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/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 _DEUDA_DEL_PAGARE_1$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$MONTO_SALDO_DEUDA_DEL_PAGARE_2$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$MONTO_SALDO_DEUDA_DEL_PAGARE_3$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$MONTO_SALDO_DEUDA_DEL_PAGARE_4$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$MONTO_SALDO_DEUDA_DEL_PAGARE_5$</w:t>
      </w:r>
    </w:p>
    <w:p w:rsidR="00B661AF" w:rsidRDefault="00C33C50" w:rsidP="00C33C50">
      <w:pPr>
        <w:pStyle w:val="Prrafodelista"/>
        <w:numPr>
          <w:ilvl w:val="0"/>
          <w:numId w:val="1"/>
        </w:numPr>
      </w:pPr>
      <w:r>
        <w:t>$MONTO_SALDO_DEUDA_DEL_PAGARE_6$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$MONTO</w:t>
      </w:r>
      <w:r w:rsidRPr="00B661AF">
        <w:t>_SALDO_DEUDA_DEL_PAGARE_1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MONTO_SALDO_DEUDA_DEL_PAGARE_5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MONTO_SALDO_DEUDA_DEL_PAGARE_6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MONTO_SALDO_DEUDA_DEL_PAGARE_UF_5</w:t>
      </w:r>
      <w:r>
        <w:t>$</w:t>
      </w:r>
    </w:p>
    <w:p w:rsidR="00792189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MONTO_SALDO_DEUDA_DEL_PAGARE_UF_6</w:t>
      </w:r>
      <w:r>
        <w:t>$</w:t>
      </w:r>
    </w:p>
    <w:p w:rsidR="00FD1839" w:rsidRDefault="00FD1839" w:rsidP="00792189">
      <w:pPr>
        <w:pStyle w:val="Prrafodelista"/>
      </w:pPr>
    </w:p>
    <w:p w:rsidR="008E7571" w:rsidRDefault="008E7571" w:rsidP="00FD1839">
      <w:pPr>
        <w:ind w:left="360"/>
      </w:pPr>
    </w:p>
    <w:p w:rsidR="008E7571" w:rsidRDefault="008E7571" w:rsidP="008E7571">
      <w:pPr>
        <w:ind w:left="360"/>
      </w:pPr>
    </w:p>
    <w:p w:rsidR="00A506E3" w:rsidRDefault="00A506E3" w:rsidP="008E7571">
      <w:pPr>
        <w:pStyle w:val="Prrafodelista"/>
      </w:pPr>
    </w:p>
    <w:sectPr w:rsidR="00A506E3" w:rsidSect="00A506E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840636">
    <w:multiLevelType w:val="hybridMultilevel"/>
    <w:lvl w:ilvl="0" w:tplc="52379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41F16D94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21ECE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43840636">
    <w:abstractNumId w:val="438406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1BB4"/>
    <w:rsid w:val="000A7C17"/>
    <w:rsid w:val="000C7D35"/>
    <w:rsid w:val="00154566"/>
    <w:rsid w:val="001713C7"/>
    <w:rsid w:val="00184C55"/>
    <w:rsid w:val="00272EE0"/>
    <w:rsid w:val="003B79A3"/>
    <w:rsid w:val="003F1A80"/>
    <w:rsid w:val="004D4893"/>
    <w:rsid w:val="005316E2"/>
    <w:rsid w:val="005620CD"/>
    <w:rsid w:val="006F0857"/>
    <w:rsid w:val="00762BDC"/>
    <w:rsid w:val="00792189"/>
    <w:rsid w:val="00861BB4"/>
    <w:rsid w:val="008E7571"/>
    <w:rsid w:val="00940F09"/>
    <w:rsid w:val="009B2FC7"/>
    <w:rsid w:val="00A26E3A"/>
    <w:rsid w:val="00A506E3"/>
    <w:rsid w:val="00B661AF"/>
    <w:rsid w:val="00C33C50"/>
    <w:rsid w:val="00D96F87"/>
    <w:rsid w:val="00DA7AF6"/>
    <w:rsid w:val="00EE1072"/>
    <w:rsid w:val="00FB1DDF"/>
    <w:rsid w:val="00FD1839"/>
    <w:rsid w:val="00FD6BB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406</Words>
  <Characters>2316</Characters>
  <Application>Microsoft Macintosh Word</Application>
  <DocSecurity>0</DocSecurity>
  <Lines>19</Lines>
  <Paragraphs>4</Paragraphs>
  <ScaleCrop>false</ScaleCrop>
  <Company>Fullpay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cp:lastModifiedBy>Gonzalo Salgado Barros</cp:lastModifiedBy>
  <cp:revision>9</cp:revision>
  <dcterms:created xsi:type="dcterms:W3CDTF">2015-03-23T14:53:00Z</dcterms:created>
  <dcterms:modified xsi:type="dcterms:W3CDTF">2015-09-04T12:53:00Z</dcterms:modified>
</cp:coreProperties>
</file>