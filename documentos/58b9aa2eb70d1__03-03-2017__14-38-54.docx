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/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/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1454772">
    <w:multiLevelType w:val="hybridMultilevel"/>
    <w:lvl w:ilvl="0" w:tplc="61383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71454772">
    <w:abstractNumId w:val="714547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