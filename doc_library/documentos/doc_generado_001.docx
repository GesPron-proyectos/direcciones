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D04" w:rsidRDefault="00F24D04" w:rsidP="00F24D04">
      <w:pPr>
        <w:suppressAutoHyphens/>
        <w:jc w:val="both"/>
        <w:rPr>
          <w:spacing w:val="-3"/>
          <w:lang w:val="es-ES_tradnl"/>
        </w:rPr>
      </w:pPr>
      <w:bookmarkStart w:id="0" w:name="_GoBack"/>
      <w:r>
        <w:rPr>
          <w:b/>
          <w:spacing w:val="-3"/>
          <w:lang w:val="es-ES_tradnl"/>
        </w:rPr>
        <w:t>Fuerza pública para proceder al retiro de especies</w:t>
      </w:r>
      <w:r w:rsidR="0007390C">
        <w:rPr>
          <w:spacing w:val="-3"/>
          <w:lang w:val="es-ES_tradnl"/>
        </w:rPr>
        <w:fldChar w:fldCharType="begin"/>
      </w:r>
      <w:r>
        <w:rPr>
          <w:spacing w:val="-3"/>
          <w:lang w:val="es-ES_tradnl"/>
        </w:rPr>
        <w:instrText xml:space="preserve">PRIVADO </w:instrText>
      </w:r>
      <w:r w:rsidR="0007390C">
        <w:rPr>
          <w:spacing w:val="-3"/>
          <w:lang w:val="es-ES_tradnl"/>
        </w:rPr>
        <w:fldChar w:fldCharType="separate"/>
      </w:r>
      <w:r>
        <w:rPr>
          <w:b/>
          <w:spacing w:val="-3"/>
          <w:lang w:val="es-ES_tradnl"/>
        </w:rPr>
        <w:t>.</w:t>
      </w:r>
      <w:r w:rsidR="0007390C">
        <w:rPr>
          <w:spacing w:val="-3"/>
          <w:lang w:val="es-ES_tradnl"/>
        </w:rPr>
        <w:fldChar w:fldCharType="end"/>
      </w:r>
    </w:p>
    <w:bookmarkEnd w:id="0"/>
    <w:p w:rsidR="00F24D04" w:rsidRDefault="00F24D04" w:rsidP="00F24D04">
      <w:pPr>
        <w:suppressAutoHyphens/>
        <w:jc w:val="both"/>
        <w:rPr>
          <w:spacing w:val="-3"/>
          <w:lang w:val="es-ES_tradnl"/>
        </w:rPr>
      </w:pPr>
    </w:p>
    <w:p w:rsidR="00F24D04" w:rsidRDefault="00F24D04" w:rsidP="00F24D04">
      <w:pPr>
        <w:tabs>
          <w:tab w:val="center" w:pos="4083"/>
        </w:tabs>
        <w:suppressAutoHyphens/>
        <w:jc w:val="both"/>
        <w:rPr>
          <w:spacing w:val="-3"/>
          <w:lang w:val="es-ES_tradnl"/>
        </w:rPr>
      </w:pPr>
      <w:r>
        <w:rPr>
          <w:b/>
          <w:spacing w:val="-3"/>
          <w:lang w:val="es-ES_tradnl"/>
        </w:rPr>
        <w:tab/>
        <w:t>S. J. L. en lo Civil</w:t>
      </w:r>
    </w:p>
    <w:p w:rsidR="00F24D04" w:rsidRDefault="00F24D04" w:rsidP="00F24D04">
      <w:pPr>
        <w:tabs>
          <w:tab w:val="left" w:pos="-720"/>
        </w:tabs>
        <w:suppressAutoHyphens/>
        <w:jc w:val="both"/>
        <w:rPr>
          <w:spacing w:val="-3"/>
          <w:lang w:val="es-ES_tradnl"/>
        </w:rPr>
      </w:pPr>
    </w:p>
    <w:p w:rsidR="00F24D04" w:rsidRDefault="00F24D04" w:rsidP="00F24D04">
      <w:pPr>
        <w:tabs>
          <w:tab w:val="left" w:pos="-720"/>
        </w:tabs>
        <w:suppressAutoHyphens/>
        <w:jc w:val="both"/>
        <w:rPr>
          <w:spacing w:val="-3"/>
          <w:lang w:val="es-ES_tradnl"/>
        </w:rPr>
      </w:pPr>
      <w:r>
        <w:rPr>
          <w:spacing w:val="-3"/>
          <w:lang w:val="es-ES_tradnl"/>
        </w:rPr>
        <w:tab/>
        <w:t xml:space="preserve">..............., por el ejecutante, don </w:t>
      </w:r>
      <w:r w:rsidR="00C07640" w:rsidRPr="00C07640">
        <w:rPr>
          <w:spacing w:val="-3"/>
          <w:u w:val="single"/>
          <w:lang w:val="en-US"/>
        </w:rPr>
        <w:t>Ricardo Carrasco Pinochet</w:t>
      </w:r>
      <w:r>
        <w:rPr>
          <w:spacing w:val="-3"/>
          <w:lang w:val="es-ES_tradnl"/>
        </w:rPr>
        <w:t xml:space="preserve"> en autos </w:t>
      </w:r>
      <w:proofErr w:type="gramStart"/>
      <w:r>
        <w:rPr>
          <w:spacing w:val="-3"/>
          <w:lang w:val="es-ES_tradnl"/>
        </w:rPr>
        <w:t>sobre ................</w:t>
      </w:r>
      <w:proofErr w:type="gramEnd"/>
      <w:r>
        <w:rPr>
          <w:spacing w:val="-3"/>
          <w:lang w:val="es-ES_tradnl"/>
        </w:rPr>
        <w:t>, en procedimiento ................., caratulados "............... con .............", a US., respetuosamente, digo:</w:t>
      </w:r>
    </w:p>
    <w:p w:rsidR="00F24D04" w:rsidRDefault="00F24D04" w:rsidP="00F24D04">
      <w:pPr>
        <w:tabs>
          <w:tab w:val="left" w:pos="-720"/>
        </w:tabs>
        <w:suppressAutoHyphens/>
        <w:jc w:val="both"/>
        <w:rPr>
          <w:spacing w:val="-3"/>
          <w:lang w:val="es-ES_tradnl"/>
        </w:rPr>
      </w:pPr>
      <w:r>
        <w:rPr>
          <w:spacing w:val="-3"/>
          <w:lang w:val="es-ES_tradnl"/>
        </w:rPr>
        <w:t>El ejecutado se ha opuesto al retiro de especies que US. había mandado cumplir, como consta de la actuación del señor Receptor, estampada en el proceso, por lo que procede que se cumpla dicha actuación, en forma forzada.</w:t>
      </w:r>
    </w:p>
    <w:p w:rsidR="00F24D04" w:rsidRDefault="00F24D04" w:rsidP="00F24D04">
      <w:pPr>
        <w:tabs>
          <w:tab w:val="center" w:pos="4083"/>
        </w:tabs>
        <w:suppressAutoHyphens/>
        <w:jc w:val="both"/>
        <w:rPr>
          <w:spacing w:val="-3"/>
          <w:lang w:val="es-ES_tradnl"/>
        </w:rPr>
      </w:pPr>
      <w:r>
        <w:rPr>
          <w:b/>
          <w:spacing w:val="-3"/>
          <w:lang w:val="es-ES_tradnl"/>
        </w:rPr>
        <w:tab/>
        <w:t>POR TANTO,</w:t>
      </w:r>
    </w:p>
    <w:p w:rsidR="00F24D04" w:rsidRDefault="00F24D04" w:rsidP="00F24D04">
      <w:pPr>
        <w:tabs>
          <w:tab w:val="left" w:pos="-720"/>
        </w:tabs>
        <w:suppressAutoHyphens/>
        <w:jc w:val="both"/>
        <w:rPr>
          <w:spacing w:val="-3"/>
          <w:lang w:val="es-ES_tradnl"/>
        </w:rPr>
      </w:pPr>
      <w:r>
        <w:rPr>
          <w:b/>
          <w:spacing w:val="-3"/>
          <w:lang w:val="es-ES_tradnl"/>
        </w:rPr>
        <w:t>RUEGO A US.:</w:t>
      </w:r>
      <w:r>
        <w:rPr>
          <w:spacing w:val="-3"/>
          <w:lang w:val="es-ES_tradnl"/>
        </w:rPr>
        <w:t xml:space="preserve"> se sirva ordenar que se oficie a Carabineros, a fin de que se preste la fuerza pública, para efectuar tal retiro de especies, con facultad de allanar y de descerrajar, sólo si fuere necesario; y poner tales bienes muebles a disposición del martillero designado, para su remate judicial.</w:t>
      </w:r>
    </w:p>
    <w:p w:rsidR="00F24D04" w:rsidRDefault="00F24D04" w:rsidP="00F24D04">
      <w:pPr>
        <w:tabs>
          <w:tab w:val="left" w:pos="-720"/>
        </w:tabs>
        <w:suppressAutoHyphens/>
        <w:jc w:val="both"/>
        <w:rPr>
          <w:spacing w:val="-3"/>
          <w:lang w:val="es-ES_tradnl"/>
        </w:rPr>
      </w:pPr>
    </w:p>
    <w:p w:rsidR="005B5A83" w:rsidRPr="00F24D04" w:rsidRDefault="005B5A83" w:rsidP="00F24D04"/>
    <w:sectPr w:rsidR="005B5A83" w:rsidRPr="00F24D04" w:rsidSect="005B5A8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6704538">
    <w:multiLevelType w:val="hybridMultilevel"/>
    <w:lvl w:ilvl="0" w:tplc="7473855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6704538">
    <w:abstractNumId w:val="767045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useFELayout/>
  </w:compat>
  <w:rsids>
    <w:rsidRoot w:val="00F24D04"/>
    <w:rsid w:val="0007390C"/>
    <w:rsid w:val="005B5A83"/>
    <w:rsid w:val="00C07640"/>
    <w:rsid w:val="00EC2D1D"/>
    <w:rsid w:val="00F24D04"/>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D04"/>
    <w:rPr>
      <w:rFonts w:ascii="Times New Roman" w:eastAsia="Times New Roman" w:hAnsi="Times New Roman" w:cs="Times New Roman"/>
      <w:sz w:val="20"/>
      <w:szCs w:val="20"/>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D04"/>
    <w:rPr>
      <w:rFonts w:ascii="Times New Roman" w:eastAsia="Times New Roman" w:hAnsi="Times New Roman" w:cs="Times New Roman"/>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 Id="rI875077248"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693</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dc:description/>
  <cp:lastModifiedBy>EMP-P</cp:lastModifiedBy>
  <cp:revision>3</cp:revision>
  <dcterms:created xsi:type="dcterms:W3CDTF">2014-01-03T17:01:00Z</dcterms:created>
  <dcterms:modified xsi:type="dcterms:W3CDTF">2014-01-21T16:26:00Z</dcterms:modified>
</cp:coreProperties>
</file>