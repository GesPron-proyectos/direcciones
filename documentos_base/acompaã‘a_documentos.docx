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913" w:rsidRPr="00140E75" w:rsidRDefault="00494913" w:rsidP="00494913">
      <w:pPr>
        <w:tabs>
          <w:tab w:val="left" w:pos="-7938"/>
          <w:tab w:val="left" w:pos="-142"/>
          <w:tab w:val="left" w:pos="0"/>
          <w:tab w:val="left" w:pos="1008"/>
          <w:tab w:val="left" w:pos="1276"/>
          <w:tab w:val="left" w:pos="1701"/>
          <w:tab w:val="left" w:pos="2448"/>
          <w:tab w:val="left" w:pos="3168"/>
          <w:tab w:val="left" w:pos="3888"/>
          <w:tab w:val="left" w:pos="4608"/>
          <w:tab w:val="left" w:pos="5328"/>
          <w:tab w:val="left" w:pos="6048"/>
          <w:tab w:val="left" w:pos="6768"/>
          <w:tab w:val="left" w:pos="7488"/>
          <w:tab w:val="left" w:pos="8208"/>
        </w:tabs>
        <w:suppressAutoHyphens/>
        <w:spacing w:before="120" w:after="120" w:line="360" w:lineRule="auto"/>
        <w:jc w:val="both"/>
        <w:rPr>
          <w:rFonts w:ascii="Times" w:hAnsi="Times" w:cs="Arial"/>
          <w:b/>
          <w:bCs/>
        </w:rPr>
      </w:pPr>
      <w:r w:rsidRPr="00140E75">
        <w:rPr>
          <w:rFonts w:ascii="Times" w:hAnsi="Times" w:cs="Arial"/>
          <w:b/>
          <w:bCs/>
        </w:rPr>
        <w:t>TRIBUNAL:</w:t>
      </w:r>
      <w:r w:rsidRPr="00140E75">
        <w:rPr>
          <w:rFonts w:ascii="Times" w:hAnsi="Times" w:cs="Arial"/>
          <w:b/>
          <w:bCs/>
        </w:rPr>
        <w:tab/>
      </w:r>
      <w:r w:rsidRPr="00914804">
        <w:rPr>
          <w:rFonts w:ascii="Times" w:hAnsi="Times" w:cs="Arial"/>
          <w:b/>
          <w:bCs/>
          <w:caps/>
        </w:rPr>
        <w:t>$DISTRITO$º JUZGADO CIVIL DE $JUZGADO$</w:t>
      </w:r>
    </w:p>
    <w:p w:rsidR="00494913" w:rsidRPr="00140E75" w:rsidRDefault="00494913" w:rsidP="00494913">
      <w:pPr>
        <w:tabs>
          <w:tab w:val="left" w:pos="-7938"/>
          <w:tab w:val="left" w:pos="-142"/>
          <w:tab w:val="left" w:pos="0"/>
          <w:tab w:val="left" w:pos="1008"/>
          <w:tab w:val="left" w:pos="1701"/>
          <w:tab w:val="left" w:pos="2448"/>
          <w:tab w:val="left" w:pos="3168"/>
          <w:tab w:val="left" w:pos="3888"/>
          <w:tab w:val="left" w:pos="4608"/>
          <w:tab w:val="left" w:pos="5328"/>
          <w:tab w:val="left" w:pos="6048"/>
          <w:tab w:val="left" w:pos="6768"/>
          <w:tab w:val="left" w:pos="7488"/>
          <w:tab w:val="left" w:pos="8208"/>
        </w:tabs>
        <w:suppressAutoHyphens/>
        <w:spacing w:before="120" w:after="120" w:line="360" w:lineRule="auto"/>
        <w:jc w:val="both"/>
        <w:rPr>
          <w:rFonts w:ascii="Times" w:hAnsi="Times" w:cs="Arial"/>
          <w:b/>
          <w:bCs/>
        </w:rPr>
      </w:pPr>
      <w:r w:rsidRPr="00140E75">
        <w:rPr>
          <w:rFonts w:ascii="Times" w:hAnsi="Times" w:cs="Arial"/>
          <w:b/>
          <w:bCs/>
        </w:rPr>
        <w:t>ROL:</w:t>
      </w:r>
      <w:r w:rsidRPr="00140E75">
        <w:rPr>
          <w:rFonts w:ascii="Times" w:hAnsi="Times" w:cs="Arial"/>
          <w:b/>
          <w:bCs/>
        </w:rPr>
        <w:tab/>
      </w:r>
      <w:r w:rsidRPr="00140E75">
        <w:rPr>
          <w:rFonts w:ascii="Times" w:hAnsi="Times" w:cs="Arial"/>
          <w:b/>
          <w:bCs/>
        </w:rPr>
        <w:tab/>
        <w:t>C-$ROL$</w:t>
      </w:r>
    </w:p>
    <w:p w:rsidR="00494913" w:rsidRPr="00140E75" w:rsidRDefault="00494913" w:rsidP="00494913">
      <w:pPr>
        <w:tabs>
          <w:tab w:val="left" w:pos="-7938"/>
          <w:tab w:val="left" w:pos="-142"/>
          <w:tab w:val="left" w:pos="0"/>
          <w:tab w:val="left" w:pos="1008"/>
          <w:tab w:val="left" w:pos="1276"/>
          <w:tab w:val="left" w:pos="1701"/>
          <w:tab w:val="left" w:pos="2448"/>
          <w:tab w:val="left" w:pos="3168"/>
          <w:tab w:val="left" w:pos="3888"/>
          <w:tab w:val="left" w:pos="4608"/>
          <w:tab w:val="left" w:pos="5328"/>
          <w:tab w:val="left" w:pos="6048"/>
          <w:tab w:val="left" w:pos="6768"/>
          <w:tab w:val="left" w:pos="7488"/>
          <w:tab w:val="left" w:pos="8208"/>
        </w:tabs>
        <w:suppressAutoHyphens/>
        <w:spacing w:before="120" w:after="120" w:line="360" w:lineRule="auto"/>
        <w:jc w:val="both"/>
        <w:rPr>
          <w:rFonts w:ascii="Times" w:hAnsi="Times" w:cs="Arial"/>
          <w:b/>
          <w:bCs/>
        </w:rPr>
      </w:pPr>
      <w:r w:rsidRPr="00140E75">
        <w:rPr>
          <w:rFonts w:ascii="Times" w:hAnsi="Times" w:cs="Arial"/>
          <w:b/>
          <w:bCs/>
        </w:rPr>
        <w:t>PARTES:</w:t>
      </w:r>
      <w:r w:rsidRPr="00140E75">
        <w:rPr>
          <w:rFonts w:ascii="Times" w:hAnsi="Times" w:cs="Arial"/>
          <w:b/>
          <w:bCs/>
        </w:rPr>
        <w:tab/>
      </w:r>
      <w:r w:rsidRPr="00140E75">
        <w:rPr>
          <w:rFonts w:ascii="Times" w:hAnsi="Times" w:cs="Arial"/>
          <w:b/>
          <w:bCs/>
        </w:rPr>
        <w:tab/>
      </w:r>
      <w:r w:rsidRPr="00914804">
        <w:rPr>
          <w:rFonts w:ascii="Times" w:hAnsi="Times" w:cs="Arial"/>
          <w:b/>
          <w:bCs/>
          <w:caps/>
        </w:rPr>
        <w:t>$</w:t>
      </w:r>
      <w:proofErr w:type="spellStart"/>
      <w:r w:rsidRPr="00914804">
        <w:rPr>
          <w:rFonts w:ascii="Times" w:hAnsi="Times" w:cs="Arial"/>
          <w:b/>
          <w:bCs/>
          <w:caps/>
        </w:rPr>
        <w:t>NOMBRE_MANDANTE</w:t>
      </w:r>
      <w:proofErr w:type="spellEnd"/>
      <w:r w:rsidRPr="00914804">
        <w:rPr>
          <w:rFonts w:ascii="Times" w:hAnsi="Times" w:cs="Arial"/>
          <w:b/>
          <w:bCs/>
          <w:caps/>
        </w:rPr>
        <w:t>$  con  $</w:t>
      </w:r>
      <w:proofErr w:type="spellStart"/>
      <w:r w:rsidRPr="00914804">
        <w:rPr>
          <w:rFonts w:ascii="Times" w:hAnsi="Times" w:cs="Arial"/>
          <w:b/>
          <w:bCs/>
          <w:caps/>
        </w:rPr>
        <w:t>APELLIDO_PATERNO</w:t>
      </w:r>
      <w:proofErr w:type="spellEnd"/>
      <w:r w:rsidRPr="00914804">
        <w:rPr>
          <w:rFonts w:ascii="Times" w:hAnsi="Times" w:cs="Arial"/>
          <w:b/>
          <w:bCs/>
          <w:caps/>
        </w:rPr>
        <w:t>$ $</w:t>
      </w:r>
      <w:proofErr w:type="spellStart"/>
      <w:r w:rsidRPr="00914804">
        <w:rPr>
          <w:rFonts w:ascii="Times" w:hAnsi="Times" w:cs="Arial"/>
          <w:b/>
          <w:bCs/>
          <w:caps/>
        </w:rPr>
        <w:t>APELLIDO_MATERNO</w:t>
      </w:r>
      <w:proofErr w:type="spellEnd"/>
      <w:r w:rsidRPr="00914804">
        <w:rPr>
          <w:rFonts w:ascii="Times" w:hAnsi="Times" w:cs="Arial"/>
          <w:b/>
          <w:bCs/>
          <w:caps/>
        </w:rPr>
        <w:t>$</w:t>
      </w:r>
    </w:p>
    <w:p w:rsidR="00494913" w:rsidRPr="00140E75" w:rsidRDefault="00494913" w:rsidP="00494913">
      <w:pPr>
        <w:tabs>
          <w:tab w:val="left" w:pos="-7938"/>
          <w:tab w:val="left" w:pos="-142"/>
          <w:tab w:val="left" w:pos="0"/>
          <w:tab w:val="left" w:pos="1008"/>
          <w:tab w:val="left" w:pos="1276"/>
          <w:tab w:val="left" w:pos="1701"/>
          <w:tab w:val="left" w:pos="2448"/>
          <w:tab w:val="left" w:pos="3168"/>
          <w:tab w:val="left" w:pos="3888"/>
          <w:tab w:val="left" w:pos="4608"/>
          <w:tab w:val="left" w:pos="5328"/>
          <w:tab w:val="left" w:pos="6048"/>
          <w:tab w:val="left" w:pos="6768"/>
          <w:tab w:val="left" w:pos="7488"/>
          <w:tab w:val="left" w:pos="8208"/>
        </w:tabs>
        <w:suppressAutoHyphens/>
        <w:spacing w:before="120" w:after="120" w:line="360" w:lineRule="auto"/>
        <w:jc w:val="both"/>
        <w:rPr>
          <w:rFonts w:ascii="Times" w:hAnsi="Times" w:cs="Arial"/>
          <w:b/>
          <w:bCs/>
        </w:rPr>
      </w:pPr>
      <w:r w:rsidRPr="00140E75">
        <w:rPr>
          <w:rFonts w:ascii="Times" w:hAnsi="Times" w:cs="Arial"/>
          <w:b/>
          <w:bCs/>
        </w:rPr>
        <w:t>CUADERNO:</w:t>
      </w:r>
      <w:r w:rsidRPr="00140E75">
        <w:rPr>
          <w:rFonts w:ascii="Times" w:hAnsi="Times" w:cs="Arial"/>
          <w:b/>
          <w:bCs/>
        </w:rPr>
        <w:tab/>
        <w:t>PRINCIPAL</w:t>
      </w:r>
    </w:p>
    <w:p w:rsidR="007D6D83" w:rsidRPr="007A3E0C" w:rsidRDefault="007D6D83" w:rsidP="007D6D83">
      <w:pPr>
        <w:suppressAutoHyphens/>
        <w:spacing w:line="480" w:lineRule="atLeast"/>
        <w:jc w:val="both"/>
        <w:rPr>
          <w:rFonts w:ascii="Times" w:hAnsi="Times" w:cs="Times New Roman"/>
          <w:b/>
          <w:bCs/>
          <w:spacing w:val="-3"/>
        </w:rPr>
      </w:pPr>
    </w:p>
    <w:p w:rsidR="007D6D83" w:rsidRPr="003D04C4" w:rsidRDefault="003D04C4" w:rsidP="007D6D83">
      <w:pPr>
        <w:suppressAutoHyphens/>
        <w:spacing w:line="480" w:lineRule="atLeast"/>
        <w:jc w:val="both"/>
        <w:rPr>
          <w:rFonts w:ascii="Times" w:hAnsi="Times" w:cs="Times New Roman"/>
          <w:b/>
          <w:caps/>
        </w:rPr>
      </w:pPr>
      <w:r>
        <w:rPr>
          <w:rFonts w:ascii="Times" w:hAnsi="Times" w:cs="Times New Roman"/>
          <w:b/>
          <w:caps/>
        </w:rPr>
        <w:t xml:space="preserve">Principla: </w:t>
      </w:r>
      <w:r w:rsidR="000936F2" w:rsidRPr="000936F2">
        <w:rPr>
          <w:rFonts w:ascii="Times" w:hAnsi="Times" w:cs="Times New Roman"/>
        </w:rPr>
        <w:t>Acompaña documento</w:t>
      </w:r>
      <w:r w:rsidR="00753D6F" w:rsidRPr="000936F2">
        <w:rPr>
          <w:rFonts w:ascii="Times" w:hAnsi="Times" w:cs="Times New Roman"/>
          <w:caps/>
        </w:rPr>
        <w:t>;</w:t>
      </w:r>
      <w:r>
        <w:rPr>
          <w:rFonts w:ascii="Times" w:hAnsi="Times" w:cs="Times New Roman"/>
          <w:b/>
          <w:caps/>
        </w:rPr>
        <w:t xml:space="preserve"> Otrosí: </w:t>
      </w:r>
      <w:r w:rsidR="000936F2" w:rsidRPr="000936F2">
        <w:rPr>
          <w:rFonts w:ascii="Times" w:hAnsi="Times" w:cs="Times New Roman"/>
        </w:rPr>
        <w:t>Téngase Presente</w:t>
      </w:r>
      <w:r>
        <w:rPr>
          <w:rFonts w:ascii="Times" w:hAnsi="Times" w:cs="Times New Roman"/>
          <w:b/>
          <w:caps/>
        </w:rPr>
        <w:t>.</w:t>
      </w:r>
    </w:p>
    <w:p w:rsidR="00EC37F1" w:rsidRPr="007A3E0C" w:rsidRDefault="00EC37F1" w:rsidP="007D6D83">
      <w:pPr>
        <w:tabs>
          <w:tab w:val="left" w:pos="0"/>
          <w:tab w:val="center" w:pos="4082"/>
          <w:tab w:val="left" w:pos="4320"/>
          <w:tab w:val="left" w:pos="5040"/>
          <w:tab w:val="left" w:pos="5760"/>
          <w:tab w:val="left" w:pos="6480"/>
          <w:tab w:val="left" w:pos="7200"/>
          <w:tab w:val="left" w:pos="7920"/>
          <w:tab w:val="left" w:pos="8640"/>
          <w:tab w:val="left" w:pos="9360"/>
        </w:tabs>
        <w:suppressAutoHyphens/>
        <w:spacing w:line="480" w:lineRule="atLeast"/>
        <w:jc w:val="both"/>
        <w:rPr>
          <w:rFonts w:ascii="Times" w:hAnsi="Times" w:cs="Times New Roman"/>
          <w:b/>
          <w:bCs/>
          <w:spacing w:val="-3"/>
        </w:rPr>
      </w:pPr>
    </w:p>
    <w:p w:rsidR="007D6D83" w:rsidRPr="007A3E0C" w:rsidRDefault="007D6D83" w:rsidP="00DC5693">
      <w:pPr>
        <w:tabs>
          <w:tab w:val="left" w:pos="0"/>
          <w:tab w:val="center" w:pos="4082"/>
          <w:tab w:val="left" w:pos="4320"/>
          <w:tab w:val="left" w:pos="5040"/>
          <w:tab w:val="left" w:pos="5760"/>
          <w:tab w:val="left" w:pos="6480"/>
          <w:tab w:val="left" w:pos="7200"/>
          <w:tab w:val="left" w:pos="7920"/>
          <w:tab w:val="left" w:pos="8640"/>
          <w:tab w:val="left" w:pos="9360"/>
        </w:tabs>
        <w:suppressAutoHyphens/>
        <w:spacing w:line="480" w:lineRule="atLeast"/>
        <w:jc w:val="both"/>
        <w:rPr>
          <w:rFonts w:ascii="Times" w:hAnsi="Times" w:cs="Times New Roman"/>
          <w:b/>
          <w:bCs/>
          <w:spacing w:val="-3"/>
        </w:rPr>
      </w:pPr>
      <w:r w:rsidRPr="007A3E0C">
        <w:rPr>
          <w:rFonts w:ascii="Times" w:hAnsi="Times" w:cs="Times New Roman"/>
          <w:b/>
          <w:bCs/>
          <w:spacing w:val="-3"/>
        </w:rPr>
        <w:tab/>
        <w:t xml:space="preserve">S.  J.  L. </w:t>
      </w:r>
      <w:r w:rsidR="00564758" w:rsidRPr="007A3E0C">
        <w:rPr>
          <w:rFonts w:ascii="Times" w:hAnsi="Times" w:cs="Times New Roman"/>
          <w:b/>
          <w:bCs/>
          <w:spacing w:val="-3"/>
        </w:rPr>
        <w:t xml:space="preserve"> EN LO CIVIL </w:t>
      </w:r>
    </w:p>
    <w:p w:rsidR="00DC5693" w:rsidRPr="007A3E0C" w:rsidRDefault="00DC5693" w:rsidP="00DC5693">
      <w:pPr>
        <w:tabs>
          <w:tab w:val="left" w:pos="0"/>
          <w:tab w:val="center" w:pos="4082"/>
          <w:tab w:val="left" w:pos="4320"/>
          <w:tab w:val="left" w:pos="5040"/>
          <w:tab w:val="left" w:pos="5760"/>
          <w:tab w:val="left" w:pos="6480"/>
          <w:tab w:val="left" w:pos="7200"/>
          <w:tab w:val="left" w:pos="7920"/>
          <w:tab w:val="left" w:pos="8640"/>
          <w:tab w:val="left" w:pos="9360"/>
        </w:tabs>
        <w:suppressAutoHyphens/>
        <w:spacing w:line="480" w:lineRule="atLeast"/>
        <w:jc w:val="both"/>
        <w:rPr>
          <w:rFonts w:ascii="Times" w:hAnsi="Times" w:cs="Times New Roman"/>
          <w:spacing w:val="-3"/>
        </w:rPr>
      </w:pPr>
    </w:p>
    <w:p w:rsidR="00D12AB3" w:rsidRDefault="00494913" w:rsidP="00494913">
      <w:pPr>
        <w:tabs>
          <w:tab w:val="left" w:pos="-7938"/>
          <w:tab w:val="left" w:pos="-142"/>
          <w:tab w:val="left" w:pos="0"/>
          <w:tab w:val="left" w:pos="1008"/>
          <w:tab w:val="left" w:pos="1276"/>
          <w:tab w:val="left" w:pos="2448"/>
          <w:tab w:val="left" w:pos="3168"/>
          <w:tab w:val="left" w:pos="3888"/>
          <w:tab w:val="left" w:pos="4608"/>
          <w:tab w:val="left" w:pos="5328"/>
          <w:tab w:val="left" w:pos="6048"/>
          <w:tab w:val="left" w:pos="6768"/>
          <w:tab w:val="left" w:pos="7488"/>
          <w:tab w:val="left" w:pos="8208"/>
        </w:tabs>
        <w:suppressAutoHyphens/>
        <w:spacing w:before="120" w:after="120" w:line="360" w:lineRule="auto"/>
        <w:jc w:val="both"/>
        <w:rPr>
          <w:rFonts w:ascii="Times" w:hAnsi="Times" w:cs="Times New Roman"/>
        </w:rPr>
      </w:pPr>
      <w:r w:rsidRPr="00140E75">
        <w:rPr>
          <w:rFonts w:ascii="Times" w:hAnsi="Times" w:cs="Arial"/>
          <w:b/>
          <w:bCs/>
        </w:rPr>
        <w:tab/>
      </w:r>
      <w:r w:rsidRPr="00140E75">
        <w:rPr>
          <w:rFonts w:ascii="Times" w:hAnsi="Times" w:cs="Arial"/>
          <w:b/>
          <w:bCs/>
        </w:rPr>
        <w:tab/>
      </w:r>
      <w:r w:rsidRPr="00140E75">
        <w:rPr>
          <w:rFonts w:ascii="Times" w:hAnsi="Times" w:cs="Times New Roman"/>
          <w:b/>
        </w:rPr>
        <w:t>GONZALO SALGADO BARROS</w:t>
      </w:r>
      <w:r w:rsidRPr="00140E75">
        <w:rPr>
          <w:rFonts w:ascii="Times" w:hAnsi="Times" w:cs="Times New Roman"/>
        </w:rPr>
        <w:t xml:space="preserve">, abogado, por la parte ejecutante, en autos caratulados </w:t>
      </w:r>
      <w:r>
        <w:rPr>
          <w:rFonts w:ascii="Times" w:hAnsi="Times" w:cs="Times New Roman"/>
        </w:rPr>
        <w:t>“</w:t>
      </w:r>
      <w:r w:rsidRPr="00140E75">
        <w:rPr>
          <w:rFonts w:ascii="Times" w:hAnsi="Times" w:cs="Times New Roman"/>
          <w:bCs/>
        </w:rPr>
        <w:t>$</w:t>
      </w:r>
      <w:proofErr w:type="spellStart"/>
      <w:r w:rsidRPr="00140E75">
        <w:rPr>
          <w:rFonts w:ascii="Times" w:hAnsi="Times" w:cs="Times New Roman"/>
          <w:bCs/>
        </w:rPr>
        <w:t>NOMBRE_MANDANTE</w:t>
      </w:r>
      <w:proofErr w:type="spellEnd"/>
      <w:r w:rsidRPr="00140E75">
        <w:rPr>
          <w:rFonts w:ascii="Times" w:hAnsi="Times" w:cs="Times New Roman"/>
          <w:bCs/>
        </w:rPr>
        <w:t>$ con $</w:t>
      </w:r>
      <w:proofErr w:type="spellStart"/>
      <w:r w:rsidRPr="00140E75">
        <w:rPr>
          <w:rFonts w:ascii="Times" w:hAnsi="Times" w:cs="Times New Roman"/>
          <w:bCs/>
        </w:rPr>
        <w:t>APELLIDO_PATERNO</w:t>
      </w:r>
      <w:proofErr w:type="spellEnd"/>
      <w:r w:rsidRPr="00140E75">
        <w:rPr>
          <w:rFonts w:ascii="Times" w:hAnsi="Times" w:cs="Times New Roman"/>
          <w:bCs/>
        </w:rPr>
        <w:t>$ $</w:t>
      </w:r>
      <w:proofErr w:type="spellStart"/>
      <w:r w:rsidRPr="00140E75">
        <w:rPr>
          <w:rFonts w:ascii="Times" w:hAnsi="Times" w:cs="Times New Roman"/>
          <w:bCs/>
        </w:rPr>
        <w:t>APELLIDO_MATERNO$</w:t>
      </w:r>
      <w:proofErr w:type="spellEnd"/>
      <w:r>
        <w:rPr>
          <w:rFonts w:ascii="Times" w:hAnsi="Times" w:cs="Times New Roman"/>
          <w:bCs/>
        </w:rPr>
        <w:t>”</w:t>
      </w:r>
      <w:r w:rsidRPr="00140E75">
        <w:rPr>
          <w:rFonts w:ascii="Times" w:hAnsi="Times" w:cs="Times New Roman"/>
          <w:bCs/>
        </w:rPr>
        <w:t>,</w:t>
      </w:r>
      <w:r>
        <w:rPr>
          <w:rFonts w:ascii="Times" w:hAnsi="Times" w:cs="Times New Roman"/>
          <w:bCs/>
        </w:rPr>
        <w:t xml:space="preserve">  </w:t>
      </w:r>
      <w:r w:rsidRPr="00140E75">
        <w:rPr>
          <w:rFonts w:ascii="Times" w:hAnsi="Times" w:cs="Times New Roman"/>
        </w:rPr>
        <w:t xml:space="preserve">Rol </w:t>
      </w:r>
      <w:proofErr w:type="spellStart"/>
      <w:r w:rsidRPr="00140E75">
        <w:rPr>
          <w:rFonts w:ascii="Times" w:hAnsi="Times" w:cs="Times New Roman"/>
        </w:rPr>
        <w:t>Nº</w:t>
      </w:r>
      <w:proofErr w:type="spellEnd"/>
      <w:r w:rsidRPr="00140E75">
        <w:rPr>
          <w:rFonts w:ascii="Times" w:hAnsi="Times" w:cs="Times New Roman"/>
        </w:rPr>
        <w:t xml:space="preserve"> C-</w:t>
      </w:r>
      <w:r w:rsidRPr="00140E75">
        <w:rPr>
          <w:rFonts w:ascii="Times" w:hAnsi="Times" w:cs="Times New Roman"/>
          <w:bCs/>
        </w:rPr>
        <w:t xml:space="preserve">$ROL$, </w:t>
      </w:r>
      <w:r>
        <w:rPr>
          <w:rFonts w:ascii="Times" w:hAnsi="Times" w:cs="Times New Roman"/>
          <w:bCs/>
        </w:rPr>
        <w:t xml:space="preserve"> </w:t>
      </w:r>
      <w:r w:rsidRPr="00140E75">
        <w:rPr>
          <w:rFonts w:ascii="Times" w:hAnsi="Times" w:cs="Times New Roman"/>
          <w:bCs/>
        </w:rPr>
        <w:t>cuaderno principal</w:t>
      </w:r>
      <w:r w:rsidRPr="00140E75">
        <w:rPr>
          <w:rFonts w:ascii="Times" w:hAnsi="Times" w:cs="Times New Roman"/>
        </w:rPr>
        <w:t xml:space="preserve"> a US., respetuosamente, digo:</w:t>
      </w:r>
    </w:p>
    <w:p w:rsidR="00D12AB3" w:rsidRPr="00767394" w:rsidRDefault="00D12AB3" w:rsidP="00D12AB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360" w:lineRule="auto"/>
        <w:jc w:val="both"/>
        <w:rPr>
          <w:rFonts w:ascii="Times" w:hAnsi="Times" w:cs="Times New Roman"/>
        </w:rPr>
      </w:pPr>
      <w:r w:rsidRPr="00767394">
        <w:rPr>
          <w:rFonts w:ascii="Times" w:hAnsi="Times" w:cs="Times New Roman"/>
        </w:rPr>
        <w:tab/>
        <w:t>Solicito a SS. tener por acompañados los documentos ofrecidos en la demanda de autos.</w:t>
      </w:r>
    </w:p>
    <w:p w:rsidR="00D12AB3" w:rsidRPr="00767394" w:rsidRDefault="00D12AB3" w:rsidP="00D12AB3">
      <w:pPr>
        <w:tabs>
          <w:tab w:val="left" w:pos="0"/>
          <w:tab w:val="center" w:pos="4082"/>
          <w:tab w:val="left" w:pos="4320"/>
          <w:tab w:val="left" w:pos="5040"/>
          <w:tab w:val="left" w:pos="5760"/>
          <w:tab w:val="left" w:pos="6480"/>
          <w:tab w:val="left" w:pos="7200"/>
          <w:tab w:val="left" w:pos="7920"/>
          <w:tab w:val="left" w:pos="8640"/>
          <w:tab w:val="left" w:pos="9360"/>
        </w:tabs>
        <w:suppressAutoHyphens/>
        <w:spacing w:before="120" w:after="120" w:line="360" w:lineRule="auto"/>
        <w:jc w:val="center"/>
        <w:rPr>
          <w:rFonts w:ascii="Times" w:hAnsi="Times" w:cs="Times New Roman"/>
          <w:spacing w:val="-3"/>
        </w:rPr>
      </w:pPr>
      <w:r w:rsidRPr="00767394">
        <w:rPr>
          <w:rFonts w:ascii="Times" w:hAnsi="Times" w:cs="Times New Roman"/>
          <w:b/>
          <w:bCs/>
          <w:spacing w:val="-3"/>
        </w:rPr>
        <w:t>POR TANTO,</w:t>
      </w:r>
    </w:p>
    <w:p w:rsidR="00D12AB3" w:rsidRPr="00767394" w:rsidRDefault="00D12AB3" w:rsidP="00D12AB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360" w:lineRule="auto"/>
        <w:jc w:val="both"/>
        <w:rPr>
          <w:rFonts w:ascii="Times" w:hAnsi="Times" w:cs="Times New Roman"/>
          <w:spacing w:val="-3"/>
        </w:rPr>
      </w:pPr>
      <w:r w:rsidRPr="00767394">
        <w:rPr>
          <w:rFonts w:ascii="Times" w:hAnsi="Times" w:cs="Times New Roman"/>
          <w:b/>
          <w:bCs/>
          <w:spacing w:val="-3"/>
        </w:rPr>
        <w:t>RUEGO A US.:</w:t>
      </w:r>
      <w:r w:rsidRPr="00767394">
        <w:rPr>
          <w:rFonts w:ascii="Times" w:hAnsi="Times" w:cs="Times New Roman"/>
          <w:spacing w:val="-3"/>
        </w:rPr>
        <w:t xml:space="preserve"> se sirva tener por acompañados los documentos y proveer derechamente la demanda.</w:t>
      </w:r>
    </w:p>
    <w:p w:rsidR="00D12AB3" w:rsidRDefault="00D12AB3" w:rsidP="00494913">
      <w:pPr>
        <w:tabs>
          <w:tab w:val="left" w:pos="-7938"/>
          <w:tab w:val="left" w:pos="-142"/>
          <w:tab w:val="left" w:pos="0"/>
          <w:tab w:val="left" w:pos="1008"/>
          <w:tab w:val="left" w:pos="1276"/>
          <w:tab w:val="left" w:pos="2448"/>
          <w:tab w:val="left" w:pos="3168"/>
          <w:tab w:val="left" w:pos="3888"/>
          <w:tab w:val="left" w:pos="4608"/>
          <w:tab w:val="left" w:pos="5328"/>
          <w:tab w:val="left" w:pos="6048"/>
          <w:tab w:val="left" w:pos="6768"/>
          <w:tab w:val="left" w:pos="7488"/>
          <w:tab w:val="left" w:pos="8208"/>
        </w:tabs>
        <w:suppressAutoHyphens/>
        <w:spacing w:before="120" w:after="120" w:line="360" w:lineRule="auto"/>
        <w:jc w:val="both"/>
        <w:rPr>
          <w:rFonts w:ascii="Times" w:hAnsi="Times" w:cs="Times New Roman"/>
        </w:rPr>
      </w:pPr>
    </w:p>
    <w:p w:rsidR="003D04C4" w:rsidRPr="003D04C4" w:rsidRDefault="00D12AB3" w:rsidP="00D12AB3">
      <w:pPr>
        <w:tabs>
          <w:tab w:val="left" w:pos="-7938"/>
          <w:tab w:val="left" w:pos="-142"/>
          <w:tab w:val="left" w:pos="0"/>
          <w:tab w:val="left" w:pos="1008"/>
          <w:tab w:val="left" w:pos="1276"/>
          <w:tab w:val="left" w:pos="2448"/>
          <w:tab w:val="left" w:pos="3168"/>
          <w:tab w:val="left" w:pos="3888"/>
          <w:tab w:val="left" w:pos="4608"/>
          <w:tab w:val="left" w:pos="5328"/>
          <w:tab w:val="left" w:pos="6048"/>
          <w:tab w:val="left" w:pos="6768"/>
          <w:tab w:val="left" w:pos="7488"/>
          <w:tab w:val="left" w:pos="8208"/>
        </w:tabs>
        <w:suppressAutoHyphens/>
        <w:spacing w:before="120" w:after="120" w:line="360" w:lineRule="auto"/>
        <w:jc w:val="both"/>
        <w:rPr>
          <w:rFonts w:ascii="Times" w:hAnsi="Times" w:cs="Times New Roman"/>
        </w:rPr>
      </w:pPr>
      <w:r>
        <w:rPr>
          <w:rFonts w:ascii="Times" w:hAnsi="Times" w:cs="Times New Roman"/>
          <w:b/>
        </w:rPr>
        <w:t xml:space="preserve">OTROSÍ: </w:t>
      </w:r>
      <w:r w:rsidR="003D04C4">
        <w:rPr>
          <w:rFonts w:ascii="Times" w:hAnsi="Times" w:cs="Times New Roman"/>
        </w:rPr>
        <w:tab/>
      </w:r>
      <w:r w:rsidR="00753D6F">
        <w:rPr>
          <w:rFonts w:ascii="Times" w:hAnsi="Times" w:cs="Times New Roman"/>
        </w:rPr>
        <w:t>Que vengo en aclarar la titularidad del crédito en relación</w:t>
      </w:r>
      <w:r>
        <w:rPr>
          <w:rFonts w:ascii="Times" w:hAnsi="Times" w:cs="Times New Roman"/>
        </w:rPr>
        <w:t xml:space="preserve"> a la </w:t>
      </w:r>
      <w:r w:rsidRPr="00F45B36">
        <w:rPr>
          <w:rFonts w:ascii="Times" w:hAnsi="Times" w:cs="Times New Roman"/>
          <w:b/>
          <w:caps/>
        </w:rPr>
        <w:t xml:space="preserve">Tesorería </w:t>
      </w:r>
      <w:r w:rsidR="00753D6F" w:rsidRPr="00F45B36">
        <w:rPr>
          <w:rFonts w:ascii="Times" w:hAnsi="Times" w:cs="Times New Roman"/>
          <w:b/>
          <w:caps/>
        </w:rPr>
        <w:t>General de la República</w:t>
      </w:r>
      <w:r w:rsidR="00753D6F">
        <w:rPr>
          <w:rFonts w:ascii="Times" w:hAnsi="Times" w:cs="Times New Roman"/>
        </w:rPr>
        <w:t>,</w:t>
      </w:r>
      <w:r w:rsidR="003D04C4" w:rsidRPr="003D04C4">
        <w:rPr>
          <w:rFonts w:ascii="Times" w:hAnsi="Times" w:cs="Times New Roman"/>
        </w:rPr>
        <w:t xml:space="preserve"> en virtud de las razones de hecho y de derecho </w:t>
      </w:r>
      <w:r w:rsidR="00F45B36">
        <w:rPr>
          <w:rFonts w:ascii="Times" w:hAnsi="Times" w:cs="Times New Roman"/>
        </w:rPr>
        <w:t>que paso a exponer</w:t>
      </w:r>
      <w:r w:rsidR="003D04C4" w:rsidRPr="003D04C4">
        <w:rPr>
          <w:rFonts w:ascii="Times" w:hAnsi="Times" w:cs="Times New Roman"/>
        </w:rPr>
        <w:t>:</w:t>
      </w:r>
    </w:p>
    <w:p w:rsidR="003D5C07" w:rsidRPr="003D5C07" w:rsidRDefault="003D5C07" w:rsidP="003D04C4">
      <w:pPr>
        <w:pStyle w:val="Prrafodelista"/>
        <w:numPr>
          <w:ilvl w:val="0"/>
          <w:numId w:val="9"/>
        </w:numPr>
        <w:spacing w:line="360" w:lineRule="auto"/>
        <w:jc w:val="both"/>
        <w:rPr>
          <w:rFonts w:ascii="Times" w:hAnsi="Times" w:cs="Times New Roman"/>
        </w:rPr>
      </w:pPr>
      <w:r>
        <w:rPr>
          <w:rFonts w:ascii="Times" w:hAnsi="Times" w:cs="Times New Roman"/>
        </w:rPr>
        <w:t xml:space="preserve">La obligación de la causa en referencia emana de un </w:t>
      </w:r>
      <w:r w:rsidRPr="000719E7">
        <w:rPr>
          <w:rFonts w:ascii="Times" w:hAnsi="Times" w:cs="Arial"/>
          <w:szCs w:val="28"/>
        </w:rPr>
        <w:t>“</w:t>
      </w:r>
      <w:r w:rsidRPr="000719E7">
        <w:rPr>
          <w:rFonts w:ascii="Times" w:hAnsi="Times"/>
          <w:spacing w:val="-4"/>
        </w:rPr>
        <w:t xml:space="preserve">CONTRATO DE APERTURA DE LINEA DE CREDITO PARA ESTUDIANTES DE EDUCACION SUPERIOR CON GARANTIA ESTATAL, SEGÚN LEY </w:t>
      </w:r>
      <w:proofErr w:type="spellStart"/>
      <w:r w:rsidRPr="000719E7">
        <w:rPr>
          <w:rFonts w:ascii="Times" w:hAnsi="Times"/>
          <w:spacing w:val="-4"/>
        </w:rPr>
        <w:t>Nº</w:t>
      </w:r>
      <w:proofErr w:type="spellEnd"/>
      <w:r w:rsidRPr="000719E7">
        <w:rPr>
          <w:rFonts w:ascii="Times" w:hAnsi="Times"/>
          <w:spacing w:val="-4"/>
        </w:rPr>
        <w:t xml:space="preserve"> 20.027”</w:t>
      </w:r>
      <w:r w:rsidR="0026021F" w:rsidRPr="007E7075">
        <w:rPr>
          <w:rFonts w:ascii="Times" w:hAnsi="Times"/>
          <w:spacing w:val="-2"/>
        </w:rPr>
        <w:t>, cele</w:t>
      </w:r>
      <w:r>
        <w:rPr>
          <w:rFonts w:ascii="Times" w:hAnsi="Times"/>
          <w:spacing w:val="-2"/>
        </w:rPr>
        <w:t xml:space="preserve">brado en conformidad a la ley </w:t>
      </w:r>
      <w:proofErr w:type="spellStart"/>
      <w:r>
        <w:rPr>
          <w:rFonts w:ascii="Times" w:hAnsi="Times"/>
          <w:spacing w:val="-2"/>
        </w:rPr>
        <w:t>Nº</w:t>
      </w:r>
      <w:proofErr w:type="spellEnd"/>
      <w:r w:rsidR="0026021F" w:rsidRPr="007E7075">
        <w:rPr>
          <w:rFonts w:ascii="Times" w:hAnsi="Times"/>
          <w:spacing w:val="-2"/>
        </w:rPr>
        <w:t>. 20.027</w:t>
      </w:r>
      <w:r>
        <w:rPr>
          <w:rFonts w:ascii="Times" w:hAnsi="Times"/>
          <w:spacing w:val="-2"/>
        </w:rPr>
        <w:t xml:space="preserve">, las Bases de Licitación elaboradas para estos efectos por el Gobierno de Chile y de las cuales la </w:t>
      </w:r>
      <w:r w:rsidRPr="003D5C07">
        <w:rPr>
          <w:rFonts w:ascii="Times" w:hAnsi="Times"/>
          <w:b/>
          <w:spacing w:val="-2"/>
        </w:rPr>
        <w:t>Contraloría General de la República</w:t>
      </w:r>
      <w:r w:rsidR="00D12AB3">
        <w:rPr>
          <w:rFonts w:ascii="Times" w:hAnsi="Times"/>
          <w:b/>
          <w:spacing w:val="-2"/>
        </w:rPr>
        <w:t xml:space="preserve">, </w:t>
      </w:r>
      <w:r w:rsidR="00D12AB3" w:rsidRPr="00D12AB3">
        <w:rPr>
          <w:rFonts w:ascii="Times" w:hAnsi="Times"/>
          <w:spacing w:val="-2"/>
        </w:rPr>
        <w:t xml:space="preserve">mediante acto administrativo, </w:t>
      </w:r>
      <w:r w:rsidR="00D12AB3">
        <w:rPr>
          <w:rFonts w:ascii="Times" w:hAnsi="Times"/>
          <w:spacing w:val="-2"/>
        </w:rPr>
        <w:t xml:space="preserve"> </w:t>
      </w:r>
      <w:r w:rsidRPr="00D12AB3">
        <w:rPr>
          <w:rFonts w:ascii="Times" w:hAnsi="Times"/>
          <w:spacing w:val="-2"/>
        </w:rPr>
        <w:t>tomó</w:t>
      </w:r>
      <w:r>
        <w:rPr>
          <w:rFonts w:ascii="Times" w:hAnsi="Times"/>
          <w:spacing w:val="-2"/>
        </w:rPr>
        <w:t xml:space="preserve"> razón.</w:t>
      </w:r>
    </w:p>
    <w:p w:rsidR="00254B42" w:rsidRDefault="003D5C07" w:rsidP="00254B42">
      <w:pPr>
        <w:pStyle w:val="Prrafodelista"/>
        <w:numPr>
          <w:ilvl w:val="0"/>
          <w:numId w:val="9"/>
        </w:numPr>
        <w:spacing w:line="360" w:lineRule="auto"/>
        <w:jc w:val="both"/>
        <w:rPr>
          <w:rFonts w:ascii="Times" w:hAnsi="Times" w:cs="Times New Roman"/>
        </w:rPr>
      </w:pPr>
      <w:r>
        <w:rPr>
          <w:rFonts w:ascii="Times" w:hAnsi="Times" w:cs="Times New Roman"/>
        </w:rPr>
        <w:t xml:space="preserve">La </w:t>
      </w:r>
      <w:r w:rsidRPr="00254B42">
        <w:rPr>
          <w:rFonts w:ascii="Times" w:hAnsi="Times" w:cs="Times New Roman"/>
          <w:b/>
          <w:caps/>
        </w:rPr>
        <w:t>Tesorería General de la Republica</w:t>
      </w:r>
      <w:r w:rsidRPr="00FC5C79">
        <w:rPr>
          <w:rFonts w:ascii="Times" w:hAnsi="Times" w:cs="Times New Roman"/>
        </w:rPr>
        <w:t xml:space="preserve">, </w:t>
      </w:r>
      <w:r w:rsidRPr="00254B42">
        <w:rPr>
          <w:rFonts w:ascii="Times" w:hAnsi="Times" w:cs="Times New Roman"/>
          <w:b/>
          <w:u w:val="single"/>
        </w:rPr>
        <w:t>otorgo Mandato Judicial Especial</w:t>
      </w:r>
      <w:r w:rsidRPr="00FC5C79">
        <w:rPr>
          <w:rFonts w:ascii="Times" w:hAnsi="Times" w:cs="Times New Roman"/>
        </w:rPr>
        <w:t>, a Scotiabank Chile mediante escritura pública de fecha 16 de abril de 2010, documento que se acompaña en el Segundo Otrosí número cuarto de la demanda, mediante el cual el mandante “Tesorería General de la República” otorga al mandatario “Scotiabank Chile”, la facultad de representarlo en todo juicio que tenga relación con los créditos relativos al sistema de créditos para estudios superiores de la Ley 20.027.</w:t>
      </w:r>
    </w:p>
    <w:p w:rsidR="00254B42" w:rsidRPr="00254B42" w:rsidRDefault="003D5C07" w:rsidP="00254B42">
      <w:pPr>
        <w:pStyle w:val="Prrafodelista"/>
        <w:numPr>
          <w:ilvl w:val="0"/>
          <w:numId w:val="9"/>
        </w:numPr>
        <w:spacing w:line="360" w:lineRule="auto"/>
        <w:jc w:val="both"/>
        <w:rPr>
          <w:rFonts w:ascii="Times" w:hAnsi="Times" w:cs="Times New Roman"/>
        </w:rPr>
      </w:pPr>
      <w:r w:rsidRPr="00254B42">
        <w:rPr>
          <w:rFonts w:ascii="Times" w:hAnsi="Times" w:cs="Times New Roman"/>
        </w:rPr>
        <w:t xml:space="preserve">Esta faculta </w:t>
      </w:r>
      <w:r w:rsidR="00254B42">
        <w:rPr>
          <w:rFonts w:ascii="Times" w:hAnsi="Times" w:cs="Times New Roman"/>
        </w:rPr>
        <w:t xml:space="preserve">de otorgar dicho mandato </w:t>
      </w:r>
      <w:r w:rsidRPr="00254B42">
        <w:rPr>
          <w:rFonts w:ascii="Times" w:hAnsi="Times" w:cs="Times New Roman"/>
        </w:rPr>
        <w:t>se e</w:t>
      </w:r>
      <w:r w:rsidR="00254B42" w:rsidRPr="00254B42">
        <w:rPr>
          <w:rFonts w:ascii="Times" w:hAnsi="Times" w:cs="Times New Roman"/>
        </w:rPr>
        <w:t xml:space="preserve">ncuentra establecida en la Ley </w:t>
      </w:r>
      <w:proofErr w:type="spellStart"/>
      <w:r w:rsidRPr="00254B42">
        <w:rPr>
          <w:rFonts w:ascii="Times" w:hAnsi="Times" w:cs="Times New Roman"/>
        </w:rPr>
        <w:t>Nº</w:t>
      </w:r>
      <w:proofErr w:type="spellEnd"/>
      <w:r w:rsidRPr="00254B42">
        <w:rPr>
          <w:rFonts w:ascii="Times" w:hAnsi="Times" w:cs="Times New Roman"/>
        </w:rPr>
        <w:t xml:space="preserve">. 20.027 </w:t>
      </w:r>
      <w:r w:rsidR="00254B42" w:rsidRPr="00254B42">
        <w:rPr>
          <w:rFonts w:ascii="Times" w:hAnsi="Times" w:cs="Times New Roman"/>
        </w:rPr>
        <w:t>donde señala en su artículo 18 bis: “</w:t>
      </w:r>
      <w:r w:rsidR="00254B42" w:rsidRPr="00254B42">
        <w:rPr>
          <w:rFonts w:ascii="Times" w:hAnsi="Times" w:cs="Times New Roman"/>
          <w:i/>
        </w:rPr>
        <w:t xml:space="preserve">Para efectos de lo establecido en el inciso anterior, </w:t>
      </w:r>
      <w:r w:rsidR="00254B42">
        <w:rPr>
          <w:rFonts w:ascii="Times" w:hAnsi="Times" w:cs="Times New Roman"/>
          <w:i/>
        </w:rPr>
        <w:t xml:space="preserve">la Tesorería General de la República </w:t>
      </w:r>
      <w:r w:rsidR="00254B42" w:rsidRPr="00254B42">
        <w:rPr>
          <w:rFonts w:ascii="Times" w:hAnsi="Times" w:cs="Times New Roman"/>
          <w:b/>
          <w:i/>
          <w:u w:val="single"/>
        </w:rPr>
        <w:t>podrá delegar en terceros las acciones de cobro</w:t>
      </w:r>
      <w:r w:rsidR="00254B42">
        <w:rPr>
          <w:rFonts w:ascii="Times" w:hAnsi="Times" w:cs="Times New Roman"/>
        </w:rPr>
        <w:t>”</w:t>
      </w:r>
      <w:r w:rsidR="00254B42" w:rsidRPr="00254B42">
        <w:rPr>
          <w:rFonts w:ascii="Times" w:hAnsi="Times" w:cs="Times New Roman"/>
        </w:rPr>
        <w:t xml:space="preserve">. </w:t>
      </w:r>
      <w:r w:rsidR="00254B42">
        <w:rPr>
          <w:rFonts w:ascii="Times" w:hAnsi="Times" w:cs="Times New Roman"/>
        </w:rPr>
        <w:t xml:space="preserve"> Lo mismo se contempla en las </w:t>
      </w:r>
      <w:r w:rsidR="00254B42" w:rsidRPr="00254B42">
        <w:rPr>
          <w:rFonts w:ascii="Times" w:hAnsi="Times" w:cs="Times New Roman"/>
        </w:rPr>
        <w:t>“BASES ADMINISTRATIVAS TÉCNICAS Y ANEXOS DE LA NUEVA LICITACIÓN PÚBLICA DEL SERVICIO DE FINANCIAMINETO Y ADMINISTRACION DE CRÉDITOS PARA ESTUDIOS DE EDUCACIÓN SUPERIOR ESTABLECIDOS</w:t>
      </w:r>
      <w:r w:rsidR="00D12AB3">
        <w:rPr>
          <w:rFonts w:ascii="Times" w:hAnsi="Times" w:cs="Times New Roman"/>
        </w:rPr>
        <w:t xml:space="preserve"> SEGÚN LEY </w:t>
      </w:r>
      <w:proofErr w:type="spellStart"/>
      <w:r w:rsidR="00D12AB3">
        <w:rPr>
          <w:rFonts w:ascii="Times" w:hAnsi="Times" w:cs="Times New Roman"/>
        </w:rPr>
        <w:t>Nº</w:t>
      </w:r>
      <w:proofErr w:type="spellEnd"/>
      <w:r w:rsidR="00D12AB3">
        <w:rPr>
          <w:rFonts w:ascii="Times" w:hAnsi="Times" w:cs="Times New Roman"/>
        </w:rPr>
        <w:t xml:space="preserve"> 20.027 Y APRUEBA”</w:t>
      </w:r>
      <w:r w:rsidR="00A0156B">
        <w:rPr>
          <w:rFonts w:ascii="Times" w:hAnsi="Times" w:cs="Times New Roman"/>
        </w:rPr>
        <w:t>, en adelante Bases,</w:t>
      </w:r>
      <w:r w:rsidR="00254B42">
        <w:rPr>
          <w:rFonts w:ascii="Times" w:hAnsi="Times" w:cs="Times New Roman"/>
        </w:rPr>
        <w:t xml:space="preserve"> las cuales la </w:t>
      </w:r>
      <w:r w:rsidR="00A11702">
        <w:rPr>
          <w:rFonts w:ascii="Times" w:hAnsi="Times" w:cs="Times New Roman"/>
        </w:rPr>
        <w:t>Contraloría</w:t>
      </w:r>
      <w:r w:rsidR="00254B42">
        <w:rPr>
          <w:rFonts w:ascii="Times" w:hAnsi="Times" w:cs="Times New Roman"/>
        </w:rPr>
        <w:t xml:space="preserve"> General de La República</w:t>
      </w:r>
      <w:r w:rsidR="00A11702">
        <w:rPr>
          <w:rFonts w:ascii="Times" w:hAnsi="Times" w:cs="Times New Roman"/>
        </w:rPr>
        <w:t xml:space="preserve"> aprobó</w:t>
      </w:r>
      <w:r w:rsidR="00A11702" w:rsidRPr="00324674">
        <w:rPr>
          <w:rFonts w:ascii="Times" w:hAnsi="Times" w:cs="Times New Roman"/>
        </w:rPr>
        <w:t>, mediante el acto administrativo de toma de razón</w:t>
      </w:r>
      <w:r w:rsidR="00254B42">
        <w:rPr>
          <w:rFonts w:ascii="Times" w:hAnsi="Times" w:cs="Times New Roman"/>
        </w:rPr>
        <w:t xml:space="preserve"> tomo razón.</w:t>
      </w:r>
    </w:p>
    <w:p w:rsidR="000644AE" w:rsidRPr="000644AE" w:rsidRDefault="00753D6F" w:rsidP="000644AE">
      <w:pPr>
        <w:pStyle w:val="Prrafodelista"/>
        <w:numPr>
          <w:ilvl w:val="0"/>
          <w:numId w:val="9"/>
        </w:numPr>
        <w:spacing w:line="360" w:lineRule="auto"/>
        <w:jc w:val="both"/>
        <w:rPr>
          <w:rFonts w:ascii="Times" w:hAnsi="Times" w:cs="Times New Roman"/>
        </w:rPr>
      </w:pPr>
      <w:r>
        <w:rPr>
          <w:rFonts w:ascii="Times" w:hAnsi="Times" w:cs="Times New Roman"/>
        </w:rPr>
        <w:t xml:space="preserve">Igualmente es posible apreciar la cesión </w:t>
      </w:r>
      <w:r w:rsidRPr="003D04C4">
        <w:rPr>
          <w:rFonts w:ascii="Times" w:hAnsi="Times" w:cs="Times New Roman"/>
        </w:rPr>
        <w:t>a la Tesorería General de la República</w:t>
      </w:r>
      <w:r>
        <w:rPr>
          <w:rFonts w:ascii="Times" w:hAnsi="Times" w:cs="Times New Roman"/>
        </w:rPr>
        <w:t xml:space="preserve"> de los derechos sobre él crédito en el estampe a</w:t>
      </w:r>
      <w:r w:rsidR="003D5C07">
        <w:rPr>
          <w:rFonts w:ascii="Times" w:hAnsi="Times" w:cs="Times New Roman"/>
        </w:rPr>
        <w:t>l reverso de dicho contrato</w:t>
      </w:r>
      <w:r>
        <w:rPr>
          <w:rFonts w:ascii="Times" w:hAnsi="Times" w:cs="Times New Roman"/>
        </w:rPr>
        <w:t xml:space="preserve">. Este estampe se encuentra establecido en forma escrita, en donde se individualiza la cesión </w:t>
      </w:r>
      <w:r w:rsidR="000644AE">
        <w:rPr>
          <w:rFonts w:ascii="Times" w:hAnsi="Times" w:cs="Times New Roman"/>
        </w:rPr>
        <w:t>a la Tesorería, se señale las fechas, número de operación, monto</w:t>
      </w:r>
      <w:r w:rsidR="000644AE" w:rsidRPr="000644AE">
        <w:rPr>
          <w:rFonts w:ascii="Times" w:hAnsi="Times" w:cs="Times New Roman"/>
        </w:rPr>
        <w:t xml:space="preserve"> y firmado por la misma en señal de aceptación</w:t>
      </w:r>
      <w:r w:rsidR="000644AE">
        <w:rPr>
          <w:rFonts w:ascii="Times" w:hAnsi="Times" w:cs="Times New Roman"/>
        </w:rPr>
        <w:t xml:space="preserve">, </w:t>
      </w:r>
      <w:r w:rsidR="00D9465C">
        <w:rPr>
          <w:rFonts w:ascii="Times" w:hAnsi="Times" w:cs="Times New Roman"/>
        </w:rPr>
        <w:t>cumplido</w:t>
      </w:r>
      <w:r w:rsidR="000644AE">
        <w:rPr>
          <w:rFonts w:ascii="Times" w:hAnsi="Times" w:cs="Times New Roman"/>
        </w:rPr>
        <w:t xml:space="preserve"> con los requisitos legales establecidos para este tipo de operación de C</w:t>
      </w:r>
      <w:r w:rsidR="00D9465C">
        <w:rPr>
          <w:rFonts w:ascii="Times" w:hAnsi="Times" w:cs="Times New Roman"/>
        </w:rPr>
        <w:t>r</w:t>
      </w:r>
      <w:r w:rsidR="000644AE">
        <w:rPr>
          <w:rFonts w:ascii="Times" w:hAnsi="Times" w:cs="Times New Roman"/>
        </w:rPr>
        <w:t>édito Estudiantil.</w:t>
      </w:r>
    </w:p>
    <w:p w:rsidR="00753D6F" w:rsidRDefault="000644AE" w:rsidP="00753D6F">
      <w:pPr>
        <w:pStyle w:val="Prrafodelista"/>
        <w:numPr>
          <w:ilvl w:val="0"/>
          <w:numId w:val="9"/>
        </w:numPr>
        <w:spacing w:line="360" w:lineRule="auto"/>
        <w:jc w:val="both"/>
        <w:rPr>
          <w:rFonts w:ascii="Times" w:hAnsi="Times" w:cs="Times New Roman"/>
        </w:rPr>
      </w:pPr>
      <w:r>
        <w:rPr>
          <w:rFonts w:ascii="Times" w:hAnsi="Times" w:cs="Times New Roman"/>
        </w:rPr>
        <w:t xml:space="preserve">Durante el transcurso del contrato y en forma posterior, el alumno dejo de servir la deuda razón por la cual, se ha </w:t>
      </w:r>
      <w:r w:rsidR="009E7F2E">
        <w:rPr>
          <w:rFonts w:ascii="Times" w:hAnsi="Times" w:cs="Times New Roman"/>
        </w:rPr>
        <w:t>ejercido</w:t>
      </w:r>
      <w:r>
        <w:rPr>
          <w:rFonts w:ascii="Times" w:hAnsi="Times" w:cs="Times New Roman"/>
        </w:rPr>
        <w:t xml:space="preserve"> la </w:t>
      </w:r>
      <w:r w:rsidR="009E7F2E">
        <w:rPr>
          <w:rFonts w:ascii="Times" w:hAnsi="Times" w:cs="Times New Roman"/>
        </w:rPr>
        <w:t>acción</w:t>
      </w:r>
      <w:r>
        <w:rPr>
          <w:rFonts w:ascii="Times" w:hAnsi="Times" w:cs="Times New Roman"/>
        </w:rPr>
        <w:t xml:space="preserve"> ejecutiva en su contra.</w:t>
      </w:r>
    </w:p>
    <w:p w:rsidR="0086143D" w:rsidRPr="0086143D" w:rsidRDefault="00EB78B5" w:rsidP="0086143D">
      <w:pPr>
        <w:pStyle w:val="Prrafodelista"/>
        <w:numPr>
          <w:ilvl w:val="0"/>
          <w:numId w:val="9"/>
        </w:numPr>
        <w:spacing w:line="360" w:lineRule="auto"/>
        <w:jc w:val="both"/>
        <w:rPr>
          <w:rFonts w:ascii="Times" w:hAnsi="Times" w:cs="Times New Roman"/>
        </w:rPr>
      </w:pPr>
      <w:r w:rsidRPr="0086143D">
        <w:rPr>
          <w:rFonts w:ascii="Times" w:hAnsi="Times" w:cs="Times New Roman"/>
        </w:rPr>
        <w:t>Así,</w:t>
      </w:r>
      <w:r w:rsidR="00A7624B" w:rsidRPr="0086143D">
        <w:rPr>
          <w:rFonts w:ascii="Times" w:hAnsi="Times" w:cs="Times New Roman"/>
        </w:rPr>
        <w:t xml:space="preserve"> al otorgarse un crédito estudiantil, el Banco posee la facultad de ceder el </w:t>
      </w:r>
      <w:r w:rsidR="005215B2" w:rsidRPr="0086143D">
        <w:rPr>
          <w:rFonts w:ascii="Times" w:hAnsi="Times" w:cs="Times New Roman"/>
        </w:rPr>
        <w:t>crédito</w:t>
      </w:r>
      <w:r w:rsidR="00A7624B" w:rsidRPr="0086143D">
        <w:rPr>
          <w:rFonts w:ascii="Times" w:hAnsi="Times" w:cs="Times New Roman"/>
        </w:rPr>
        <w:t xml:space="preserve"> a la Tesorería, pero mantenido la obligación de ejecutar su cobro, en el evento que el beneficiario deje de servir la deuda ya sea por deserción o falta de pago. </w:t>
      </w:r>
      <w:r w:rsidRPr="0086143D">
        <w:rPr>
          <w:rFonts w:ascii="Times" w:hAnsi="Times" w:cs="Times New Roman"/>
        </w:rPr>
        <w:t xml:space="preserve"> </w:t>
      </w:r>
      <w:r w:rsidR="00DF62E4" w:rsidRPr="0086143D">
        <w:rPr>
          <w:rFonts w:ascii="Times" w:hAnsi="Times" w:cs="Times New Roman"/>
        </w:rPr>
        <w:t xml:space="preserve">En otras palabras, </w:t>
      </w:r>
      <w:r w:rsidRPr="0086143D">
        <w:rPr>
          <w:rFonts w:ascii="Times" w:hAnsi="Times" w:cs="Times New Roman"/>
        </w:rPr>
        <w:t>el haberse cedido el crédito a la</w:t>
      </w:r>
      <w:r w:rsidR="00753D6F" w:rsidRPr="0086143D">
        <w:rPr>
          <w:rFonts w:ascii="Times" w:hAnsi="Times" w:cs="Times New Roman"/>
        </w:rPr>
        <w:t xml:space="preserve"> Tesorería General de la República</w:t>
      </w:r>
      <w:r w:rsidRPr="0086143D">
        <w:rPr>
          <w:rFonts w:ascii="Times" w:hAnsi="Times" w:cs="Times New Roman"/>
        </w:rPr>
        <w:t>, como consta en el estampe al reverso</w:t>
      </w:r>
      <w:r w:rsidR="00753D6F" w:rsidRPr="0086143D">
        <w:rPr>
          <w:rFonts w:ascii="Times" w:hAnsi="Times" w:cs="Times New Roman"/>
        </w:rPr>
        <w:t xml:space="preserve">, es obligación del banco gestionar el crédito y su tramitación ante los tribunales, lo cual </w:t>
      </w:r>
      <w:r w:rsidR="00A7624B" w:rsidRPr="0086143D">
        <w:rPr>
          <w:rFonts w:ascii="Times" w:hAnsi="Times" w:cs="Times New Roman"/>
        </w:rPr>
        <w:t>se regula en</w:t>
      </w:r>
      <w:r w:rsidR="00753D6F" w:rsidRPr="0086143D">
        <w:rPr>
          <w:rFonts w:ascii="Times" w:hAnsi="Times" w:cs="Times New Roman"/>
        </w:rPr>
        <w:t xml:space="preserve"> las Bases de Licitación y</w:t>
      </w:r>
      <w:r w:rsidR="00A7624B" w:rsidRPr="0086143D">
        <w:rPr>
          <w:rFonts w:ascii="Times" w:hAnsi="Times" w:cs="Times New Roman"/>
        </w:rPr>
        <w:t xml:space="preserve"> es</w:t>
      </w:r>
      <w:r w:rsidR="00753D6F" w:rsidRPr="0086143D">
        <w:rPr>
          <w:rFonts w:ascii="Times" w:hAnsi="Times" w:cs="Times New Roman"/>
        </w:rPr>
        <w:t xml:space="preserve"> un </w:t>
      </w:r>
      <w:r w:rsidR="009E7F2E" w:rsidRPr="0086143D">
        <w:rPr>
          <w:rFonts w:ascii="Times" w:hAnsi="Times" w:cs="Times New Roman"/>
        </w:rPr>
        <w:t>elemento</w:t>
      </w:r>
      <w:r w:rsidR="00753D6F" w:rsidRPr="0086143D">
        <w:rPr>
          <w:rFonts w:ascii="Times" w:hAnsi="Times" w:cs="Times New Roman"/>
        </w:rPr>
        <w:t xml:space="preserve"> de la esencian de éste acto jurídico.</w:t>
      </w:r>
      <w:r w:rsidR="00FC5C79" w:rsidRPr="0086143D">
        <w:rPr>
          <w:rFonts w:ascii="Times" w:hAnsi="Times" w:cs="Times New Roman"/>
        </w:rPr>
        <w:t xml:space="preserve"> </w:t>
      </w:r>
      <w:r w:rsidR="0086143D" w:rsidRPr="0086143D">
        <w:rPr>
          <w:rFonts w:ascii="Times" w:hAnsi="Times" w:cs="Times New Roman"/>
        </w:rPr>
        <w:t xml:space="preserve">Esto esta regulado expresamente en </w:t>
      </w:r>
      <w:r w:rsidR="0086143D">
        <w:rPr>
          <w:rFonts w:ascii="Times" w:hAnsi="Times" w:cs="Times New Roman"/>
        </w:rPr>
        <w:t xml:space="preserve">las Bases y en </w:t>
      </w:r>
      <w:r w:rsidR="0086143D" w:rsidRPr="0086143D">
        <w:rPr>
          <w:rFonts w:ascii="Times" w:hAnsi="Times" w:cs="Times New Roman"/>
        </w:rPr>
        <w:t xml:space="preserve">la ley </w:t>
      </w:r>
      <w:proofErr w:type="spellStart"/>
      <w:r w:rsidR="0086143D" w:rsidRPr="0086143D">
        <w:rPr>
          <w:rFonts w:ascii="Times" w:hAnsi="Times" w:cs="Times New Roman"/>
        </w:rPr>
        <w:t>Nº</w:t>
      </w:r>
      <w:proofErr w:type="spellEnd"/>
      <w:r w:rsidR="0086143D" w:rsidRPr="0086143D">
        <w:rPr>
          <w:rFonts w:ascii="Times" w:hAnsi="Times" w:cs="Times New Roman"/>
        </w:rPr>
        <w:t xml:space="preserve"> 20.027 en su </w:t>
      </w:r>
      <w:proofErr w:type="spellStart"/>
      <w:r w:rsidR="0086143D" w:rsidRPr="0086143D">
        <w:rPr>
          <w:rFonts w:ascii="Times" w:hAnsi="Times" w:cs="Times New Roman"/>
        </w:rPr>
        <w:t>art</w:t>
      </w:r>
      <w:proofErr w:type="spellEnd"/>
      <w:r w:rsidR="0086143D" w:rsidRPr="0086143D">
        <w:rPr>
          <w:rFonts w:ascii="Times" w:hAnsi="Times" w:cs="Times New Roman"/>
        </w:rPr>
        <w:t xml:space="preserve">. 5º </w:t>
      </w:r>
      <w:proofErr w:type="spellStart"/>
      <w:r w:rsidR="0086143D" w:rsidRPr="0086143D">
        <w:rPr>
          <w:rFonts w:ascii="Times" w:hAnsi="Times" w:cs="Times New Roman"/>
        </w:rPr>
        <w:t>Nº</w:t>
      </w:r>
      <w:proofErr w:type="spellEnd"/>
      <w:r w:rsidR="0086143D" w:rsidRPr="0086143D">
        <w:rPr>
          <w:rFonts w:ascii="Times" w:hAnsi="Times" w:cs="Times New Roman"/>
        </w:rPr>
        <w:t xml:space="preserve"> 2 que señala: “</w:t>
      </w:r>
      <w:r w:rsidR="0086143D" w:rsidRPr="0086143D">
        <w:rPr>
          <w:rFonts w:ascii="Times" w:hAnsi="Times" w:cs="Times New Roman"/>
          <w:i/>
        </w:rPr>
        <w:t>El Fisco podrá adquirir estos créditos hasta por el monto máximo que anualmente determine la Ley de Presupuestos respectiva.”</w:t>
      </w:r>
      <w:r w:rsidR="0086143D">
        <w:rPr>
          <w:rFonts w:ascii="Times" w:hAnsi="Times" w:cs="Times New Roman"/>
        </w:rPr>
        <w:t xml:space="preserve"> </w:t>
      </w:r>
    </w:p>
    <w:p w:rsidR="003D04C4" w:rsidRPr="000644AE" w:rsidRDefault="00762216" w:rsidP="00DD380F">
      <w:pPr>
        <w:pStyle w:val="Prrafodelista"/>
        <w:numPr>
          <w:ilvl w:val="0"/>
          <w:numId w:val="9"/>
        </w:numPr>
        <w:spacing w:line="360" w:lineRule="auto"/>
        <w:jc w:val="both"/>
        <w:rPr>
          <w:rFonts w:ascii="Times" w:hAnsi="Times" w:cs="Times New Roman"/>
        </w:rPr>
      </w:pPr>
      <w:r w:rsidRPr="00DD380F">
        <w:rPr>
          <w:rFonts w:ascii="Times" w:hAnsi="Times" w:cs="Times New Roman"/>
        </w:rPr>
        <w:t xml:space="preserve">El </w:t>
      </w:r>
      <w:r w:rsidR="00BC519B" w:rsidRPr="00DD380F">
        <w:rPr>
          <w:rFonts w:ascii="Times" w:hAnsi="Times" w:cs="Times New Roman"/>
        </w:rPr>
        <w:t xml:space="preserve">Contrato de Apertura </w:t>
      </w:r>
      <w:r w:rsidRPr="00DD380F">
        <w:rPr>
          <w:rFonts w:ascii="Times" w:hAnsi="Times" w:cs="Times New Roman"/>
        </w:rPr>
        <w:t xml:space="preserve">celebrado entre el estudiante y Scotiabank, los pagares emitidos que constan en autos, las actuaciones de las partes y la cesión del crédito, todo ello, tanto en la forma como en el fondo, esta regulado y establecido en detalle en </w:t>
      </w:r>
      <w:r w:rsidR="00425BA1" w:rsidRPr="00DD380F">
        <w:rPr>
          <w:rFonts w:ascii="Times" w:hAnsi="Times" w:cs="Times New Roman"/>
        </w:rPr>
        <w:t xml:space="preserve">las </w:t>
      </w:r>
      <w:r w:rsidR="00A0156B" w:rsidRPr="00DD380F">
        <w:rPr>
          <w:rFonts w:ascii="Times" w:hAnsi="Times" w:cs="Times New Roman"/>
        </w:rPr>
        <w:t>Bases</w:t>
      </w:r>
      <w:r w:rsidR="00BC519B" w:rsidRPr="00DD380F">
        <w:rPr>
          <w:rFonts w:ascii="Times" w:hAnsi="Times" w:cs="Times New Roman"/>
        </w:rPr>
        <w:t>.  Así, el contrato es el mismo que consta en Bases, los pagares también son los que constan en bases, los plazos y formas de cobro de los créditos también se realizan en la forma establecida en las Bases.</w:t>
      </w:r>
    </w:p>
    <w:sectPr w:rsidR="003D04C4" w:rsidRPr="000644AE" w:rsidSect="007A3E0C">
      <w:pgSz w:w="12240" w:h="18720"/>
      <w:pgMar w:top="1701" w:right="85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Symbo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Symbol"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FA808F4"/>
    <w:multiLevelType w:val="hybridMultilevel"/>
    <w:tmpl w:val="2E3E7D1A"/>
    <w:lvl w:ilvl="0" w:tplc="7000533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Symbo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Symbol"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71F616A"/>
    <w:multiLevelType w:val="hybridMultilevel"/>
    <w:tmpl w:val="D53E449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4"/>
  </w:num>
  <w:num w:numId="5">
    <w:abstractNumId w:val="1"/>
  </w:num>
  <w:num w:numId="6">
    <w:abstractNumId w:val="0"/>
  </w:num>
  <w:num w:numId="7">
    <w:abstractNumId w:val="2"/>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08"/>
  <w:hyphenationZone w:val="425"/>
  <w:characterSpacingControl w:val="doNotCompress"/>
  <w:savePreviewPicture/>
  <w:compat>
    <w:useFELayout/>
  </w:compat>
  <w:rsids>
    <w:rsidRoot w:val="007D6D83"/>
    <w:rsid w:val="0003134E"/>
    <w:rsid w:val="00034BCE"/>
    <w:rsid w:val="000644AE"/>
    <w:rsid w:val="00065A22"/>
    <w:rsid w:val="000936F2"/>
    <w:rsid w:val="001910CF"/>
    <w:rsid w:val="001E3BEB"/>
    <w:rsid w:val="002430B4"/>
    <w:rsid w:val="00254B42"/>
    <w:rsid w:val="0026021F"/>
    <w:rsid w:val="0030276B"/>
    <w:rsid w:val="003070EE"/>
    <w:rsid w:val="00324674"/>
    <w:rsid w:val="00343040"/>
    <w:rsid w:val="003816BE"/>
    <w:rsid w:val="003912C0"/>
    <w:rsid w:val="003C6D6B"/>
    <w:rsid w:val="003D04C4"/>
    <w:rsid w:val="003D5C07"/>
    <w:rsid w:val="00425BA1"/>
    <w:rsid w:val="0045704F"/>
    <w:rsid w:val="00470AC6"/>
    <w:rsid w:val="00494913"/>
    <w:rsid w:val="004E7DFB"/>
    <w:rsid w:val="005215B2"/>
    <w:rsid w:val="00537BF3"/>
    <w:rsid w:val="00564758"/>
    <w:rsid w:val="00587DCF"/>
    <w:rsid w:val="005B2C91"/>
    <w:rsid w:val="005B5A83"/>
    <w:rsid w:val="005C132C"/>
    <w:rsid w:val="0060781C"/>
    <w:rsid w:val="00613EA2"/>
    <w:rsid w:val="00651573"/>
    <w:rsid w:val="006A0124"/>
    <w:rsid w:val="00753D6F"/>
    <w:rsid w:val="00762216"/>
    <w:rsid w:val="007A3E0C"/>
    <w:rsid w:val="007D464D"/>
    <w:rsid w:val="007D664A"/>
    <w:rsid w:val="007D6D83"/>
    <w:rsid w:val="007F6E9B"/>
    <w:rsid w:val="008046B1"/>
    <w:rsid w:val="008212AB"/>
    <w:rsid w:val="0086143D"/>
    <w:rsid w:val="008B586B"/>
    <w:rsid w:val="008F3E84"/>
    <w:rsid w:val="0093397F"/>
    <w:rsid w:val="00972C0D"/>
    <w:rsid w:val="009D47C3"/>
    <w:rsid w:val="009E7F2E"/>
    <w:rsid w:val="00A0156B"/>
    <w:rsid w:val="00A11702"/>
    <w:rsid w:val="00A25085"/>
    <w:rsid w:val="00A57A07"/>
    <w:rsid w:val="00A7624B"/>
    <w:rsid w:val="00A7767A"/>
    <w:rsid w:val="00B0562C"/>
    <w:rsid w:val="00B44529"/>
    <w:rsid w:val="00B51536"/>
    <w:rsid w:val="00B73CD0"/>
    <w:rsid w:val="00B80504"/>
    <w:rsid w:val="00B86442"/>
    <w:rsid w:val="00BC17EB"/>
    <w:rsid w:val="00BC519B"/>
    <w:rsid w:val="00CB20A3"/>
    <w:rsid w:val="00CC1DB0"/>
    <w:rsid w:val="00CD51E2"/>
    <w:rsid w:val="00D12AB3"/>
    <w:rsid w:val="00D425B3"/>
    <w:rsid w:val="00D55901"/>
    <w:rsid w:val="00D9465C"/>
    <w:rsid w:val="00DC5693"/>
    <w:rsid w:val="00DD380F"/>
    <w:rsid w:val="00DD5590"/>
    <w:rsid w:val="00DD64B0"/>
    <w:rsid w:val="00DF62E4"/>
    <w:rsid w:val="00E13272"/>
    <w:rsid w:val="00E414B1"/>
    <w:rsid w:val="00EB3DF4"/>
    <w:rsid w:val="00EB78B5"/>
    <w:rsid w:val="00EC37F1"/>
    <w:rsid w:val="00EF5DB0"/>
    <w:rsid w:val="00F45B36"/>
    <w:rsid w:val="00F53123"/>
    <w:rsid w:val="00FC5C79"/>
    <w:rsid w:val="00FD35F8"/>
  </w:rsids>
  <m:mathPr>
    <m:mathFont m:val="Wingdings 2"/>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0" w:defSemiHidden="0" w:defUnhideWhenUsed="0" w:defQFormat="0" w:count="276">
    <w:lsdException w:name="HTML Preformatted" w:uiPriority="99"/>
  </w:latentStyles>
  <w:style w:type="paragraph" w:default="1" w:styleId="Normal">
    <w:name w:val="Normal"/>
    <w:qFormat/>
    <w:rsid w:val="007D6D83"/>
    <w:pPr>
      <w:widowControl w:val="0"/>
      <w:autoSpaceDE w:val="0"/>
      <w:autoSpaceDN w:val="0"/>
      <w:adjustRightInd w:val="0"/>
    </w:pPr>
    <w:rPr>
      <w:rFonts w:ascii="Courier New" w:eastAsia="Times New Roman" w:hAnsi="Courier New" w:cs="Courier New"/>
      <w:lang w:eastAsia="es-CL"/>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character" w:customStyle="1" w:styleId="DefaultParagraphFontPHPDOCX">
    <w:name w:val="Default Paragraph Font PHPDOCX"/>
    <w:uiPriority w:val="1"/>
    <w:semiHidden/>
    <w:unhideWhenUsed/>
    <w:rsid w:val="00343040"/>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rsid w:val="00343040"/>
    <w:tblPr>
      <w:tblInd w:w="0" w:type="dxa"/>
      <w:tblCellMar>
        <w:top w:w="0" w:type="dxa"/>
        <w:left w:w="108" w:type="dxa"/>
        <w:bottom w:w="0" w:type="dxa"/>
        <w:right w:w="108" w:type="dxa"/>
      </w:tblCellMar>
    </w:tblPr>
  </w:style>
  <w:style w:type="table" w:customStyle="1" w:styleId="TableGridPHPDOCX">
    <w:name w:val="Table Grid PHPDOCX"/>
    <w:basedOn w:val="NormalTable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notetextPHPDOCX">
    <w:name w:val="footnote text PHPDOCX"/>
    <w:basedOn w:val="Normal"/>
    <w:link w:val="footnotetextCarPHPDOCX"/>
    <w:uiPriority w:val="99"/>
    <w:semiHidden/>
    <w:unhideWhenUsed/>
    <w:rsid w:val="006E0FDA"/>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Prrafodelista">
    <w:name w:val="List Paragraph"/>
    <w:basedOn w:val="Normal"/>
    <w:uiPriority w:val="34"/>
    <w:qFormat/>
    <w:rsid w:val="003D04C4"/>
    <w:pPr>
      <w:ind w:left="720"/>
      <w:contextualSpacing/>
    </w:pPr>
  </w:style>
  <w:style w:type="paragraph" w:styleId="HTMLconformatoprevio">
    <w:name w:val="HTML Preformatted"/>
    <w:basedOn w:val="Normal"/>
    <w:link w:val="HTMLconformatoprevioCar"/>
    <w:uiPriority w:val="99"/>
    <w:rsid w:val="00254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w:eastAsiaTheme="minorEastAsia" w:hAnsi="Courier" w:cs="Courier"/>
      <w:sz w:val="20"/>
      <w:szCs w:val="20"/>
      <w:lang w:eastAsia="es-ES_tradnl"/>
    </w:rPr>
  </w:style>
  <w:style w:type="character" w:customStyle="1" w:styleId="HTMLconformatoprevioCar">
    <w:name w:val="HTML con formato previo Car"/>
    <w:basedOn w:val="Fuentedeprrafopredeter"/>
    <w:link w:val="HTMLconformatoprevio"/>
    <w:uiPriority w:val="99"/>
    <w:rsid w:val="00254B42"/>
    <w:rPr>
      <w:rFonts w:ascii="Courier" w:hAnsi="Courier" w:cs="Courier"/>
      <w:sz w:val="20"/>
      <w:szCs w:val="20"/>
      <w:lang w:eastAsia="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D83"/>
    <w:pPr>
      <w:widowControl w:val="0"/>
      <w:autoSpaceDE w:val="0"/>
      <w:autoSpaceDN w:val="0"/>
      <w:adjustRightInd w:val="0"/>
    </w:pPr>
    <w:rPr>
      <w:rFonts w:ascii="Courier New" w:eastAsia="Times New Roman" w:hAnsi="Courier New" w:cs="Courier New"/>
      <w:lang w:val="es-CL"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17991314">
      <w:bodyDiv w:val="1"/>
      <w:marLeft w:val="0"/>
      <w:marRight w:val="0"/>
      <w:marTop w:val="0"/>
      <w:marBottom w:val="0"/>
      <w:divBdr>
        <w:top w:val="none" w:sz="0" w:space="0" w:color="auto"/>
        <w:left w:val="none" w:sz="0" w:space="0" w:color="auto"/>
        <w:bottom w:val="none" w:sz="0" w:space="0" w:color="auto"/>
        <w:right w:val="none" w:sz="0" w:space="0" w:color="auto"/>
      </w:divBdr>
    </w:div>
    <w:div w:id="710107100">
      <w:bodyDiv w:val="1"/>
      <w:marLeft w:val="0"/>
      <w:marRight w:val="0"/>
      <w:marTop w:val="0"/>
      <w:marBottom w:val="0"/>
      <w:divBdr>
        <w:top w:val="none" w:sz="0" w:space="0" w:color="auto"/>
        <w:left w:val="none" w:sz="0" w:space="0" w:color="auto"/>
        <w:bottom w:val="none" w:sz="0" w:space="0" w:color="auto"/>
        <w:right w:val="none" w:sz="0" w:space="0" w:color="auto"/>
      </w:divBdr>
      <w:divsChild>
        <w:div w:id="1777214177">
          <w:marLeft w:val="0"/>
          <w:marRight w:val="0"/>
          <w:marTop w:val="0"/>
          <w:marBottom w:val="0"/>
          <w:divBdr>
            <w:top w:val="none" w:sz="0" w:space="0" w:color="auto"/>
            <w:left w:val="none" w:sz="0" w:space="0" w:color="auto"/>
            <w:bottom w:val="none" w:sz="0" w:space="0" w:color="auto"/>
            <w:right w:val="none" w:sz="0" w:space="0" w:color="auto"/>
          </w:divBdr>
          <w:divsChild>
            <w:div w:id="783967225">
              <w:marLeft w:val="0"/>
              <w:marRight w:val="0"/>
              <w:marTop w:val="0"/>
              <w:marBottom w:val="0"/>
              <w:divBdr>
                <w:top w:val="none" w:sz="0" w:space="0" w:color="auto"/>
                <w:left w:val="none" w:sz="0" w:space="0" w:color="auto"/>
                <w:bottom w:val="none" w:sz="0" w:space="0" w:color="auto"/>
                <w:right w:val="none" w:sz="0" w:space="0" w:color="auto"/>
              </w:divBdr>
              <w:divsChild>
                <w:div w:id="1982222806">
                  <w:marLeft w:val="0"/>
                  <w:marRight w:val="0"/>
                  <w:marTop w:val="0"/>
                  <w:marBottom w:val="0"/>
                  <w:divBdr>
                    <w:top w:val="none" w:sz="0" w:space="0" w:color="auto"/>
                    <w:left w:val="none" w:sz="0" w:space="0" w:color="auto"/>
                    <w:bottom w:val="none" w:sz="0" w:space="0" w:color="auto"/>
                    <w:right w:val="none" w:sz="0" w:space="0" w:color="auto"/>
                  </w:divBdr>
                  <w:divsChild>
                    <w:div w:id="91809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641969">
      <w:bodyDiv w:val="1"/>
      <w:marLeft w:val="0"/>
      <w:marRight w:val="0"/>
      <w:marTop w:val="0"/>
      <w:marBottom w:val="0"/>
      <w:divBdr>
        <w:top w:val="none" w:sz="0" w:space="0" w:color="auto"/>
        <w:left w:val="none" w:sz="0" w:space="0" w:color="auto"/>
        <w:bottom w:val="none" w:sz="0" w:space="0" w:color="auto"/>
        <w:right w:val="none" w:sz="0" w:space="0" w:color="auto"/>
      </w:divBdr>
      <w:divsChild>
        <w:div w:id="271085532">
          <w:marLeft w:val="0"/>
          <w:marRight w:val="0"/>
          <w:marTop w:val="0"/>
          <w:marBottom w:val="0"/>
          <w:divBdr>
            <w:top w:val="none" w:sz="0" w:space="0" w:color="auto"/>
            <w:left w:val="none" w:sz="0" w:space="0" w:color="auto"/>
            <w:bottom w:val="none" w:sz="0" w:space="0" w:color="auto"/>
            <w:right w:val="none" w:sz="0" w:space="0" w:color="auto"/>
          </w:divBdr>
          <w:divsChild>
            <w:div w:id="1859082477">
              <w:marLeft w:val="0"/>
              <w:marRight w:val="0"/>
              <w:marTop w:val="0"/>
              <w:marBottom w:val="0"/>
              <w:divBdr>
                <w:top w:val="none" w:sz="0" w:space="0" w:color="auto"/>
                <w:left w:val="none" w:sz="0" w:space="0" w:color="auto"/>
                <w:bottom w:val="none" w:sz="0" w:space="0" w:color="auto"/>
                <w:right w:val="none" w:sz="0" w:space="0" w:color="auto"/>
              </w:divBdr>
              <w:divsChild>
                <w:div w:id="68178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A50DF-6331-F244-B899-3506B6C68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611</Words>
  <Characters>3486</Characters>
  <Application>Microsoft Macintosh Word</Application>
  <DocSecurity>0</DocSecurity>
  <Lines>29</Lines>
  <Paragraphs>6</Paragraphs>
  <ScaleCrop>false</ScaleCrop>
  <Company/>
  <LinksUpToDate>false</LinksUpToDate>
  <CharactersWithSpaces>4281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dc:description/>
  <cp:lastModifiedBy>Gonzalo Salgado Barros</cp:lastModifiedBy>
  <cp:revision>11</cp:revision>
  <cp:lastPrinted>2014-10-10T13:45:00Z</cp:lastPrinted>
  <dcterms:created xsi:type="dcterms:W3CDTF">2015-01-15T00:13:00Z</dcterms:created>
  <dcterms:modified xsi:type="dcterms:W3CDTF">2015-01-19T19:13:00Z</dcterms:modified>
</cp:coreProperties>
</file>