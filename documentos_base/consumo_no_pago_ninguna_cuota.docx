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547" w:rsidRPr="00961752" w:rsidRDefault="00334547" w:rsidP="00A12D13">
      <w:pPr>
        <w:tabs>
          <w:tab w:val="left" w:pos="-3402"/>
          <w:tab w:val="left" w:pos="-142"/>
          <w:tab w:val="left" w:pos="708"/>
          <w:tab w:val="left" w:pos="2124"/>
          <w:tab w:val="left" w:pos="2410"/>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00A12D13">
        <w:rPr>
          <w:rFonts w:ascii="Times" w:hAnsi="Times"/>
          <w:spacing w:val="-2"/>
          <w:lang w:val="es-ES_tradnl"/>
        </w:rPr>
        <w:t xml:space="preserve"> </w:t>
      </w:r>
      <w:r w:rsidR="00A12D13">
        <w:rPr>
          <w:rFonts w:ascii="Times" w:hAnsi="Times"/>
          <w:spacing w:val="-2"/>
          <w:lang w:val="es-ES_tradnl"/>
        </w:rPr>
        <w:tab/>
      </w:r>
      <w:r w:rsidRPr="00961752">
        <w:rPr>
          <w:rFonts w:ascii="Times" w:hAnsi="Times"/>
          <w:spacing w:val="-2"/>
          <w:lang w:val="es-ES_tradnl"/>
        </w:rPr>
        <w:t>Ejecutivo</w:t>
      </w:r>
    </w:p>
    <w:p w:rsidR="00334547" w:rsidRPr="00961752" w:rsidRDefault="00334547" w:rsidP="00A12D13">
      <w:pPr>
        <w:tabs>
          <w:tab w:val="left" w:pos="-3402"/>
          <w:tab w:val="left" w:pos="-142"/>
          <w:tab w:val="left" w:pos="708"/>
          <w:tab w:val="left" w:pos="2124"/>
          <w:tab w:val="left" w:pos="2410"/>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Pr>
          <w:rFonts w:ascii="Times" w:hAnsi="Times"/>
          <w:spacing w:val="-2"/>
          <w:lang w:val="es-ES_tradnl"/>
        </w:rPr>
        <w:tab/>
      </w:r>
      <w:r>
        <w:rPr>
          <w:rFonts w:ascii="Times" w:hAnsi="Times"/>
          <w:spacing w:val="-2"/>
          <w:lang w:val="es-ES_tradnl"/>
        </w:rPr>
        <w:tab/>
      </w:r>
      <w:r w:rsidRPr="00961752">
        <w:rPr>
          <w:rFonts w:ascii="Times" w:hAnsi="Times"/>
          <w:spacing w:val="-2"/>
          <w:lang w:val="es-ES_tradnl"/>
        </w:rPr>
        <w:t>Cobro de Pagaré</w:t>
      </w:r>
    </w:p>
    <w:p w:rsidR="00334547" w:rsidRPr="00961752" w:rsidRDefault="00334547" w:rsidP="00A12D13">
      <w:pPr>
        <w:tabs>
          <w:tab w:val="left" w:pos="-3402"/>
          <w:tab w:val="left" w:pos="-142"/>
          <w:tab w:val="left" w:pos="708"/>
          <w:tab w:val="left" w:pos="2124"/>
          <w:tab w:val="left" w:pos="2410"/>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Scotiabank Chile S.A.</w:t>
      </w:r>
    </w:p>
    <w:p w:rsidR="00334547" w:rsidRPr="00961752" w:rsidRDefault="00334547" w:rsidP="00A12D13">
      <w:pPr>
        <w:tabs>
          <w:tab w:val="left" w:pos="-3402"/>
          <w:tab w:val="left" w:pos="-142"/>
          <w:tab w:val="left" w:pos="708"/>
          <w:tab w:val="left" w:pos="2124"/>
          <w:tab w:val="left" w:pos="2410"/>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t>97.018.000-1</w:t>
      </w:r>
    </w:p>
    <w:p w:rsidR="00A12D13" w:rsidRDefault="00334547" w:rsidP="00A12D13">
      <w:pPr>
        <w:tabs>
          <w:tab w:val="left" w:pos="-3402"/>
          <w:tab w:val="left" w:pos="-142"/>
          <w:tab w:val="left" w:pos="708"/>
          <w:tab w:val="left" w:pos="2124"/>
          <w:tab w:val="left" w:pos="2410"/>
          <w:tab w:val="left" w:pos="2835"/>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334547" w:rsidRPr="00B55FDA" w:rsidRDefault="00334547" w:rsidP="00A12D13">
      <w:pPr>
        <w:tabs>
          <w:tab w:val="left" w:pos="-3402"/>
          <w:tab w:val="left" w:pos="-142"/>
          <w:tab w:val="left" w:pos="708"/>
          <w:tab w:val="left" w:pos="2124"/>
          <w:tab w:val="left" w:pos="2410"/>
          <w:tab w:val="left" w:pos="2835"/>
          <w:tab w:val="left" w:pos="4248"/>
          <w:tab w:val="left" w:pos="4956"/>
          <w:tab w:val="left" w:pos="5664"/>
          <w:tab w:val="left" w:pos="6372"/>
          <w:tab w:val="left" w:pos="7080"/>
          <w:tab w:val="left" w:pos="7788"/>
          <w:tab w:val="left" w:pos="8496"/>
          <w:tab w:val="left" w:pos="9188"/>
        </w:tabs>
        <w:spacing w:before="120"/>
        <w:jc w:val="both"/>
        <w:rPr>
          <w:rFonts w:ascii="Times" w:hAnsi="Times"/>
          <w:spacing w:val="-2"/>
          <w:lang w:val="es-ES_tradnl"/>
        </w:rPr>
      </w:pPr>
      <w:r w:rsidRPr="00B55FDA">
        <w:rPr>
          <w:rFonts w:ascii="Times" w:hAnsi="Times"/>
          <w:b/>
          <w:spacing w:val="-2"/>
          <w:u w:val="single"/>
          <w:lang w:val="es-ES_tradnl"/>
        </w:rPr>
        <w:t>Y APODERADO:</w:t>
      </w:r>
      <w:r w:rsidR="00A12D13">
        <w:rPr>
          <w:rFonts w:ascii="Times" w:hAnsi="Times"/>
          <w:spacing w:val="-2"/>
          <w:lang w:val="es-ES_tradnl"/>
        </w:rPr>
        <w:tab/>
      </w:r>
      <w:r w:rsidR="00A12D13">
        <w:rPr>
          <w:rFonts w:ascii="Times" w:hAnsi="Times"/>
          <w:spacing w:val="-2"/>
          <w:lang w:val="es-ES_tradnl"/>
        </w:rPr>
        <w:tab/>
      </w:r>
      <w:r w:rsidRPr="00B55FDA">
        <w:rPr>
          <w:rFonts w:ascii="Times" w:hAnsi="Times"/>
          <w:spacing w:val="-2"/>
          <w:lang w:val="es-ES_tradnl"/>
        </w:rPr>
        <w:t>Gonzalo Salgado Barros</w:t>
      </w:r>
    </w:p>
    <w:p w:rsidR="00334547" w:rsidRPr="00961752" w:rsidRDefault="00334547" w:rsidP="00A12D13">
      <w:pPr>
        <w:tabs>
          <w:tab w:val="left" w:pos="-3402"/>
          <w:tab w:val="left" w:pos="-142"/>
          <w:tab w:val="left" w:pos="708"/>
          <w:tab w:val="left" w:pos="2124"/>
          <w:tab w:val="left" w:pos="2410"/>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t>11.846.741-8</w:t>
      </w:r>
    </w:p>
    <w:p w:rsidR="00334547" w:rsidRPr="008D399F" w:rsidRDefault="00334547" w:rsidP="00A12D13">
      <w:pPr>
        <w:tabs>
          <w:tab w:val="left" w:pos="-3402"/>
          <w:tab w:val="left" w:pos="-142"/>
          <w:tab w:val="left" w:pos="708"/>
          <w:tab w:val="left" w:pos="2124"/>
          <w:tab w:val="left" w:pos="2410"/>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8D399F">
        <w:rPr>
          <w:rFonts w:ascii="Times" w:hAnsi="Times"/>
          <w:caps/>
          <w:spacing w:val="-2"/>
          <w:lang w:val="es-ES_tradnl"/>
        </w:rPr>
        <w:t>$NOMBRE$ $APELLIDO_PATERNO$ $APELLIDO_MATERNO$</w:t>
      </w:r>
    </w:p>
    <w:p w:rsidR="00334547" w:rsidRPr="00961752" w:rsidRDefault="00334547" w:rsidP="00A12D13">
      <w:pPr>
        <w:tabs>
          <w:tab w:val="left" w:pos="-3402"/>
          <w:tab w:val="left" w:pos="-142"/>
          <w:tab w:val="left" w:pos="708"/>
          <w:tab w:val="left" w:pos="2124"/>
          <w:tab w:val="left" w:pos="2410"/>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$RUT_DEMANDADO$</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w:t>
      </w:r>
      <w:r w:rsidR="00236F79">
        <w:rPr>
          <w:rFonts w:ascii="Times" w:hAnsi="Times"/>
          <w:spacing w:val="-2"/>
          <w:lang w:val="es-ES_tradnl"/>
        </w:rPr>
        <w:t xml:space="preserve">solicita se despache </w:t>
      </w:r>
      <w:r w:rsidRPr="00961752">
        <w:rPr>
          <w:rFonts w:ascii="Times" w:hAnsi="Times"/>
          <w:spacing w:val="-2"/>
          <w:lang w:val="es-ES_tradnl"/>
        </w:rPr>
        <w:t xml:space="preserve">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Se tenga presente</w:t>
      </w:r>
      <w:r w:rsidR="00776F70">
        <w:rPr>
          <w:rFonts w:ascii="Times" w:hAnsi="Times"/>
          <w:spacing w:val="-2"/>
          <w:lang w:val="es-ES_tradnl"/>
        </w:rPr>
        <w:t xml:space="preserve"> fusión Banco Desarrollo con Scotiabank Chile</w:t>
      </w:r>
      <w:r w:rsidRPr="00961752">
        <w:rPr>
          <w:rFonts w:ascii="Times" w:hAnsi="Times"/>
          <w:spacing w:val="-2"/>
          <w:lang w:val="es-ES_tradnl"/>
        </w:rPr>
        <w:t xml:space="preserv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004C5365" w:rsidRPr="000D2751">
        <w:rPr>
          <w:rFonts w:ascii="Times" w:hAnsi="Times"/>
          <w:b/>
          <w:spacing w:val="-2"/>
          <w:u w:val="single"/>
          <w:lang w:val="es-ES_tradnl"/>
        </w:rPr>
        <w:t>QUINTO OTROSÍ</w:t>
      </w:r>
      <w:r w:rsidR="004C5365" w:rsidRPr="000D2751">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571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lang w:val="es-ES_tradnl"/>
        </w:rPr>
        <w:t>GONZALO SALGADO BARROS</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en Phillips 84, oficina 43, comuna de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334547" w:rsidRPr="000D2751" w:rsidRDefault="00334547" w:rsidP="003345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jc w:val="both"/>
        <w:rPr>
          <w:rFonts w:ascii="Times" w:hAnsi="Times"/>
          <w:spacing w:val="-2"/>
          <w:lang w:val="es-ES_tradnl"/>
        </w:rPr>
      </w:pPr>
      <w:r w:rsidRPr="000D2751">
        <w:rPr>
          <w:rFonts w:ascii="Times" w:hAnsi="Times"/>
          <w:spacing w:val="-2"/>
          <w:lang w:val="es-ES_tradnl"/>
        </w:rPr>
        <w:t xml:space="preserve">Que, en mi condición de mandatario para el cobro judicial </w:t>
      </w:r>
      <w:r w:rsidR="00277EF9">
        <w:rPr>
          <w:rFonts w:ascii="Times" w:hAnsi="Times"/>
          <w:spacing w:val="-2"/>
          <w:lang w:val="es-ES_tradnl"/>
        </w:rPr>
        <w:t>de</w:t>
      </w:r>
      <w:r w:rsidRPr="000D2751">
        <w:rPr>
          <w:rFonts w:ascii="Times" w:hAnsi="Times"/>
          <w:spacing w:val="-2"/>
          <w:lang w:val="es-ES_tradnl"/>
        </w:rPr>
        <w:t xml:space="preserve"> SCOTIABANK, vengo en interponer demanda en juicio ejecutivo en contra de </w:t>
      </w:r>
      <w:r w:rsidRPr="00334547">
        <w:rPr>
          <w:rFonts w:ascii="Times" w:hAnsi="Times"/>
          <w:b/>
          <w:caps/>
          <w:spacing w:val="-2"/>
          <w:lang w:val="es-ES_tradnl"/>
        </w:rPr>
        <w:t>$NOMBRE$ $APELLIDO_PATERNO$ $APELLIDO_MATERNO$</w:t>
      </w:r>
      <w:r w:rsidRPr="000D2751">
        <w:rPr>
          <w:rFonts w:ascii="Times" w:hAnsi="Times"/>
          <w:spacing w:val="-2"/>
          <w:lang w:val="es-ES_tradnl"/>
        </w:rPr>
        <w:t xml:space="preserve">, ignoro profesión u oficio, domiciliado(a) en </w:t>
      </w:r>
      <w:r w:rsidRPr="00334547">
        <w:rPr>
          <w:rFonts w:ascii="Times" w:hAnsi="Times"/>
          <w:b/>
          <w:caps/>
          <w:spacing w:val="-2"/>
          <w:kern w:val="1"/>
          <w:lang w:val="es-ES_tradnl"/>
        </w:rPr>
        <w:t>$DIRECCION$</w:t>
      </w:r>
      <w:r w:rsidRPr="000D2751">
        <w:rPr>
          <w:rFonts w:ascii="Times" w:hAnsi="Times"/>
          <w:spacing w:val="-2"/>
          <w:kern w:val="1"/>
          <w:lang w:val="es-ES_tradnl"/>
        </w:rPr>
        <w:t xml:space="preserve">, </w:t>
      </w:r>
      <w:r w:rsidRPr="000D2751">
        <w:rPr>
          <w:rFonts w:ascii="Times" w:hAnsi="Times"/>
          <w:spacing w:val="-2"/>
          <w:lang w:val="es-ES_tradnl"/>
        </w:rPr>
        <w:t xml:space="preserve">comuna de </w:t>
      </w:r>
      <w:r w:rsidRPr="00334547">
        <w:rPr>
          <w:rFonts w:ascii="Times" w:hAnsi="Times"/>
          <w:b/>
          <w:caps/>
          <w:spacing w:val="-2"/>
          <w:kern w:val="1"/>
          <w:lang w:val="es-ES_tradnl"/>
        </w:rPr>
        <w:t>$COMUNA$</w:t>
      </w:r>
      <w:r w:rsidRPr="000D2751">
        <w:rPr>
          <w:rFonts w:ascii="Times" w:hAnsi="Times"/>
          <w:spacing w:val="-2"/>
          <w:kern w:val="1"/>
          <w:lang w:val="es-ES_tradnl"/>
        </w:rPr>
        <w:t xml:space="preserve">, </w:t>
      </w:r>
      <w:r w:rsidRPr="000D2751">
        <w:rPr>
          <w:rFonts w:ascii="Times" w:hAnsi="Times"/>
          <w:spacing w:val="-2"/>
          <w:lang w:val="es-ES_tradnl"/>
        </w:rPr>
        <w:t>de acuerdo con los antecedentes de hecho y fundamentos de derecho que paso a exponer:</w:t>
      </w:r>
    </w:p>
    <w:p w:rsidR="00BF4B07" w:rsidRPr="00961752" w:rsidRDefault="00E367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spacing w:val="-2"/>
          <w:lang w:val="es-ES_tradnl"/>
        </w:rPr>
        <w:t xml:space="preserve">Mi representado es dueño del </w:t>
      </w:r>
      <w:r w:rsidR="00334547">
        <w:rPr>
          <w:rFonts w:ascii="Times" w:hAnsi="Times"/>
          <w:spacing w:val="-2"/>
          <w:lang w:val="es-ES_tradnl"/>
        </w:rPr>
        <w:t xml:space="preserve">siguiente </w:t>
      </w:r>
      <w:r>
        <w:rPr>
          <w:rFonts w:ascii="Times" w:hAnsi="Times"/>
          <w:spacing w:val="-2"/>
          <w:lang w:val="es-ES_tradnl"/>
        </w:rPr>
        <w:t>pagaré suscrito</w:t>
      </w:r>
      <w:r w:rsidR="00B139B1">
        <w:rPr>
          <w:rFonts w:ascii="Times" w:hAnsi="Times"/>
          <w:spacing w:val="-2"/>
          <w:lang w:val="es-ES_tradnl"/>
        </w:rPr>
        <w:t xml:space="preserve"> por</w:t>
      </w:r>
      <w:bookmarkStart w:id="0" w:name="_GoBack"/>
      <w:bookmarkEnd w:id="0"/>
      <w:r>
        <w:rPr>
          <w:rFonts w:ascii="Times" w:hAnsi="Times"/>
          <w:spacing w:val="-2"/>
          <w:lang w:val="es-ES_tradnl"/>
        </w:rPr>
        <w:t xml:space="preserve"> </w:t>
      </w:r>
      <w:r w:rsidR="00334547" w:rsidRPr="00334547">
        <w:rPr>
          <w:rFonts w:ascii="Times" w:hAnsi="Times"/>
          <w:b/>
          <w:caps/>
          <w:spacing w:val="-2"/>
          <w:lang w:val="es-ES_tradnl"/>
        </w:rPr>
        <w:t>$NOMBRE$ $APELLIDO_PATERNO$ $APELLIDO_MATERNO$</w:t>
      </w:r>
      <w:r w:rsidR="00334547">
        <w:rPr>
          <w:rFonts w:ascii="Times" w:hAnsi="Times"/>
          <w:b/>
          <w:caps/>
          <w:spacing w:val="-2"/>
          <w:lang w:val="es-ES_tradnl"/>
        </w:rPr>
        <w:t>:</w:t>
      </w:r>
    </w:p>
    <w:p w:rsidR="00834968" w:rsidRPr="00E3035A" w:rsidRDefault="00B30FFE" w:rsidP="00CF088F">
      <w:pPr>
        <w:pStyle w:val="Prrafodelista1"/>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jc w:val="both"/>
        <w:rPr>
          <w:rFonts w:ascii="Times" w:hAnsi="Times"/>
          <w:spacing w:val="-2"/>
          <w:lang w:eastAsia="en-US"/>
        </w:rPr>
      </w:pPr>
      <w:r w:rsidRPr="00E3035A">
        <w:rPr>
          <w:rFonts w:ascii="Times" w:hAnsi="Times"/>
          <w:spacing w:val="-2"/>
          <w:lang w:eastAsia="en-US"/>
        </w:rPr>
        <w:t xml:space="preserve">Pagaré </w:t>
      </w:r>
      <w:r w:rsidR="00E367EC" w:rsidRPr="00E3035A">
        <w:rPr>
          <w:rFonts w:ascii="Times" w:hAnsi="Times"/>
          <w:spacing w:val="-2"/>
          <w:lang w:eastAsia="en-US"/>
        </w:rPr>
        <w:t xml:space="preserve">número de operación: </w:t>
      </w:r>
      <w:r w:rsidR="00334547" w:rsidRPr="00E3035A">
        <w:rPr>
          <w:rFonts w:ascii="Times" w:hAnsi="Times"/>
          <w:spacing w:val="-2"/>
          <w:lang w:eastAsia="en-US"/>
        </w:rPr>
        <w:t>$N_PAGARE$</w:t>
      </w:r>
      <w:r w:rsidR="00E367EC" w:rsidRPr="00E3035A">
        <w:rPr>
          <w:rFonts w:ascii="Times" w:hAnsi="Times"/>
          <w:spacing w:val="-2"/>
          <w:lang w:eastAsia="en-US"/>
        </w:rPr>
        <w:t xml:space="preserve">, </w:t>
      </w:r>
      <w:r w:rsidR="000161D5" w:rsidRPr="00E3035A">
        <w:rPr>
          <w:rFonts w:ascii="Times" w:hAnsi="Times"/>
          <w:spacing w:val="-2"/>
          <w:lang w:eastAsia="en-US"/>
        </w:rPr>
        <w:t>suscrito con fecha ____, por la suma de $ _____.- cantidad que se obligo a pagar con un interés de ____% mensual vencido, pagadero en ___ cuotas, mensuales y sucesivas, las primeras _____ cuotas por un valor de $____ cada una, excepto la última por un valor de $________.-, siendo el primer vencimiento el día ________, y las restantes los días ____ de cada mes, o del último mes del respectivo periodo.</w:t>
      </w:r>
    </w:p>
    <w:p w:rsidR="00834968" w:rsidRPr="00E3035A" w:rsidRDefault="008349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E3035A">
        <w:rPr>
          <w:rFonts w:ascii="Times" w:hAnsi="Times"/>
          <w:spacing w:val="-2"/>
          <w:lang w:val="es-ES_tradnl"/>
        </w:rPr>
        <w:t>En el pagaré se estableció que en caso de mora o simple retardo en el pago una o cualquiera de las cuotas en que se divide la obligación, se devengará un interés penal igual al interés máximo convencional permitido por la Ley.</w:t>
      </w:r>
    </w:p>
    <w:p w:rsidR="004A1011" w:rsidRDefault="004A1011" w:rsidP="004A10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E3035A">
        <w:rPr>
          <w:rFonts w:ascii="Times" w:hAnsi="Times"/>
          <w:spacing w:val="-2"/>
          <w:lang w:val="es-ES_tradnl"/>
        </w:rPr>
        <w:t xml:space="preserve">La parte ejecutada </w:t>
      </w:r>
      <w:r>
        <w:rPr>
          <w:rFonts w:ascii="Times" w:hAnsi="Times"/>
          <w:spacing w:val="-2"/>
          <w:lang w:val="es-ES_tradnl"/>
        </w:rPr>
        <w:t xml:space="preserve">no </w:t>
      </w:r>
      <w:r w:rsidRPr="00E3035A">
        <w:rPr>
          <w:rFonts w:ascii="Times" w:hAnsi="Times"/>
          <w:spacing w:val="-2"/>
          <w:lang w:val="es-ES_tradnl"/>
        </w:rPr>
        <w:t xml:space="preserve">pagó la </w:t>
      </w:r>
      <w:r>
        <w:rPr>
          <w:rFonts w:ascii="Times" w:hAnsi="Times"/>
          <w:spacing w:val="-2"/>
          <w:lang w:val="es-ES_tradnl"/>
        </w:rPr>
        <w:t xml:space="preserve">primera cuota, </w:t>
      </w:r>
      <w:r w:rsidRPr="00E3035A">
        <w:rPr>
          <w:rFonts w:ascii="Times" w:hAnsi="Times"/>
          <w:spacing w:val="-2"/>
          <w:lang w:val="es-ES_tradnl"/>
        </w:rPr>
        <w:t xml:space="preserve">con vencimiento </w:t>
      </w:r>
      <w:r>
        <w:rPr>
          <w:rFonts w:ascii="Times" w:hAnsi="Times"/>
          <w:spacing w:val="-2"/>
          <w:lang w:val="es-ES_tradnl"/>
        </w:rPr>
        <w:t>____________</w:t>
      </w:r>
      <w:r w:rsidRPr="00E3035A">
        <w:rPr>
          <w:rFonts w:ascii="Times" w:hAnsi="Times"/>
          <w:spacing w:val="-2"/>
          <w:lang w:val="es-ES_tradnl"/>
        </w:rPr>
        <w:t xml:space="preserve"> en adelante</w:t>
      </w:r>
      <w:r>
        <w:rPr>
          <w:rFonts w:ascii="Times" w:hAnsi="Times"/>
          <w:spacing w:val="-2"/>
          <w:lang w:val="es-ES_tradnl"/>
        </w:rPr>
        <w:t>, dejando</w:t>
      </w:r>
      <w:r w:rsidRPr="00E3035A">
        <w:rPr>
          <w:rFonts w:ascii="Times" w:hAnsi="Times"/>
          <w:spacing w:val="-2"/>
          <w:lang w:val="es-ES_tradnl"/>
        </w:rPr>
        <w:t xml:space="preserve"> de ser</w:t>
      </w:r>
      <w:r>
        <w:rPr>
          <w:rFonts w:ascii="Times" w:hAnsi="Times"/>
          <w:spacing w:val="-2"/>
          <w:lang w:val="es-ES_tradnl"/>
        </w:rPr>
        <w:t>vir la deuda a mi representado</w:t>
      </w:r>
      <w:r w:rsidRPr="00E3035A">
        <w:rPr>
          <w:rFonts w:ascii="Times" w:hAnsi="Times"/>
          <w:spacing w:val="-2"/>
          <w:lang w:val="es-ES_tradnl"/>
        </w:rPr>
        <w:t xml:space="preserve">, por lo que esta parte a contar de la fecha de presentación de esta demanda </w:t>
      </w:r>
      <w:r w:rsidRPr="0000596C">
        <w:rPr>
          <w:rFonts w:ascii="Times" w:hAnsi="Times"/>
          <w:spacing w:val="-2"/>
          <w:lang w:val="es-ES_tradnl"/>
        </w:rPr>
        <w:t>ha decidido hacer exigible el total de la obligación, que en capital asciende al saldo antes señalado de $</w:t>
      </w:r>
      <w:r>
        <w:rPr>
          <w:rFonts w:ascii="Times" w:hAnsi="Times"/>
          <w:spacing w:val="-2"/>
          <w:lang w:val="es-ES_tradnl"/>
        </w:rPr>
        <w:t>____________</w:t>
      </w:r>
      <w:r w:rsidRPr="0000596C">
        <w:rPr>
          <w:rFonts w:ascii="Times" w:hAnsi="Times"/>
          <w:spacing w:val="-2"/>
          <w:lang w:val="es-ES_tradnl"/>
        </w:rPr>
        <w:t>.- más intereses pactados devengados y los que se devenguen hasta el exacto e íntegro pago de la obligación</w:t>
      </w:r>
      <w:r>
        <w:rPr>
          <w:rFonts w:ascii="Times" w:hAnsi="Times"/>
          <w:spacing w:val="-2"/>
          <w:lang w:val="es-ES_tradnl"/>
        </w:rPr>
        <w:t>.</w:t>
      </w:r>
    </w:p>
    <w:p w:rsidR="00BF4B07" w:rsidRPr="00961752" w:rsidRDefault="00443CDC"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Times" w:hAnsi="Times"/>
          <w:spacing w:val="-2"/>
          <w:lang w:val="es-ES_tradnl"/>
        </w:rPr>
      </w:pPr>
      <w:r>
        <w:rPr>
          <w:rFonts w:ascii="Times" w:hAnsi="Times"/>
          <w:spacing w:val="-2"/>
          <w:lang w:val="es-ES_tradnl"/>
        </w:rPr>
        <w:t xml:space="preserve">         </w:t>
      </w:r>
      <w:r w:rsidR="00B30FFE" w:rsidRPr="00961752">
        <w:rPr>
          <w:rFonts w:ascii="Times" w:hAnsi="Times"/>
          <w:spacing w:val="-2"/>
          <w:lang w:val="es-ES_tradnl"/>
        </w:rPr>
        <w:t xml:space="preserve">Para todos los efectos legales, las partes fijaron su domicilio en la ciudad de Santiago. </w:t>
      </w:r>
    </w:p>
    <w:p w:rsidR="00443CDC" w:rsidRDefault="00443CDC"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Times" w:hAnsi="Times"/>
          <w:spacing w:val="-2"/>
          <w:lang w:val="es-ES_tradnl"/>
        </w:rPr>
      </w:pPr>
      <w:r>
        <w:rPr>
          <w:rFonts w:ascii="Times" w:hAnsi="Times"/>
          <w:spacing w:val="-2"/>
          <w:lang w:val="es-ES_tradnl"/>
        </w:rPr>
        <w:t xml:space="preserve">         La firma</w:t>
      </w:r>
      <w:r w:rsidR="00B30FFE" w:rsidRPr="00961752">
        <w:rPr>
          <w:rFonts w:ascii="Times" w:hAnsi="Times"/>
          <w:spacing w:val="-2"/>
          <w:lang w:val="es-ES_tradnl"/>
        </w:rPr>
        <w:t xml:space="preserve"> </w:t>
      </w:r>
      <w:r>
        <w:rPr>
          <w:rFonts w:ascii="Times" w:hAnsi="Times"/>
          <w:spacing w:val="-2"/>
          <w:lang w:val="es-ES_tradnl"/>
        </w:rPr>
        <w:t>de la parte ejecutada puesta en los títulos respectivos se encuentra autorizada ante Notario.</w:t>
      </w:r>
    </w:p>
    <w:p w:rsidR="00BF4B07" w:rsidRPr="00961752" w:rsidRDefault="00443CDC"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Times" w:hAnsi="Times"/>
          <w:spacing w:val="-2"/>
          <w:lang w:val="es-ES_tradnl"/>
        </w:rPr>
      </w:pPr>
      <w:r>
        <w:rPr>
          <w:rFonts w:ascii="Times" w:hAnsi="Times"/>
          <w:spacing w:val="-2"/>
          <w:lang w:val="es-ES_tradnl"/>
        </w:rPr>
        <w:t xml:space="preserve">         La deuda consta de título ejecutivo,</w:t>
      </w:r>
      <w:r w:rsidRPr="00961752">
        <w:rPr>
          <w:rFonts w:ascii="Times" w:hAnsi="Times"/>
          <w:spacing w:val="-2"/>
          <w:lang w:val="es-ES_tradnl"/>
        </w:rPr>
        <w:t xml:space="preserve"> </w:t>
      </w:r>
      <w:r w:rsidR="00B30FFE" w:rsidRPr="00961752">
        <w:rPr>
          <w:rFonts w:ascii="Times" w:hAnsi="Times"/>
          <w:spacing w:val="-2"/>
          <w:lang w:val="es-ES_tradnl"/>
        </w:rPr>
        <w:t xml:space="preserve">la obligación es líquida, actualmente exigible y </w:t>
      </w:r>
      <w:r>
        <w:rPr>
          <w:rFonts w:ascii="Times" w:hAnsi="Times"/>
          <w:spacing w:val="-2"/>
          <w:lang w:val="es-ES_tradnl"/>
        </w:rPr>
        <w:t xml:space="preserve">su acción </w:t>
      </w:r>
      <w:r w:rsidR="00B30FFE" w:rsidRPr="00961752">
        <w:rPr>
          <w:rFonts w:ascii="Times" w:hAnsi="Times"/>
          <w:spacing w:val="-2"/>
          <w:lang w:val="es-ES_tradnl"/>
        </w:rPr>
        <w:t xml:space="preserve">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don(ña)</w:t>
      </w:r>
      <w:r w:rsidR="00443CDC">
        <w:rPr>
          <w:rFonts w:ascii="Times" w:hAnsi="Times"/>
          <w:spacing w:val="-2"/>
          <w:lang w:val="es-ES_tradnl"/>
        </w:rPr>
        <w:t xml:space="preserve"> </w:t>
      </w:r>
      <w:r w:rsidR="00776F70" w:rsidRPr="00776F70">
        <w:rPr>
          <w:rFonts w:ascii="Times" w:hAnsi="Times"/>
          <w:caps/>
          <w:spacing w:val="-2"/>
          <w:lang w:val="es-ES_tradnl"/>
        </w:rPr>
        <w:t>$NOMBRE$ $APELLIDO_PATERNO$ $APELLIDO_MATERNO$</w:t>
      </w:r>
      <w:r w:rsidRPr="00776F70">
        <w:rPr>
          <w:rFonts w:ascii="Times" w:hAnsi="Times"/>
          <w:caps/>
          <w:spacing w:val="-2"/>
          <w:lang w:val="es-ES_tradnl"/>
        </w:rPr>
        <w:t>,</w:t>
      </w:r>
      <w:bookmarkStart w:id="1" w:name="GoBack"/>
      <w:bookmarkEnd w:id="1"/>
      <w:r w:rsidR="00092174" w:rsidRPr="00776F70">
        <w:rPr>
          <w:rFonts w:ascii="Times" w:hAnsi="Times"/>
          <w:caps/>
          <w:spacing w:val="-2"/>
          <w:lang w:val="es-ES_tradnl"/>
        </w:rPr>
        <w:t xml:space="preserve"> </w:t>
      </w:r>
      <w:r w:rsidRPr="00961752">
        <w:rPr>
          <w:rFonts w:ascii="Times" w:hAnsi="Times"/>
          <w:spacing w:val="-2"/>
          <w:lang w:val="es-ES_tradnl"/>
        </w:rPr>
        <w:t xml:space="preserve">ya individualizado(a), admitirla a tramitación y ordenar se despache mandamiento de ejecución y embargo en su contra por la suma de </w:t>
      </w:r>
      <w:r w:rsidR="00776F70" w:rsidRPr="00813AD8">
        <w:rPr>
          <w:rFonts w:ascii="Times" w:hAnsi="Times" w:cs="Times"/>
          <w:b/>
          <w:caps/>
        </w:rPr>
        <w:t>$</w:t>
      </w:r>
      <w:r w:rsidR="0050614D" w:rsidRPr="00813AD8">
        <w:rPr>
          <w:rFonts w:ascii="Times" w:hAnsi="Times" w:cs="Times"/>
          <w:b/>
          <w:caps/>
        </w:rPr>
        <w:t>___________</w:t>
      </w:r>
      <w:r w:rsidRPr="00961752">
        <w:rPr>
          <w:rFonts w:ascii="Times" w:hAnsi="Times"/>
          <w:spacing w:val="-2"/>
          <w:lang w:val="es-ES_tradnl"/>
        </w:rPr>
        <w:t xml:space="preserve">.- , por concepto de capital, más los intereses pactados, devengados y los que se devenguen hasta el día exacto e íntegro del pago de la obligación, </w:t>
      </w:r>
      <w:r w:rsidR="009061C1">
        <w:rPr>
          <w:rFonts w:ascii="Times" w:hAnsi="Times"/>
          <w:spacing w:val="-2"/>
          <w:lang w:val="es-ES_tradnl"/>
        </w:rPr>
        <w:t xml:space="preserve"> y </w:t>
      </w:r>
      <w:r w:rsidRPr="00961752">
        <w:rPr>
          <w:rFonts w:ascii="Times" w:hAnsi="Times"/>
          <w:spacing w:val="-2"/>
          <w:lang w:val="es-ES_tradnl"/>
        </w:rPr>
        <w:t xml:space="preserve">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Pagaré(s) ya singularizado(s) en la descripción de los hechos de esta demanda, bajo el apercibimiento del número 3 del artículo 346 del Código de Procedimiento Civil;</w:t>
      </w:r>
    </w:p>
    <w:p w:rsidR="00BF4B07" w:rsidRPr="008E5E1B" w:rsidRDefault="00092174" w:rsidP="008E5E1B">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Pr>
          <w:rFonts w:ascii="Times" w:hAnsi="Times"/>
          <w:spacing w:val="-2"/>
          <w:lang w:val="es-ES_tradnl"/>
        </w:rPr>
        <w:t xml:space="preserve">Cronograma de plan de pago del deudor emitido por Scotiabank Chile S.A., </w:t>
      </w:r>
      <w:r w:rsidRPr="00961752">
        <w:rPr>
          <w:rFonts w:ascii="Times" w:hAnsi="Times"/>
          <w:spacing w:val="-2"/>
          <w:lang w:val="es-ES_tradnl"/>
        </w:rPr>
        <w:t>bajo el apercibimiento del número 3 del artículo 346 del Código de Procedimiento Civil;</w:t>
      </w:r>
    </w:p>
    <w:p w:rsidR="00F427D8" w:rsidRDefault="00092174" w:rsidP="009061C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Pr>
          <w:rFonts w:ascii="Times" w:hAnsi="Times"/>
          <w:spacing w:val="-2"/>
          <w:lang w:val="es-ES_tradnl"/>
        </w:rPr>
        <w:t xml:space="preserve">Copia de escritura pública de 19 de agosto de 2013, que contiene el acta número 2.361, acuerdo número 105/13, del directorio de Scotiabank Chile, donde consta la designación del señor Francisco Sardón de Toboada como Gerente </w:t>
      </w:r>
      <w:r w:rsidR="00F427D8">
        <w:rPr>
          <w:rFonts w:ascii="Times" w:hAnsi="Times"/>
          <w:spacing w:val="-2"/>
          <w:lang w:val="es-ES_tradnl"/>
        </w:rPr>
        <w:t>General del Banco, con citación; y</w:t>
      </w:r>
    </w:p>
    <w:p w:rsidR="00092174" w:rsidRPr="00F427D8" w:rsidRDefault="00F427D8" w:rsidP="00F427D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Pr>
          <w:rFonts w:ascii="Times" w:hAnsi="Times"/>
          <w:spacing w:val="-2"/>
          <w:lang w:val="es-ES_tradnl"/>
        </w:rPr>
        <w:t xml:space="preserve">Contrato de crédito de consumo, </w:t>
      </w:r>
      <w:r w:rsidRPr="00961752">
        <w:rPr>
          <w:rFonts w:ascii="Times" w:hAnsi="Times"/>
          <w:spacing w:val="-2"/>
          <w:lang w:val="es-ES_tradnl"/>
        </w:rPr>
        <w:t>bajo el apercibimiento del número 3 del artículo 346 del Có</w:t>
      </w:r>
      <w:r w:rsidR="009975C7">
        <w:rPr>
          <w:rFonts w:ascii="Times" w:hAnsi="Times"/>
          <w:spacing w:val="-2"/>
          <w:lang w:val="es-ES_tradnl"/>
        </w:rPr>
        <w:t>digo de Procedimiento Civil.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BF4B07"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Scotiabank,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Morello. </w:t>
      </w:r>
    </w:p>
    <w:p w:rsidR="00BF4B07" w:rsidRPr="00350AA4" w:rsidRDefault="004C5365" w:rsidP="0092126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jc w:val="both"/>
        <w:rPr>
          <w:rFonts w:ascii="Times" w:hAnsi="Times"/>
          <w:spacing w:val="-2"/>
          <w:lang w:val="es-ES_tradnl"/>
        </w:rPr>
      </w:pPr>
      <w:r w:rsidRPr="000D2751">
        <w:rPr>
          <w:rFonts w:ascii="Times" w:hAnsi="Times"/>
          <w:b/>
          <w:spacing w:val="-2"/>
          <w:u w:val="single"/>
          <w:lang w:val="es-ES_tradnl"/>
        </w:rPr>
        <w:t>QUINTO OTROSÍ</w:t>
      </w:r>
      <w:r w:rsidRPr="000D2751">
        <w:rPr>
          <w:rFonts w:ascii="Times" w:hAnsi="Times"/>
          <w:spacing w:val="-2"/>
          <w:lang w:val="es-ES_tradnl"/>
        </w:rPr>
        <w:t xml:space="preserve">: </w:t>
      </w:r>
      <w:r w:rsidR="008D399F" w:rsidRPr="008D399F">
        <w:rPr>
          <w:rFonts w:ascii="Times" w:hAnsi="Times"/>
          <w:spacing w:val="-2"/>
          <w:lang w:val="es-ES_tradnl"/>
        </w:rPr>
        <w:t xml:space="preserve">Ruego a S.S. tener presente que </w:t>
      </w:r>
      <w:r w:rsidR="00D94C35">
        <w:rPr>
          <w:rFonts w:ascii="Times" w:hAnsi="Times"/>
          <w:spacing w:val="-2"/>
          <w:lang w:val="es-ES_tradnl"/>
        </w:rPr>
        <w:t xml:space="preserve">en mi calidad de abogado habilitado para el ejercicio de la profesión, </w:t>
      </w:r>
      <w:r w:rsidR="008D399F" w:rsidRPr="008D399F">
        <w:rPr>
          <w:rFonts w:ascii="Times" w:hAnsi="Times"/>
          <w:spacing w:val="-2"/>
          <w:lang w:val="es-ES_tradnl"/>
        </w:rPr>
        <w:t>asumo el patrocinio de mi mandante y que comp</w:t>
      </w:r>
      <w:r w:rsidR="00F4513E">
        <w:rPr>
          <w:rFonts w:ascii="Times" w:hAnsi="Times"/>
          <w:spacing w:val="-2"/>
          <w:lang w:val="es-ES_tradnl"/>
        </w:rPr>
        <w:t>areceré personalmente en autos</w:t>
      </w:r>
      <w:r w:rsidR="008D399F" w:rsidRPr="008D399F">
        <w:rPr>
          <w:rFonts w:ascii="Times" w:hAnsi="Times"/>
          <w:spacing w:val="-2"/>
          <w:lang w:val="es-ES_tradnl"/>
        </w:rPr>
        <w:t>.</w:t>
      </w:r>
    </w:p>
    <w:p w:rsidR="00F4513E" w:rsidRDefault="00F4513E">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F4513E" w:rsidRDefault="00F4513E">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F4513E" w:rsidRDefault="00F4513E">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tblPr>
      <w:tblGrid>
        <w:gridCol w:w="5245"/>
      </w:tblGrid>
      <w:tr w:rsidR="00F4513E" w:rsidRPr="000D2751">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F4513E" w:rsidRPr="00052E80" w:rsidRDefault="00F4513E" w:rsidP="00F4513E">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Gonzalo Salgado Barros</w:t>
            </w:r>
          </w:p>
        </w:tc>
      </w:tr>
      <w:tr w:rsidR="00F4513E" w:rsidRPr="000D2751">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F4513E" w:rsidRPr="00052E80" w:rsidRDefault="00F4513E" w:rsidP="00F4513E">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RUT: 11.846.741-8</w:t>
            </w:r>
          </w:p>
        </w:tc>
      </w:tr>
    </w:tbl>
    <w:p w:rsidR="00BF4B07" w:rsidRPr="00961752" w:rsidRDefault="00BF4B07" w:rsidP="00F1117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sectPr w:rsidR="00BF4B07" w:rsidRPr="00961752" w:rsidSect="007377C2">
      <w:headerReference w:type="even" r:id="rId7"/>
      <w:headerReference w:type="default" r:id="rId8"/>
      <w:footerReference w:type="even" r:id="rId9"/>
      <w:footerReference w:type="default" r:id="rId10"/>
      <w:pgSz w:w="12240" w:h="18720"/>
      <w:pgMar w:top="2041" w:right="1134" w:bottom="1701"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547" w:rsidRDefault="00334547">
      <w:r>
        <w:separator/>
      </w:r>
    </w:p>
  </w:endnote>
  <w:endnote w:type="continuationSeparator" w:id="0">
    <w:p w:rsidR="00334547" w:rsidRDefault="003345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0"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547" w:rsidRDefault="00334547">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547" w:rsidRDefault="00334547">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547" w:rsidRDefault="00334547">
      <w:r>
        <w:separator/>
      </w:r>
    </w:p>
  </w:footnote>
  <w:footnote w:type="continuationSeparator" w:id="0">
    <w:p w:rsidR="00334547" w:rsidRDefault="0033454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547" w:rsidRDefault="00334547">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547" w:rsidRDefault="00334547">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1">
    <w:nsid w:val="2C0441C9"/>
    <w:multiLevelType w:val="hybridMultilevel"/>
    <w:tmpl w:val="89CAB554"/>
    <w:lvl w:ilvl="0" w:tplc="A4749C3E">
      <w:start w:val="19"/>
      <w:numFmt w:val="bullet"/>
      <w:lvlText w:val="-"/>
      <w:lvlJc w:val="left"/>
      <w:pPr>
        <w:ind w:left="786" w:hanging="360"/>
      </w:pPr>
      <w:rPr>
        <w:rFonts w:ascii="Times" w:eastAsia="ヒラギノ角ゴ Pro W3" w:hAnsi="Times" w:cs="ヒラギノ角ゴ Pro W3"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bordersDoNotSurroundHeader/>
  <w:bordersDoNotSurroundFooter/>
  <w:proofState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161D5"/>
    <w:rsid w:val="000351D3"/>
    <w:rsid w:val="00041A20"/>
    <w:rsid w:val="00045C39"/>
    <w:rsid w:val="00052E80"/>
    <w:rsid w:val="0008238F"/>
    <w:rsid w:val="00087703"/>
    <w:rsid w:val="00092174"/>
    <w:rsid w:val="00164240"/>
    <w:rsid w:val="001C218B"/>
    <w:rsid w:val="00201D68"/>
    <w:rsid w:val="00231933"/>
    <w:rsid w:val="00236F79"/>
    <w:rsid w:val="002577DF"/>
    <w:rsid w:val="0026388E"/>
    <w:rsid w:val="00273C73"/>
    <w:rsid w:val="00277EF9"/>
    <w:rsid w:val="00280635"/>
    <w:rsid w:val="003338A2"/>
    <w:rsid w:val="00334547"/>
    <w:rsid w:val="00345D95"/>
    <w:rsid w:val="00350AA4"/>
    <w:rsid w:val="00360E57"/>
    <w:rsid w:val="00380EC6"/>
    <w:rsid w:val="0038535D"/>
    <w:rsid w:val="00411A8F"/>
    <w:rsid w:val="00443CDC"/>
    <w:rsid w:val="00444117"/>
    <w:rsid w:val="004763B4"/>
    <w:rsid w:val="00491E0C"/>
    <w:rsid w:val="004A1011"/>
    <w:rsid w:val="004A31DE"/>
    <w:rsid w:val="004C5365"/>
    <w:rsid w:val="005012DB"/>
    <w:rsid w:val="0050614D"/>
    <w:rsid w:val="005127B5"/>
    <w:rsid w:val="005210E6"/>
    <w:rsid w:val="0053712A"/>
    <w:rsid w:val="00544672"/>
    <w:rsid w:val="00571351"/>
    <w:rsid w:val="005829F0"/>
    <w:rsid w:val="005F1DED"/>
    <w:rsid w:val="0060432F"/>
    <w:rsid w:val="00676436"/>
    <w:rsid w:val="0071279A"/>
    <w:rsid w:val="00716A8F"/>
    <w:rsid w:val="00727014"/>
    <w:rsid w:val="00731B11"/>
    <w:rsid w:val="007377C2"/>
    <w:rsid w:val="00776F70"/>
    <w:rsid w:val="007C0554"/>
    <w:rsid w:val="007C2653"/>
    <w:rsid w:val="00813AD8"/>
    <w:rsid w:val="00834968"/>
    <w:rsid w:val="008522C8"/>
    <w:rsid w:val="008D0936"/>
    <w:rsid w:val="008D1FF0"/>
    <w:rsid w:val="008D399F"/>
    <w:rsid w:val="008E5E1B"/>
    <w:rsid w:val="009061C1"/>
    <w:rsid w:val="00921265"/>
    <w:rsid w:val="00946A9A"/>
    <w:rsid w:val="00961752"/>
    <w:rsid w:val="00966CD8"/>
    <w:rsid w:val="009975C7"/>
    <w:rsid w:val="009A0572"/>
    <w:rsid w:val="009D194B"/>
    <w:rsid w:val="00A12D13"/>
    <w:rsid w:val="00A50384"/>
    <w:rsid w:val="00B029D5"/>
    <w:rsid w:val="00B139B1"/>
    <w:rsid w:val="00B30FFE"/>
    <w:rsid w:val="00B80A37"/>
    <w:rsid w:val="00BE2F66"/>
    <w:rsid w:val="00BE48D0"/>
    <w:rsid w:val="00BF4B07"/>
    <w:rsid w:val="00C001C6"/>
    <w:rsid w:val="00C95F49"/>
    <w:rsid w:val="00CB248A"/>
    <w:rsid w:val="00CB2AC8"/>
    <w:rsid w:val="00CB3F13"/>
    <w:rsid w:val="00CB6E78"/>
    <w:rsid w:val="00CC6D80"/>
    <w:rsid w:val="00CF088F"/>
    <w:rsid w:val="00D03EA2"/>
    <w:rsid w:val="00D616FA"/>
    <w:rsid w:val="00D770D8"/>
    <w:rsid w:val="00D94C35"/>
    <w:rsid w:val="00DB315D"/>
    <w:rsid w:val="00DF150A"/>
    <w:rsid w:val="00DF2E5E"/>
    <w:rsid w:val="00E3035A"/>
    <w:rsid w:val="00E367EC"/>
    <w:rsid w:val="00E56F2D"/>
    <w:rsid w:val="00EA19AC"/>
    <w:rsid w:val="00EE4BB3"/>
    <w:rsid w:val="00F1117C"/>
    <w:rsid w:val="00F3223D"/>
    <w:rsid w:val="00F427D8"/>
    <w:rsid w:val="00F4513E"/>
    <w:rsid w:val="00F573B4"/>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BF4B07"/>
    <w:rPr>
      <w:rFonts w:ascii="Cambria" w:eastAsia="ヒラギノ角ゴ Pro W3" w:hAnsi="Cambria"/>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1175</Words>
  <Characters>6701</Characters>
  <Application>Microsoft Macintosh Word</Application>
  <DocSecurity>0</DocSecurity>
  <Lines>55</Lines>
  <Paragraphs>13</Paragraphs>
  <ScaleCrop>false</ScaleCrop>
  <Company>Fullpay</Company>
  <LinksUpToDate>false</LinksUpToDate>
  <CharactersWithSpaces>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2</cp:revision>
  <cp:lastPrinted>2014-11-12T22:25:00Z</cp:lastPrinted>
  <dcterms:created xsi:type="dcterms:W3CDTF">2015-01-05T23:34:00Z</dcterms:created>
  <dcterms:modified xsi:type="dcterms:W3CDTF">2015-01-05T23:34:00Z</dcterms:modified>
</cp:coreProperties>
</file>