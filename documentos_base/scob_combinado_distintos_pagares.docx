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0EE" w:rsidRPr="00E13D40" w:rsidRDefault="003410EE" w:rsidP="003410E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PROCEDIMIENTO:</w:t>
      </w:r>
      <w:r w:rsidRPr="00E13D40">
        <w:rPr>
          <w:spacing w:val="-2"/>
          <w:lang w:val="es-ES_tradnl"/>
        </w:rPr>
        <w:t xml:space="preserve"> </w:t>
      </w:r>
      <w:r w:rsidRPr="00E13D40">
        <w:rPr>
          <w:spacing w:val="-2"/>
          <w:lang w:val="es-ES_tradnl"/>
        </w:rPr>
        <w:tab/>
      </w:r>
      <w:r>
        <w:rPr>
          <w:spacing w:val="-2"/>
          <w:lang w:val="es-ES_tradnl"/>
        </w:rPr>
        <w:tab/>
      </w:r>
      <w:r>
        <w:rPr>
          <w:spacing w:val="-2"/>
          <w:lang w:val="es-ES_tradnl"/>
        </w:rPr>
        <w:tab/>
      </w:r>
      <w:r w:rsidRPr="00E13D40">
        <w:rPr>
          <w:spacing w:val="-2"/>
          <w:lang w:val="es-ES_tradnl"/>
        </w:rPr>
        <w:t>Ejecutivo</w:t>
      </w:r>
    </w:p>
    <w:p w:rsidR="003410EE" w:rsidRPr="00E13D40" w:rsidRDefault="003410EE" w:rsidP="003410E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MATERIA:</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Cobro de Pagaré</w:t>
      </w:r>
    </w:p>
    <w:p w:rsidR="003410EE" w:rsidRPr="00E13D40" w:rsidRDefault="003410EE" w:rsidP="003410E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DEMANDANTE</w:t>
      </w:r>
      <w:r w:rsidRPr="00E13D40">
        <w:rPr>
          <w:spacing w:val="-2"/>
          <w:lang w:val="es-ES_tradnl"/>
        </w:rPr>
        <w:t xml:space="preserve">: </w:t>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Scotiabank Chile S.A.</w:t>
      </w:r>
    </w:p>
    <w:p w:rsidR="003410EE" w:rsidRPr="00E13D40" w:rsidRDefault="003410EE" w:rsidP="003410E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u w:val="single"/>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97.018.000-1</w:t>
      </w:r>
    </w:p>
    <w:p w:rsidR="003410EE" w:rsidRPr="00E13D40" w:rsidRDefault="003410EE" w:rsidP="003410E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rPr>
          <w:spacing w:val="-2"/>
          <w:lang w:val="es-ES_tradnl"/>
        </w:rPr>
      </w:pPr>
      <w:r w:rsidRPr="00E13D40">
        <w:rPr>
          <w:b/>
          <w:spacing w:val="-2"/>
          <w:u w:val="single"/>
          <w:lang w:val="es-ES_tradnl"/>
        </w:rPr>
        <w:t>PATROCINANTE Y APODERADO:</w:t>
      </w:r>
      <w:r>
        <w:rPr>
          <w:spacing w:val="-2"/>
          <w:lang w:val="es-ES_tradnl"/>
        </w:rPr>
        <w:tab/>
      </w:r>
      <w:r w:rsidRPr="00E13D40">
        <w:rPr>
          <w:spacing w:val="-2"/>
          <w:lang w:val="es-ES_tradnl"/>
        </w:rPr>
        <w:t>Gonzalo Salgado Barros</w:t>
      </w:r>
    </w:p>
    <w:p w:rsidR="003410EE" w:rsidRPr="00E13D40" w:rsidRDefault="003410EE" w:rsidP="003410E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spacing w:val="-2"/>
          <w:lang w:val="es-ES_tradnl"/>
        </w:rPr>
      </w:pPr>
      <w:r w:rsidRPr="00E13D40">
        <w:rPr>
          <w:b/>
          <w:spacing w:val="-2"/>
          <w:u w:val="single"/>
          <w:lang w:val="es-ES_tradnl"/>
        </w:rPr>
        <w:t>RUT:</w:t>
      </w:r>
      <w:r w:rsidRPr="00E13D40">
        <w:rPr>
          <w:b/>
          <w:spacing w:val="-2"/>
          <w:lang w:val="es-ES_tradnl"/>
        </w:rPr>
        <w:tab/>
      </w:r>
      <w:r w:rsidRPr="00E13D40">
        <w:rPr>
          <w:spacing w:val="-2"/>
          <w:lang w:val="es-ES_tradnl"/>
        </w:rPr>
        <w:tab/>
      </w:r>
      <w:r w:rsidRPr="00E13D40">
        <w:rPr>
          <w:spacing w:val="-2"/>
          <w:lang w:val="es-ES_tradnl"/>
        </w:rPr>
        <w:tab/>
      </w:r>
      <w:r>
        <w:rPr>
          <w:spacing w:val="-2"/>
          <w:lang w:val="es-ES_tradnl"/>
        </w:rPr>
        <w:tab/>
      </w:r>
      <w:r>
        <w:rPr>
          <w:spacing w:val="-2"/>
          <w:lang w:val="es-ES_tradnl"/>
        </w:rPr>
        <w:tab/>
      </w:r>
      <w:r w:rsidRPr="00E13D40">
        <w:rPr>
          <w:spacing w:val="-2"/>
          <w:lang w:val="es-ES_tradnl"/>
        </w:rPr>
        <w:t>11.846.741-8</w:t>
      </w:r>
    </w:p>
    <w:p w:rsidR="003410EE" w:rsidRPr="00E13D40" w:rsidRDefault="003410EE" w:rsidP="003410EE">
      <w:pPr>
        <w:tabs>
          <w:tab w:val="left" w:pos="-3402"/>
          <w:tab w:val="left" w:pos="-142"/>
          <w:tab w:val="left" w:pos="708"/>
          <w:tab w:val="left" w:pos="2124"/>
          <w:tab w:val="left" w:pos="2410"/>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lang w:val="es-ES_tradnl"/>
        </w:rPr>
      </w:pPr>
      <w:r w:rsidRPr="00E13D40">
        <w:rPr>
          <w:b/>
          <w:spacing w:val="-2"/>
          <w:u w:val="single"/>
          <w:lang w:val="es-ES_tradnl"/>
        </w:rPr>
        <w:t>DEMANDADO:</w:t>
      </w:r>
      <w:r w:rsidRPr="00E13D40">
        <w:rPr>
          <w:b/>
          <w:spacing w:val="-2"/>
          <w:lang w:val="es-ES_tradnl"/>
        </w:rPr>
        <w:tab/>
      </w:r>
      <w:r w:rsidRPr="00E13D40">
        <w:rPr>
          <w:b/>
          <w:spacing w:val="-2"/>
          <w:lang w:val="es-ES_tradnl"/>
        </w:rPr>
        <w:tab/>
      </w:r>
      <w:r>
        <w:rPr>
          <w:b/>
          <w:spacing w:val="-2"/>
          <w:lang w:val="es-ES_tradnl"/>
        </w:rPr>
        <w:tab/>
      </w:r>
      <w:r w:rsidRPr="00F92AFD">
        <w:rPr>
          <w:caps/>
          <w:spacing w:val="-4"/>
          <w:sz w:val="22"/>
          <w:lang w:val="es-ES_tradnl"/>
        </w:rPr>
        <w:t>$NOMBRE$ $APELLIDO_PATERNO$ $APELLIDO_MATERNO</w:t>
      </w:r>
      <w:r w:rsidRPr="000B268B">
        <w:rPr>
          <w:caps/>
          <w:spacing w:val="-2"/>
          <w:sz w:val="22"/>
          <w:lang w:val="es-ES_tradnl"/>
        </w:rPr>
        <w:t>$</w:t>
      </w:r>
    </w:p>
    <w:p w:rsidR="003410EE" w:rsidRPr="00E13D40" w:rsidRDefault="003410EE" w:rsidP="003410EE">
      <w:pPr>
        <w:tabs>
          <w:tab w:val="left" w:pos="-3402"/>
          <w:tab w:val="left" w:pos="-142"/>
          <w:tab w:val="left" w:pos="708"/>
          <w:tab w:val="left" w:pos="2124"/>
          <w:tab w:val="left" w:pos="2410"/>
          <w:tab w:val="left" w:pos="2835"/>
          <w:tab w:val="left" w:pos="3969"/>
          <w:tab w:val="left" w:pos="4248"/>
          <w:tab w:val="left" w:pos="4956"/>
          <w:tab w:val="left" w:pos="5664"/>
          <w:tab w:val="left" w:pos="6372"/>
          <w:tab w:val="left" w:pos="7080"/>
          <w:tab w:val="left" w:pos="7788"/>
          <w:tab w:val="left" w:pos="8496"/>
          <w:tab w:val="left" w:pos="9188"/>
        </w:tabs>
        <w:spacing w:before="120" w:after="120" w:line="264" w:lineRule="auto"/>
        <w:rPr>
          <w:b/>
          <w:spacing w:val="-2"/>
          <w:u w:val="single"/>
          <w:lang w:val="es-ES_tradnl"/>
        </w:rPr>
      </w:pPr>
      <w:r w:rsidRPr="00E13D40">
        <w:rPr>
          <w:b/>
          <w:spacing w:val="-2"/>
          <w:u w:val="single"/>
          <w:lang w:val="es-ES_tradnl"/>
        </w:rPr>
        <w:t>RUT:</w:t>
      </w:r>
      <w:r w:rsidRPr="00E13D40">
        <w:rPr>
          <w:b/>
          <w:spacing w:val="-2"/>
          <w:lang w:val="es-ES_tradnl"/>
        </w:rPr>
        <w:tab/>
      </w:r>
      <w:r w:rsidRPr="00E13D40">
        <w:rPr>
          <w:b/>
          <w:spacing w:val="-2"/>
          <w:lang w:val="es-ES_tradnl"/>
        </w:rPr>
        <w:tab/>
      </w:r>
      <w:r w:rsidRPr="00E13D40">
        <w:rPr>
          <w:b/>
          <w:spacing w:val="-2"/>
          <w:lang w:val="es-ES_tradnl"/>
        </w:rPr>
        <w:tab/>
      </w:r>
      <w:r>
        <w:rPr>
          <w:b/>
          <w:spacing w:val="-2"/>
          <w:lang w:val="es-ES_tradnl"/>
        </w:rPr>
        <w:tab/>
      </w:r>
      <w:r>
        <w:rPr>
          <w:b/>
          <w:spacing w:val="-2"/>
          <w:lang w:val="es-ES_tradnl"/>
        </w:rPr>
        <w:tab/>
      </w:r>
      <w:r w:rsidRPr="00E13D40">
        <w:rPr>
          <w:caps/>
          <w:spacing w:val="-2"/>
          <w:lang w:val="es-ES_tradnl"/>
        </w:rPr>
        <w:t>$RUT_DEMANDADO$</w:t>
      </w:r>
    </w:p>
    <w:p w:rsidR="00656D5B" w:rsidRPr="00FC7E9F"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656D5B" w:rsidRPr="00FC7E9F"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FC7E9F">
        <w:rPr>
          <w:b/>
          <w:spacing w:val="-2"/>
          <w:u w:val="single"/>
          <w:lang w:val="es-ES_tradnl"/>
        </w:rPr>
        <w:t>EN LO PRINCIPAL</w:t>
      </w:r>
      <w:r w:rsidRPr="00FC7E9F">
        <w:rPr>
          <w:spacing w:val="-2"/>
          <w:lang w:val="es-ES_tradnl"/>
        </w:rPr>
        <w:t xml:space="preserve">: Demanda ejecutiva y solicita se despache mandamiento de ejecución y embargo. </w:t>
      </w:r>
      <w:r w:rsidRPr="00FC7E9F">
        <w:rPr>
          <w:b/>
          <w:spacing w:val="-2"/>
          <w:u w:val="single"/>
          <w:lang w:val="es-ES_tradnl"/>
        </w:rPr>
        <w:t>PRIMER OTROSÍ</w:t>
      </w:r>
      <w:r w:rsidRPr="00FC7E9F">
        <w:rPr>
          <w:spacing w:val="-2"/>
          <w:lang w:val="es-ES_tradnl"/>
        </w:rPr>
        <w:t xml:space="preserve">: Señala bienes para la traba de embargo y designa depositario provisional. </w:t>
      </w:r>
      <w:r w:rsidRPr="00FC7E9F">
        <w:rPr>
          <w:b/>
          <w:spacing w:val="-2"/>
          <w:u w:val="single"/>
          <w:lang w:val="es-ES_tradnl"/>
        </w:rPr>
        <w:t>SEGUNDO OTROSÍ</w:t>
      </w:r>
      <w:r w:rsidRPr="00FC7E9F">
        <w:rPr>
          <w:spacing w:val="-2"/>
          <w:lang w:val="es-ES_tradnl"/>
        </w:rPr>
        <w:t xml:space="preserve">: Acompaña documentos y solicita custodia; </w:t>
      </w:r>
      <w:r w:rsidRPr="00FC7E9F">
        <w:rPr>
          <w:b/>
          <w:spacing w:val="-2"/>
          <w:u w:val="single"/>
          <w:lang w:val="es-ES_tradnl"/>
        </w:rPr>
        <w:t>TERCER OTROSÍ</w:t>
      </w:r>
      <w:r w:rsidRPr="00FC7E9F">
        <w:rPr>
          <w:spacing w:val="-2"/>
          <w:lang w:val="es-ES_tradnl"/>
        </w:rPr>
        <w:t xml:space="preserve">: Acredita personería. </w:t>
      </w:r>
      <w:r w:rsidR="00952427" w:rsidRPr="00FC7E9F">
        <w:rPr>
          <w:b/>
          <w:spacing w:val="-2"/>
          <w:u w:val="single"/>
          <w:lang w:val="es-ES_tradnl"/>
        </w:rPr>
        <w:t>CUARTO</w:t>
      </w:r>
      <w:r w:rsidRPr="00FC7E9F">
        <w:rPr>
          <w:b/>
          <w:spacing w:val="-2"/>
          <w:u w:val="single"/>
          <w:lang w:val="es-ES_tradnl"/>
        </w:rPr>
        <w:t xml:space="preserve"> OTROSÍ</w:t>
      </w:r>
      <w:r w:rsidRPr="00FC7E9F">
        <w:rPr>
          <w:spacing w:val="-2"/>
          <w:lang w:val="es-ES_tradnl"/>
        </w:rPr>
        <w:t xml:space="preserve">: </w:t>
      </w:r>
      <w:r w:rsidR="006A5B7A" w:rsidRPr="00FC7E9F">
        <w:rPr>
          <w:spacing w:val="-2"/>
          <w:lang w:val="es-ES_tradnl"/>
        </w:rPr>
        <w:t xml:space="preserve">Téngase Presente. </w:t>
      </w:r>
      <w:r w:rsidR="006A5B7A" w:rsidRPr="00FC7E9F">
        <w:rPr>
          <w:b/>
          <w:spacing w:val="-2"/>
          <w:u w:val="single"/>
          <w:lang w:val="es-ES_tradnl"/>
        </w:rPr>
        <w:t>QUINTO OTROSÍ:</w:t>
      </w:r>
      <w:r w:rsidR="006A5B7A" w:rsidRPr="00FC7E9F">
        <w:rPr>
          <w:spacing w:val="-2"/>
          <w:lang w:val="es-ES_tradnl"/>
        </w:rPr>
        <w:t xml:space="preserve"> </w:t>
      </w:r>
      <w:r w:rsidRPr="00FC7E9F">
        <w:rPr>
          <w:spacing w:val="-2"/>
          <w:lang w:val="es-ES_tradnl"/>
        </w:rPr>
        <w:t>Patrocinio y poder.</w:t>
      </w:r>
    </w:p>
    <w:p w:rsidR="00656D5B" w:rsidRPr="00FC7E9F"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p>
    <w:p w:rsidR="00656D5B" w:rsidRPr="00FC7E9F"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b/>
          <w:spacing w:val="-2"/>
          <w:lang w:val="es-ES_tradnl"/>
        </w:rPr>
      </w:pPr>
      <w:r w:rsidRPr="00FC7E9F">
        <w:rPr>
          <w:b/>
          <w:spacing w:val="-2"/>
          <w:lang w:val="es-ES_tradnl"/>
        </w:rPr>
        <w:t>S. J. L. en lo Civil</w:t>
      </w:r>
    </w:p>
    <w:p w:rsidR="00656D5B" w:rsidRPr="00FC7E9F"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lang w:val="es-ES_tradnl"/>
        </w:rPr>
      </w:pPr>
    </w:p>
    <w:p w:rsidR="00656D5B" w:rsidRPr="00FC7E9F"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FC7E9F">
        <w:rPr>
          <w:b/>
          <w:spacing w:val="-2"/>
          <w:lang w:val="es-ES_tradnl"/>
        </w:rPr>
        <w:t xml:space="preserve">GONZALO SALGADO BARROS, </w:t>
      </w:r>
      <w:r w:rsidRPr="00FC7E9F">
        <w:rPr>
          <w:spacing w:val="-2"/>
          <w:lang w:val="es-ES_tradnl"/>
        </w:rPr>
        <w:t>abogado, con domicilio en Phillips 84, oficina 43, comuna de Santiago, mandatario judicial en representación de SCOTIABANK CHILE S.A., en adelante “SCOTIABANK”, representada legalmente por su Gerente General, don Francisco Sardón Taboada, abogado, en calidad de continuador o sucesor legal del Banco del Desarrollo, todos domiciliados, para estos efectos, en Morande Nº226, Comuna de Santiago, Región Metropolitana, a S.S. respetuosamente digo:</w:t>
      </w:r>
    </w:p>
    <w:p w:rsidR="00656D5B" w:rsidRPr="00FC7E9F"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before="60" w:after="60" w:line="336" w:lineRule="auto"/>
        <w:ind w:firstLine="567"/>
        <w:rPr>
          <w:spacing w:val="-2"/>
          <w:lang w:val="es-ES_tradnl"/>
        </w:rPr>
      </w:pPr>
      <w:r w:rsidRPr="00FC7E9F">
        <w:rPr>
          <w:spacing w:val="-2"/>
          <w:lang w:val="es-ES_tradnl"/>
        </w:rPr>
        <w:t xml:space="preserve">Que, en mi condición de mandatario para el cobro judicial de SCOTIABANK, vengo en interponer demanda en juicio ejecutivo en contra de </w:t>
      </w:r>
      <w:r w:rsidRPr="00FC7E9F">
        <w:rPr>
          <w:b/>
          <w:caps/>
          <w:spacing w:val="-2"/>
          <w:lang w:val="es-ES_tradnl"/>
        </w:rPr>
        <w:t>$NOMBRE$ $APELLIDO_PATERNO$ $APELLIDO_MATERNO$</w:t>
      </w:r>
      <w:r w:rsidRPr="00FC7E9F">
        <w:rPr>
          <w:spacing w:val="-2"/>
          <w:lang w:val="es-ES_tradnl"/>
        </w:rPr>
        <w:t xml:space="preserve">, ignoro profesión u oficio, domiciliado(a) en </w:t>
      </w:r>
      <w:r w:rsidRPr="00FC7E9F">
        <w:rPr>
          <w:b/>
          <w:caps/>
          <w:spacing w:val="-2"/>
          <w:kern w:val="1"/>
          <w:lang w:val="es-ES_tradnl"/>
        </w:rPr>
        <w:t>$DIRECCION$</w:t>
      </w:r>
      <w:r w:rsidRPr="00FC7E9F">
        <w:rPr>
          <w:spacing w:val="-2"/>
          <w:kern w:val="1"/>
          <w:lang w:val="es-ES_tradnl"/>
        </w:rPr>
        <w:t xml:space="preserve">, </w:t>
      </w:r>
      <w:r w:rsidRPr="00FC7E9F">
        <w:rPr>
          <w:spacing w:val="-2"/>
          <w:lang w:val="es-ES_tradnl"/>
        </w:rPr>
        <w:t xml:space="preserve">comuna de </w:t>
      </w:r>
      <w:r w:rsidRPr="00FC7E9F">
        <w:rPr>
          <w:b/>
          <w:caps/>
          <w:spacing w:val="-2"/>
          <w:kern w:val="1"/>
          <w:lang w:val="es-ES_tradnl"/>
        </w:rPr>
        <w:t>$COMUNA$</w:t>
      </w:r>
      <w:r w:rsidRPr="00FC7E9F">
        <w:rPr>
          <w:spacing w:val="-2"/>
          <w:kern w:val="1"/>
          <w:lang w:val="es-ES_tradnl"/>
        </w:rPr>
        <w:t xml:space="preserve">, </w:t>
      </w:r>
      <w:r w:rsidRPr="00FC7E9F">
        <w:rPr>
          <w:spacing w:val="-2"/>
          <w:lang w:val="es-ES_tradnl"/>
        </w:rPr>
        <w:t>de acuerdo con los antecedentes de hecho y fundamentos de derecho que paso a exponer:</w:t>
      </w:r>
    </w:p>
    <w:p w:rsidR="00BF4B07" w:rsidRPr="00FC7E9F" w:rsidRDefault="00656D5B" w:rsidP="00656D5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line="336" w:lineRule="auto"/>
        <w:ind w:firstLine="708"/>
        <w:rPr>
          <w:spacing w:val="-2"/>
          <w:lang w:val="es-ES_tradnl"/>
        </w:rPr>
      </w:pPr>
      <w:r w:rsidRPr="00FC7E9F">
        <w:rPr>
          <w:spacing w:val="-2"/>
          <w:lang w:val="es-ES_tradnl"/>
        </w:rPr>
        <w:t>Mi representado es dueño del siguiente pagaré suscrito por</w:t>
      </w:r>
      <w:bookmarkStart w:id="0" w:name="_GoBack"/>
      <w:bookmarkEnd w:id="0"/>
      <w:r w:rsidRPr="00FC7E9F">
        <w:rPr>
          <w:spacing w:val="-2"/>
          <w:lang w:val="es-ES_tradnl"/>
        </w:rPr>
        <w:t xml:space="preserve"> </w:t>
      </w:r>
      <w:r w:rsidRPr="00FC7E9F">
        <w:rPr>
          <w:b/>
          <w:caps/>
          <w:spacing w:val="-2"/>
          <w:lang w:val="es-ES_tradnl"/>
        </w:rPr>
        <w:t>$NOMBRE$ $APELLIDO_PATERNO$ $APELLIDO_MATERNO$:</w:t>
      </w:r>
    </w:p>
    <w:p w:rsidR="00DA5C84" w:rsidRPr="00FC7E9F" w:rsidRDefault="00C96F30" w:rsidP="00F14145">
      <w:pPr>
        <w:pStyle w:val="Prrafodelista"/>
        <w:numPr>
          <w:ilvl w:val="2"/>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1620"/>
        <w:rPr>
          <w:spacing w:val="-2"/>
          <w:lang w:val="es-ES_tradnl"/>
        </w:rPr>
      </w:pPr>
      <w:r w:rsidRPr="0072117C">
        <w:rPr>
          <w:spacing w:val="-2"/>
          <w:lang w:val="es-ES_tradnl"/>
        </w:rPr>
        <w:t>Pagaré número de operación</w:t>
      </w:r>
      <w:r w:rsidR="00D317AC">
        <w:rPr>
          <w:spacing w:val="-2"/>
          <w:lang w:val="es-ES_tradnl"/>
        </w:rPr>
        <w:t xml:space="preserve"> Nº</w:t>
      </w:r>
      <w:r w:rsidRPr="0072117C">
        <w:rPr>
          <w:spacing w:val="-2"/>
          <w:lang w:val="es-ES_tradnl"/>
        </w:rPr>
        <w:t xml:space="preserve"> </w:t>
      </w:r>
      <w:r w:rsidRPr="0072117C">
        <w:rPr>
          <w:b/>
          <w:spacing w:val="-2"/>
          <w:lang w:val="es-ES_tradnl"/>
        </w:rPr>
        <w:t>$N_PAGARE$</w:t>
      </w:r>
      <w:r w:rsidRPr="0072117C">
        <w:rPr>
          <w:spacing w:val="-2"/>
          <w:lang w:val="es-ES_tradnl"/>
        </w:rPr>
        <w:t xml:space="preserve">, suscrito con fecha $FECHA_DE_VENCIMIENTO_DEL_PAGARE_EN_LETRAS$, por la suma de </w:t>
      </w:r>
      <w:r w:rsidRPr="0072117C">
        <w:rPr>
          <w:b/>
          <w:spacing w:val="-2"/>
          <w:lang w:val="es-ES_tradnl"/>
        </w:rPr>
        <w:t xml:space="preserve">$ </w:t>
      </w:r>
      <w:r w:rsidRPr="00DE1264">
        <w:rPr>
          <w:spacing w:val="-2"/>
          <w:lang w:val="es-ES_tradnl"/>
        </w:rPr>
        <w:t>$MONTO_PAGARE$.- cantidad</w:t>
      </w:r>
      <w:r w:rsidRPr="0072117C">
        <w:rPr>
          <w:spacing w:val="-2"/>
          <w:lang w:val="es-ES_tradnl"/>
        </w:rPr>
        <w:t xml:space="preserve"> que se obligo a pagar con un interés de </w:t>
      </w:r>
      <w:r w:rsidRPr="0072117C">
        <w:rPr>
          <w:b/>
          <w:spacing w:val="-2"/>
          <w:lang w:val="es-ES_tradnl"/>
        </w:rPr>
        <w:t>$PAGARE_TASA_INTERES$%</w:t>
      </w:r>
      <w:r w:rsidRPr="0072117C">
        <w:rPr>
          <w:spacing w:val="-2"/>
          <w:lang w:val="es-ES_tradnl"/>
        </w:rPr>
        <w:t xml:space="preserve"> mensual vencido, pagadero en $PAGARE_NUMERO_CUOTAS$ cuotas, mensuales y sucesivas, por un valor de $ $PAGARE_VALOR_PRIMERA_CUOTA$.- cada una, excepto la última por un valor de $ $PAGARE_VALOR_ULTIMA_CUOTA$.-, siendo el primer vencimiento el día $PAGARE_VENCIMIENTO_PRIMERA_CUOTA$, y las restantes los días </w:t>
      </w:r>
      <w:r w:rsidRPr="0072117C">
        <w:rPr>
          <w:lang w:val="es-ES_tradnl"/>
        </w:rPr>
        <w:t>$DIA_DE_VENCIMIENTO_RESTANTES_CUOTAS_DEL_PAGARE_1$</w:t>
      </w:r>
      <w:r w:rsidRPr="0072117C">
        <w:rPr>
          <w:spacing w:val="-2"/>
          <w:lang w:val="es-ES_tradnl"/>
        </w:rPr>
        <w:t xml:space="preserve"> de cada mes, o del último mes del respectivo periodo.</w:t>
      </w:r>
      <w:r>
        <w:rPr>
          <w:spacing w:val="-2"/>
          <w:lang w:val="es-ES_tradnl"/>
        </w:rPr>
        <w:t xml:space="preserve"> </w:t>
      </w:r>
      <w:r w:rsidR="009D6742" w:rsidRPr="00FC7E9F">
        <w:rPr>
          <w:spacing w:val="-2"/>
          <w:lang w:val="es-ES_tradnl"/>
        </w:rPr>
        <w:t>La parte ejecutada pagó hasta la cuota Nº ____  con vencimiento el día ________ de 2014, en donde pagó una cuota total de $_________ y dejando un saldo</w:t>
      </w:r>
      <w:r w:rsidR="0082267E" w:rsidRPr="00FC7E9F">
        <w:rPr>
          <w:spacing w:val="-2"/>
          <w:lang w:val="es-ES_tradnl"/>
        </w:rPr>
        <w:t xml:space="preserve"> pendiente</w:t>
      </w:r>
      <w:r w:rsidR="009D6742" w:rsidRPr="00FC7E9F">
        <w:rPr>
          <w:spacing w:val="-2"/>
          <w:lang w:val="es-ES_tradnl"/>
        </w:rPr>
        <w:t xml:space="preserve"> como capital insoluto efectivamente adeudado </w:t>
      </w:r>
      <w:r w:rsidR="0082267E" w:rsidRPr="00FC7E9F">
        <w:rPr>
          <w:spacing w:val="-2"/>
          <w:lang w:val="es-ES_tradnl"/>
        </w:rPr>
        <w:t xml:space="preserve">a pagar </w:t>
      </w:r>
      <w:r w:rsidR="009D6742" w:rsidRPr="00FC7E9F">
        <w:rPr>
          <w:spacing w:val="-2"/>
          <w:lang w:val="es-ES_tradnl"/>
        </w:rPr>
        <w:t xml:space="preserve">de $_________, lo cual consta en la respectiva fila del cronograma de pago adjuntado. No obstante la parte ejecutada dejo de servir la deuda a mi representado, sin pagar desde la cuota Nº __,  por lo que esta parte a contar de la fecha de presentación de esta demanda ha decidido hacer exigible el total de la obligación, que exclusivamente en capital, y según lo establecido en el artículo 30 de la Ley 18.010, asciende al saldo de capital </w:t>
      </w:r>
      <w:r w:rsidR="00CF2154" w:rsidRPr="00FC7E9F">
        <w:rPr>
          <w:spacing w:val="-2"/>
          <w:lang w:val="es-ES_tradnl"/>
        </w:rPr>
        <w:t xml:space="preserve">insoluto </w:t>
      </w:r>
      <w:r w:rsidR="009D6742" w:rsidRPr="00FC7E9F">
        <w:rPr>
          <w:spacing w:val="-2"/>
          <w:lang w:val="es-ES_tradnl"/>
        </w:rPr>
        <w:t xml:space="preserve">antes señalado de $_________.- </w:t>
      </w:r>
      <w:r w:rsidR="001364CA" w:rsidRPr="00FC7E9F">
        <w:rPr>
          <w:spacing w:val="-2"/>
          <w:lang w:val="es-ES_tradnl"/>
        </w:rPr>
        <w:t>más intereses correspondientes que deberán liquidarse en su respectivo momento, al igual que las costas.</w:t>
      </w:r>
      <w:r w:rsidR="00652380" w:rsidRPr="00FC7E9F">
        <w:rPr>
          <w:spacing w:val="-2"/>
          <w:lang w:val="es-ES_tradnl"/>
        </w:rPr>
        <w:t>-</w:t>
      </w:r>
    </w:p>
    <w:p w:rsidR="00CF2154" w:rsidRPr="00FC7E9F" w:rsidRDefault="008E79CC" w:rsidP="00652380">
      <w:pPr>
        <w:pStyle w:val="Prrafodelista"/>
        <w:numPr>
          <w:ilvl w:val="2"/>
          <w:numId w:val="8"/>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1620"/>
        <w:rPr>
          <w:spacing w:val="-2"/>
          <w:lang w:val="es-ES_tradnl"/>
        </w:rPr>
      </w:pPr>
      <w:r w:rsidRPr="00FC7E9F">
        <w:rPr>
          <w:rFonts w:cs="Times"/>
          <w:lang w:val="es-ES_tradnl"/>
        </w:rPr>
        <w:t>Pagaré número de operación</w:t>
      </w:r>
      <w:r w:rsidR="005B136B" w:rsidRPr="00FC7E9F">
        <w:rPr>
          <w:rFonts w:cs="Times"/>
          <w:lang w:val="es-ES_tradnl"/>
        </w:rPr>
        <w:t xml:space="preserve"> </w:t>
      </w:r>
      <w:r w:rsidR="00DA5C84" w:rsidRPr="00FC7E9F">
        <w:rPr>
          <w:b/>
          <w:spacing w:val="-2"/>
          <w:lang w:val="es-ES_tradnl"/>
        </w:rPr>
        <w:t>$N_PAGARE$</w:t>
      </w:r>
      <w:r w:rsidR="005B136B" w:rsidRPr="00FC7E9F">
        <w:rPr>
          <w:b/>
          <w:spacing w:val="-2"/>
          <w:lang w:val="es-ES_tradnl"/>
        </w:rPr>
        <w:t>,</w:t>
      </w:r>
      <w:r w:rsidR="005B136B" w:rsidRPr="00FC7E9F">
        <w:rPr>
          <w:spacing w:val="-2"/>
          <w:lang w:val="es-ES_tradnl"/>
        </w:rPr>
        <w:t xml:space="preserve"> </w:t>
      </w:r>
      <w:r w:rsidRPr="00FC7E9F">
        <w:rPr>
          <w:rFonts w:cs="Times"/>
          <w:lang w:val="es-ES_tradnl"/>
        </w:rPr>
        <w:t xml:space="preserve">suscrito con fecha </w:t>
      </w:r>
      <w:r w:rsidR="00DA5C84" w:rsidRPr="00FC7E9F">
        <w:rPr>
          <w:rFonts w:cs="Times"/>
          <w:lang w:val="es-ES_tradnl"/>
        </w:rPr>
        <w:t>_____</w:t>
      </w:r>
      <w:r w:rsidR="002A6678" w:rsidRPr="00FC7E9F">
        <w:rPr>
          <w:rFonts w:cs="Times"/>
          <w:lang w:val="es-ES_tradnl"/>
        </w:rPr>
        <w:t xml:space="preserve"> de julio</w:t>
      </w:r>
      <w:r w:rsidRPr="00FC7E9F">
        <w:rPr>
          <w:rFonts w:cs="Times"/>
          <w:lang w:val="es-ES_tradnl"/>
        </w:rPr>
        <w:t xml:space="preserve"> de 2014, por la suma de </w:t>
      </w:r>
      <w:r w:rsidRPr="00FC7E9F">
        <w:rPr>
          <w:rFonts w:cs="Times"/>
          <w:b/>
          <w:lang w:val="es-ES_tradnl"/>
        </w:rPr>
        <w:t xml:space="preserve">$ </w:t>
      </w:r>
      <w:r w:rsidR="00DA5C84" w:rsidRPr="00FC7E9F">
        <w:rPr>
          <w:rFonts w:cs="Times"/>
          <w:b/>
          <w:lang w:val="es-ES_tradnl"/>
        </w:rPr>
        <w:t>______</w:t>
      </w:r>
      <w:r w:rsidRPr="00FC7E9F">
        <w:rPr>
          <w:rFonts w:cs="Times"/>
          <w:lang w:val="es-ES_tradnl"/>
        </w:rPr>
        <w:t xml:space="preserve">.- </w:t>
      </w:r>
      <w:r w:rsidRPr="00FC7E9F">
        <w:rPr>
          <w:spacing w:val="-2"/>
          <w:lang w:val="es-ES_tradnl"/>
        </w:rPr>
        <w:t xml:space="preserve"> suscrito por SCOTIABANK, a su vez en representación de </w:t>
      </w:r>
      <w:r w:rsidR="00615900" w:rsidRPr="00FC7E9F">
        <w:rPr>
          <w:b/>
          <w:caps/>
          <w:spacing w:val="-2"/>
          <w:lang w:val="es-ES_tradnl"/>
        </w:rPr>
        <w:t>$NOMBRE$ $APELLIDO_PATERNO$ $APELLIDO_MATERNO</w:t>
      </w:r>
      <w:r w:rsidR="00D5784D" w:rsidRPr="00FC7E9F">
        <w:rPr>
          <w:b/>
          <w:caps/>
          <w:spacing w:val="-2"/>
          <w:lang w:val="es-ES_tradnl"/>
        </w:rPr>
        <w:t>$</w:t>
      </w:r>
      <w:r w:rsidRPr="00FC7E9F">
        <w:rPr>
          <w:spacing w:val="-2"/>
          <w:lang w:val="es-ES_tradnl"/>
        </w:rPr>
        <w:t xml:space="preserve">, </w:t>
      </w:r>
      <w:r w:rsidR="0034304F" w:rsidRPr="00FC7E9F">
        <w:rPr>
          <w:spacing w:val="-2"/>
          <w:lang w:val="es-ES_tradnl"/>
        </w:rPr>
        <w:t xml:space="preserve">en virtud del mandato conferido por este(a) último(a) a SCOTIABANK en el </w:t>
      </w:r>
      <w:r w:rsidR="0034304F" w:rsidRPr="00FC7E9F">
        <w:rPr>
          <w:b/>
          <w:caps/>
          <w:spacing w:val="-2"/>
          <w:lang w:val="es-ES_tradnl"/>
        </w:rPr>
        <w:t>Título “Directores o Apoderados Generales”, n</w:t>
      </w:r>
      <w:r w:rsidR="0034304F" w:rsidRPr="00FC7E9F">
        <w:rPr>
          <w:b/>
          <w:spacing w:val="-2"/>
          <w:lang w:val="es-ES_tradnl"/>
        </w:rPr>
        <w:t>umeral 50 (cincuenta), del denominado “</w:t>
      </w:r>
      <w:r w:rsidR="0034304F" w:rsidRPr="00FC7E9F">
        <w:rPr>
          <w:b/>
          <w:caps/>
          <w:spacing w:val="-2"/>
          <w:lang w:val="es-ES_tradnl"/>
        </w:rPr>
        <w:t>ContratoS CLIENTE BANCA DE PERSONA NATURAL</w:t>
      </w:r>
      <w:r w:rsidR="0034304F" w:rsidRPr="00FC7E9F">
        <w:rPr>
          <w:b/>
          <w:spacing w:val="-2"/>
          <w:lang w:val="es-ES_tradnl"/>
        </w:rPr>
        <w:t>”</w:t>
      </w:r>
      <w:r w:rsidR="0034304F" w:rsidRPr="00FC7E9F">
        <w:rPr>
          <w:spacing w:val="-2"/>
          <w:lang w:val="es-ES_tradnl"/>
        </w:rPr>
        <w:t xml:space="preserve"> que establece “50</w:t>
      </w:r>
      <w:r w:rsidR="0034304F" w:rsidRPr="00FC7E9F">
        <w:rPr>
          <w:i/>
          <w:spacing w:val="-2"/>
          <w:lang w:val="es-ES_tradnl"/>
        </w:rPr>
        <w:t xml:space="preserve">. Para facilitar el cobro de lo adeudado en virtud del Contrato celebrado mediante el presente instrumento, sin ánimo de novar y para completar el título ejecutivo, el Cliente, en adelante el mandante, viene, por el presente instrumento, en conferir poder especial al Banco, para que éste por sí o a través de un tercero especialmente designado al efecto, a su nombre y representación proceda a autorizar ante Notario Público, uno o más Pagarés a la vista y a la orden del Banco por la suma a que asciendan los créditos, giros y/o solicitudes de pagos, transferencias de fondos y cualquier otra obligación que se contraiga con motivo del presente instrumento. En la ejecución del presente mandato, el Banco, por sí o a través de un Tercero que designe, queda especialmente facultado para realizar las gestiones que a continuación se indican, sin que tal enunciación tenga carácter taxativo: a) El Banco, podrá suscribir en nombre y representación del mandante, el o los pagarés que sean necesarios y hacer autorizar ante Notario la firma de los suscriptores.” </w:t>
      </w:r>
      <w:r w:rsidR="0034304F" w:rsidRPr="00FC7E9F">
        <w:rPr>
          <w:spacing w:val="-2"/>
          <w:lang w:val="es-ES_tradnl"/>
        </w:rPr>
        <w:t xml:space="preserve">etc, y demás cláusulas establecidas en el referido contrato, las que forman parte de un todo, el cual se acompaña en el Nº 3 del Segundo Otrosí de esta demanda. La personería otorgada por el Banco a los señores </w:t>
      </w:r>
      <w:r w:rsidR="0034304F" w:rsidRPr="00FC7E9F">
        <w:rPr>
          <w:b/>
          <w:spacing w:val="-2"/>
          <w:lang w:val="es-ES_tradnl"/>
        </w:rPr>
        <w:t>Oscar Urbano Moreno</w:t>
      </w:r>
      <w:r w:rsidR="0034304F" w:rsidRPr="00FC7E9F">
        <w:rPr>
          <w:spacing w:val="-2"/>
          <w:lang w:val="es-ES_tradnl"/>
        </w:rPr>
        <w:t xml:space="preserve"> y </w:t>
      </w:r>
      <w:r w:rsidR="0034304F" w:rsidRPr="00FC7E9F">
        <w:rPr>
          <w:b/>
          <w:spacing w:val="-2"/>
          <w:lang w:val="es-ES_tradnl"/>
        </w:rPr>
        <w:t xml:space="preserve">Rodrigo Marcial Tagia Mena </w:t>
      </w:r>
      <w:r w:rsidR="0034304F" w:rsidRPr="00FC7E9F">
        <w:rPr>
          <w:spacing w:val="-2"/>
          <w:lang w:val="es-ES_tradnl"/>
        </w:rPr>
        <w:t xml:space="preserve">para que actúen como terceros especialmente designado al efecto consta en la Copia de escritura pública correspondiente a “Acta N° 2.375. Sesión ordinaria de Directorio de Fecha 23 de Septiembre de 2014” la cual se acompaña en el Nº </w:t>
      </w:r>
      <w:r w:rsidR="00DD03AE" w:rsidRPr="00FC7E9F">
        <w:rPr>
          <w:spacing w:val="-2"/>
          <w:lang w:val="es-ES_tradnl"/>
        </w:rPr>
        <w:t>6</w:t>
      </w:r>
      <w:r w:rsidR="0034304F" w:rsidRPr="00FC7E9F">
        <w:rPr>
          <w:spacing w:val="-2"/>
          <w:lang w:val="es-ES_tradnl"/>
        </w:rPr>
        <w:t xml:space="preserve"> del Segundo Otrosí.</w:t>
      </w:r>
      <w:r w:rsidR="00652380" w:rsidRPr="00FC7E9F">
        <w:rPr>
          <w:spacing w:val="-2"/>
          <w:lang w:val="es-ES_tradnl"/>
        </w:rPr>
        <w:t xml:space="preserve"> </w:t>
      </w:r>
      <w:r w:rsidR="00CF2154" w:rsidRPr="00FC7E9F">
        <w:rPr>
          <w:spacing w:val="-2"/>
          <w:lang w:val="es-ES_tradnl"/>
        </w:rPr>
        <w:t xml:space="preserve">Es del caso US., que el deudor no ha pagado a ésta fecha el presente pagaré, por lo que adeuda a mi representado el total de la obligación, que exclusivamente en capital, y según lo establecido en el artículo 30 de la Ley 18.010, asciende al saldo insoluto  de capital de </w:t>
      </w:r>
      <w:r w:rsidR="00CF2154" w:rsidRPr="00FC7E9F">
        <w:rPr>
          <w:rFonts w:cs="Times"/>
          <w:b/>
          <w:lang w:val="es-ES_tradnl"/>
        </w:rPr>
        <w:t>$ ________</w:t>
      </w:r>
      <w:r w:rsidR="00CF2154" w:rsidRPr="00FC7E9F">
        <w:rPr>
          <w:rFonts w:cs="Times"/>
          <w:lang w:val="es-ES_tradnl"/>
        </w:rPr>
        <w:t xml:space="preserve">.- </w:t>
      </w:r>
      <w:r w:rsidR="00CF2154" w:rsidRPr="00FC7E9F">
        <w:rPr>
          <w:spacing w:val="-2"/>
          <w:lang w:val="es-ES_tradnl"/>
        </w:rPr>
        <w:t>más intereses correspondientes que deberán liquidarse en su respectivo momento, al igual que las costas.</w:t>
      </w:r>
      <w:r w:rsidR="00652380" w:rsidRPr="00FC7E9F">
        <w:rPr>
          <w:spacing w:val="-2"/>
          <w:lang w:val="es-ES_tradnl"/>
        </w:rPr>
        <w:t>-</w:t>
      </w:r>
    </w:p>
    <w:p w:rsidR="0034304F" w:rsidRPr="00FC7E9F" w:rsidRDefault="00EE026F"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FC7E9F">
        <w:rPr>
          <w:spacing w:val="-2"/>
          <w:lang w:val="es-ES_tradnl"/>
        </w:rPr>
        <w:t>Las deudas constan en títulos ejecutivos, las obligación son líquidas, actualmente exigibles, cuyas acciones no se encuentra prescritas y las firmas de los suscriptores se encuentran autorizadas por Notario Público.  Igualmente, se estableció que en caso de mora o simple retardo en el pago una o cualquiera de las cuotas en que se divide la obligación, se devengará un interés penal igual al interés máximo convencional permitido por la Ley.</w:t>
      </w:r>
      <w:r w:rsidR="00652380" w:rsidRPr="00FC7E9F">
        <w:rPr>
          <w:spacing w:val="-2"/>
          <w:lang w:val="es-ES_tradnl"/>
        </w:rPr>
        <w:t>-</w:t>
      </w:r>
    </w:p>
    <w:p w:rsidR="00BF4B07" w:rsidRPr="00FC7E9F" w:rsidRDefault="00B30FFE" w:rsidP="00443CD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r w:rsidRPr="00FC7E9F">
        <w:rPr>
          <w:spacing w:val="-2"/>
          <w:lang w:val="es-ES_tradnl"/>
        </w:rPr>
        <w:t>Para todos los efectos legales, las partes fijaron su domi</w:t>
      </w:r>
      <w:r w:rsidR="00652380" w:rsidRPr="00FC7E9F">
        <w:rPr>
          <w:spacing w:val="-2"/>
          <w:lang w:val="es-ES_tradnl"/>
        </w:rPr>
        <w:t>cilio en la ciudad de Santiago.-</w:t>
      </w:r>
    </w:p>
    <w:p w:rsidR="00985120" w:rsidRPr="00FC7E9F" w:rsidRDefault="00985120" w:rsidP="00985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b/>
          <w:spacing w:val="-2"/>
          <w:u w:val="single"/>
          <w:lang w:val="es-ES_tradnl"/>
        </w:rPr>
      </w:pPr>
      <w:r w:rsidRPr="00FC7E9F">
        <w:rPr>
          <w:b/>
          <w:spacing w:val="-2"/>
          <w:u w:val="single"/>
          <w:lang w:val="es-ES_tradnl"/>
        </w:rPr>
        <w:t>POR TANTO,</w:t>
      </w:r>
    </w:p>
    <w:p w:rsidR="00985120" w:rsidRPr="00FC7E9F" w:rsidRDefault="00985120" w:rsidP="00985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FC7E9F">
        <w:rPr>
          <w:spacing w:val="-2"/>
          <w:lang w:val="es-ES_tradnl"/>
        </w:rPr>
        <w:t>En mérito de lo expuesto, documentos que se acompañan, y de conformidad a lo dispuesto en los artículos 254 y 434 No. 4 y siguientes del Código de Procedimiento Civil, la ley No. 18.092, y demás normas legales pertinentes,</w:t>
      </w:r>
    </w:p>
    <w:p w:rsidR="00985120" w:rsidRPr="00FC7E9F" w:rsidRDefault="00985120" w:rsidP="0098512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FC7E9F">
        <w:rPr>
          <w:spacing w:val="-2"/>
          <w:lang w:val="es-ES_tradnl"/>
        </w:rPr>
        <w:t xml:space="preserve">RUEGO A US: tener por interpuesta demanda ejecutiva en contra de don(ña) </w:t>
      </w:r>
      <w:r w:rsidRPr="00FC7E9F">
        <w:rPr>
          <w:b/>
          <w:spacing w:val="-2"/>
          <w:lang w:val="es-ES_tradnl"/>
        </w:rPr>
        <w:t>$NOMBRE$ $APELLIDO_PATERNO$ $APELLIDO_MATERNO$,</w:t>
      </w:r>
      <w:r w:rsidRPr="00FC7E9F">
        <w:rPr>
          <w:spacing w:val="-2"/>
          <w:lang w:val="es-ES_tradnl"/>
        </w:rPr>
        <w:t xml:space="preserve"> ya individualizado(a), admitirla a tramitación y ordenar se despache mandamiento de ejecución y embargo en su contra por el saldo de capital insoluto efectivamente adeudado, el cual corresponde al la suma de </w:t>
      </w:r>
      <w:r w:rsidRPr="00FC7E9F">
        <w:rPr>
          <w:b/>
          <w:spacing w:val="-2"/>
          <w:lang w:val="es-ES_tradnl"/>
        </w:rPr>
        <w:t>$__________.</w:t>
      </w:r>
      <w:r w:rsidRPr="00FC7E9F">
        <w:rPr>
          <w:spacing w:val="-2"/>
          <w:lang w:val="es-ES_tradnl"/>
        </w:rPr>
        <w:t>-; adicionando los intereses pactados, devengados y los que se devenguen hasta el día exacto e íntegro del pago de la obligación, los que deberán liquidarse por S.S. al momento correspondiente según la ley; requerir de pago a la deudora y disponer se siga adelante ésta ejecución hasta que mi representada se le haga entero y cumplido pago de lo adeudado, con expresa condena en costas.-</w:t>
      </w:r>
    </w:p>
    <w:p w:rsidR="00BF4B07" w:rsidRPr="00FC7E9F" w:rsidRDefault="00B30FFE" w:rsidP="001F431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rPr>
          <w:spacing w:val="-2"/>
          <w:lang w:val="es-ES_tradnl"/>
        </w:rPr>
      </w:pPr>
      <w:r w:rsidRPr="00FC7E9F">
        <w:rPr>
          <w:b/>
          <w:spacing w:val="-2"/>
          <w:u w:val="single"/>
          <w:lang w:val="es-ES_tradnl"/>
        </w:rPr>
        <w:t>PRIMER OTROSÍ</w:t>
      </w:r>
      <w:r w:rsidRPr="00FC7E9F">
        <w:rPr>
          <w:spacing w:val="-2"/>
          <w:lang w:val="es-ES_tradnl"/>
        </w:rPr>
        <w:t xml:space="preserve">: </w:t>
      </w:r>
      <w:r w:rsidR="00F16FDD" w:rsidRPr="00FC7E9F">
        <w:rPr>
          <w:spacing w:val="-2"/>
          <w:lang w:val="es-ES_tradnl"/>
        </w:rPr>
        <w:t xml:space="preserve">Solicito a S.S. tener presente que señalo para la traba de embargo todos los bienes suficientes del deudor, </w:t>
      </w:r>
      <w:r w:rsidR="00DD74FF" w:rsidRPr="00FC7E9F">
        <w:rPr>
          <w:spacing w:val="-2"/>
          <w:lang w:val="es-ES_tradnl"/>
        </w:rPr>
        <w:t xml:space="preserve">especialmente </w:t>
      </w:r>
      <w:r w:rsidR="001F4317" w:rsidRPr="00FC7E9F">
        <w:rPr>
          <w:spacing w:val="-2"/>
          <w:lang w:val="es-ES_tradnl"/>
        </w:rPr>
        <w:t>Automóvil</w:t>
      </w:r>
      <w:r w:rsidR="00DD74FF" w:rsidRPr="00FC7E9F">
        <w:rPr>
          <w:spacing w:val="-2"/>
          <w:lang w:val="es-ES_tradnl"/>
        </w:rPr>
        <w:t xml:space="preserve">, marca </w:t>
      </w:r>
      <w:r w:rsidR="00926279" w:rsidRPr="00FC7E9F">
        <w:rPr>
          <w:spacing w:val="-2"/>
          <w:lang w:val="es-ES_tradnl"/>
        </w:rPr>
        <w:t>________</w:t>
      </w:r>
      <w:r w:rsidR="00DD74FF" w:rsidRPr="00FC7E9F">
        <w:rPr>
          <w:spacing w:val="-2"/>
          <w:lang w:val="es-ES_tradnl"/>
        </w:rPr>
        <w:t xml:space="preserve">, modelo </w:t>
      </w:r>
      <w:r w:rsidR="00926279" w:rsidRPr="00FC7E9F">
        <w:rPr>
          <w:spacing w:val="-2"/>
          <w:lang w:val="es-ES_tradnl"/>
        </w:rPr>
        <w:t>______</w:t>
      </w:r>
      <w:r w:rsidR="00F16FDD" w:rsidRPr="00FC7E9F">
        <w:rPr>
          <w:spacing w:val="-2"/>
          <w:lang w:val="es-ES_tradnl"/>
        </w:rPr>
        <w:t xml:space="preserve">, Nº de motor </w:t>
      </w:r>
      <w:r w:rsidR="00926279" w:rsidRPr="00FC7E9F">
        <w:rPr>
          <w:spacing w:val="-2"/>
          <w:lang w:val="es-ES_tradnl"/>
        </w:rPr>
        <w:t>______</w:t>
      </w:r>
      <w:r w:rsidR="00F16FDD" w:rsidRPr="00FC7E9F">
        <w:rPr>
          <w:spacing w:val="-2"/>
          <w:lang w:val="es-ES_tradnl"/>
        </w:rPr>
        <w:t xml:space="preserve">, color </w:t>
      </w:r>
      <w:r w:rsidR="00926279" w:rsidRPr="00FC7E9F">
        <w:rPr>
          <w:spacing w:val="-2"/>
          <w:lang w:val="es-ES_tradnl"/>
        </w:rPr>
        <w:t>______</w:t>
      </w:r>
      <w:r w:rsidR="00F16FDD" w:rsidRPr="00FC7E9F">
        <w:rPr>
          <w:spacing w:val="-2"/>
          <w:lang w:val="es-ES_tradnl"/>
        </w:rPr>
        <w:t xml:space="preserve">, inscripción </w:t>
      </w:r>
      <w:r w:rsidR="00926279" w:rsidRPr="00FC7E9F">
        <w:rPr>
          <w:spacing w:val="-2"/>
          <w:lang w:val="es-ES_tradnl"/>
        </w:rPr>
        <w:t>_______</w:t>
      </w:r>
      <w:r w:rsidR="00F16FDD" w:rsidRPr="00FC7E9F">
        <w:rPr>
          <w:spacing w:val="-2"/>
          <w:lang w:val="es-ES_tradnl"/>
        </w:rPr>
        <w:t>;</w:t>
      </w:r>
      <w:r w:rsidR="001F4317" w:rsidRPr="00FC7E9F">
        <w:rPr>
          <w:spacing w:val="-2"/>
          <w:lang w:val="es-ES_tradnl"/>
        </w:rPr>
        <w:t xml:space="preserve"> </w:t>
      </w:r>
      <w:r w:rsidR="00F16FDD" w:rsidRPr="00FC7E9F">
        <w:rPr>
          <w:spacing w:val="-2"/>
          <w:lang w:val="es-ES_tradnl"/>
        </w:rPr>
        <w:t>que consta</w:t>
      </w:r>
      <w:r w:rsidR="00926279" w:rsidRPr="00FC7E9F">
        <w:rPr>
          <w:spacing w:val="-2"/>
          <w:lang w:val="es-ES_tradnl"/>
        </w:rPr>
        <w:t>(</w:t>
      </w:r>
      <w:r w:rsidR="00F16FDD" w:rsidRPr="00FC7E9F">
        <w:rPr>
          <w:spacing w:val="-2"/>
          <w:lang w:val="es-ES_tradnl"/>
        </w:rPr>
        <w:t>n</w:t>
      </w:r>
      <w:r w:rsidR="00926279" w:rsidRPr="00FC7E9F">
        <w:rPr>
          <w:spacing w:val="-2"/>
          <w:lang w:val="es-ES_tradnl"/>
        </w:rPr>
        <w:t>)</w:t>
      </w:r>
      <w:r w:rsidR="00F16FDD" w:rsidRPr="00FC7E9F">
        <w:rPr>
          <w:spacing w:val="-2"/>
          <w:lang w:val="es-ES_tradnl"/>
        </w:rPr>
        <w:t xml:space="preserve"> en el Certificado de Inscripción y Anotaciones Vigentes que se acompaña; y los bienes que guarnecen </w:t>
      </w:r>
      <w:r w:rsidR="00A92E7D">
        <w:rPr>
          <w:spacing w:val="-2"/>
          <w:lang w:val="es-ES_tradnl"/>
        </w:rPr>
        <w:t>su domicilio</w:t>
      </w:r>
      <w:r w:rsidR="00F16FDD" w:rsidRPr="00FC7E9F">
        <w:rPr>
          <w:spacing w:val="-2"/>
          <w:lang w:val="es-ES_tradnl"/>
        </w:rPr>
        <w:t xml:space="preserve">, </w:t>
      </w:r>
      <w:r w:rsidR="00BA0214">
        <w:rPr>
          <w:spacing w:val="-2"/>
          <w:lang w:val="es-ES_tradnl"/>
        </w:rPr>
        <w:t xml:space="preserve">quedando éstos últimos </w:t>
      </w:r>
      <w:r w:rsidR="00F16FDD" w:rsidRPr="00FC7E9F">
        <w:rPr>
          <w:spacing w:val="-2"/>
          <w:lang w:val="es-ES_tradnl"/>
        </w:rPr>
        <w:t>en su poder en calidad de depositario provisional, bajo su responsabilidad civil y penal.</w:t>
      </w:r>
      <w:r w:rsidR="00652380" w:rsidRPr="00FC7E9F">
        <w:rPr>
          <w:spacing w:val="-2"/>
          <w:lang w:val="es-ES_tradnl"/>
        </w:rPr>
        <w:t>-</w:t>
      </w:r>
    </w:p>
    <w:p w:rsidR="00BF4B07" w:rsidRPr="00FC7E9F" w:rsidRDefault="00B30FFE" w:rsidP="006A20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after="120" w:line="336" w:lineRule="auto"/>
        <w:ind w:firstLine="567"/>
        <w:rPr>
          <w:spacing w:val="-2"/>
          <w:lang w:val="es-ES_tradnl"/>
        </w:rPr>
      </w:pPr>
      <w:r w:rsidRPr="00FC7E9F">
        <w:rPr>
          <w:b/>
          <w:spacing w:val="-2"/>
          <w:u w:val="single"/>
          <w:lang w:val="es-ES_tradnl"/>
        </w:rPr>
        <w:t>SEGUNDO OTROSÍ</w:t>
      </w:r>
      <w:r w:rsidRPr="00FC7E9F">
        <w:rPr>
          <w:spacing w:val="-2"/>
          <w:lang w:val="es-ES_tradnl"/>
        </w:rPr>
        <w:t>: Sírvase S.S. tener por acompañados los siguientes documentos, y ordenar su custodia:</w:t>
      </w:r>
    </w:p>
    <w:p w:rsidR="00EE026F" w:rsidRPr="00FC7E9F" w:rsidRDefault="00EE026F" w:rsidP="00EE026F">
      <w:pPr>
        <w:numPr>
          <w:ilvl w:val="0"/>
          <w:numId w:val="1"/>
        </w:numPr>
        <w:tabs>
          <w:tab w:val="left" w:pos="993"/>
        </w:tabs>
        <w:spacing w:line="336" w:lineRule="auto"/>
        <w:ind w:left="0" w:firstLine="567"/>
        <w:rPr>
          <w:spacing w:val="-2"/>
          <w:lang w:val="es-ES_tradnl"/>
        </w:rPr>
      </w:pPr>
      <w:r w:rsidRPr="00FC7E9F">
        <w:rPr>
          <w:spacing w:val="-2"/>
          <w:lang w:val="es-ES_tradnl"/>
        </w:rPr>
        <w:t>Pagaré(s) ya singularizado(s) en la descripción de los hechos de esta demanda, bajo el apercibimiento del número 3 del artículo 346 del Código de Procedimiento Civil, respecto de los cuales se solicita custodia;</w:t>
      </w:r>
    </w:p>
    <w:p w:rsidR="00785C19" w:rsidRPr="00FC7E9F" w:rsidRDefault="00EE026F" w:rsidP="00785C19">
      <w:pPr>
        <w:numPr>
          <w:ilvl w:val="0"/>
          <w:numId w:val="1"/>
        </w:numPr>
        <w:tabs>
          <w:tab w:val="left" w:pos="-3119"/>
          <w:tab w:val="left" w:pos="993"/>
        </w:tabs>
        <w:spacing w:line="336" w:lineRule="auto"/>
        <w:ind w:left="282" w:firstLine="285"/>
        <w:rPr>
          <w:spacing w:val="-2"/>
          <w:lang w:val="es-ES_tradnl"/>
        </w:rPr>
      </w:pPr>
      <w:r w:rsidRPr="00FC7E9F">
        <w:rPr>
          <w:spacing w:val="-2"/>
          <w:lang w:val="es-ES_tradnl"/>
        </w:rPr>
        <w:t>Hoja de firma autorizada ante notario publico Patricio Zaldívar Mackenna, titular de la Décimo Octava Notaría de Santiago, de fecha 14 de febrero de 2013, donde consta declaración de recepción de una copia fiel del contrato celebrado entre las partes, firmado por el ejecutado. Contrato protocolizado en la notaría de Santiago de don Eduardo Diez Morello, que se a</w:t>
      </w:r>
      <w:r w:rsidR="00652380" w:rsidRPr="00FC7E9F">
        <w:rPr>
          <w:spacing w:val="-2"/>
          <w:lang w:val="es-ES_tradnl"/>
        </w:rPr>
        <w:t>compaña en el párrafo siguiente;</w:t>
      </w:r>
    </w:p>
    <w:p w:rsidR="00EE026F" w:rsidRPr="00FC7E9F" w:rsidRDefault="00EE026F" w:rsidP="00785C19">
      <w:pPr>
        <w:numPr>
          <w:ilvl w:val="0"/>
          <w:numId w:val="1"/>
        </w:numPr>
        <w:tabs>
          <w:tab w:val="left" w:pos="-3119"/>
          <w:tab w:val="left" w:pos="993"/>
        </w:tabs>
        <w:spacing w:line="336" w:lineRule="auto"/>
        <w:ind w:left="282" w:firstLine="285"/>
        <w:rPr>
          <w:spacing w:val="-2"/>
          <w:lang w:val="es-ES_tradnl"/>
        </w:rPr>
      </w:pPr>
      <w:r w:rsidRPr="00FC7E9F">
        <w:rPr>
          <w:spacing w:val="-2"/>
          <w:lang w:val="es-ES_tradnl"/>
        </w:rPr>
        <w:t xml:space="preserve">Copia de contrato denominado </w:t>
      </w:r>
      <w:r w:rsidRPr="00FC7E9F">
        <w:rPr>
          <w:caps/>
          <w:spacing w:val="-2"/>
          <w:lang w:val="es-ES_tradnl"/>
        </w:rPr>
        <w:t>“</w:t>
      </w:r>
      <w:r w:rsidRPr="00FC7E9F">
        <w:rPr>
          <w:b/>
          <w:caps/>
          <w:spacing w:val="-2"/>
          <w:lang w:val="es-ES_tradnl"/>
        </w:rPr>
        <w:t>ContratoS CLIENTE BANCA DE PERSONA</w:t>
      </w:r>
      <w:r w:rsidRPr="00FC7E9F">
        <w:rPr>
          <w:caps/>
          <w:spacing w:val="-2"/>
          <w:lang w:val="es-ES_tradnl"/>
        </w:rPr>
        <w:t xml:space="preserve">”, </w:t>
      </w:r>
      <w:r w:rsidRPr="00FC7E9F">
        <w:rPr>
          <w:spacing w:val="-2"/>
          <w:lang w:val="es-ES_tradnl"/>
        </w:rPr>
        <w:t xml:space="preserve">protocolizado en la notaría de Santiago de don Eduardo Diez Morello, en Repertorio Nº </w:t>
      </w:r>
      <w:r w:rsidR="00962702">
        <w:rPr>
          <w:spacing w:val="-2"/>
          <w:lang w:val="es-ES_tradnl"/>
        </w:rPr>
        <w:t>____________</w:t>
      </w:r>
      <w:r w:rsidRPr="00FC7E9F">
        <w:rPr>
          <w:spacing w:val="-2"/>
          <w:lang w:val="es-ES_tradnl"/>
        </w:rPr>
        <w:t xml:space="preserve"> bajo el Nº </w:t>
      </w:r>
      <w:r w:rsidR="00962702">
        <w:rPr>
          <w:spacing w:val="-2"/>
          <w:lang w:val="es-ES_tradnl"/>
        </w:rPr>
        <w:t>_________</w:t>
      </w:r>
      <w:r w:rsidRPr="00FC7E9F">
        <w:rPr>
          <w:spacing w:val="-2"/>
          <w:lang w:val="es-ES_tradnl"/>
        </w:rPr>
        <w:t xml:space="preserve"> de fecha 19 de agosto de 2013, suscrito por el ejecutado, donde consta en la cláusula Directores o Apoderados Generales Nº 50 letra a), el poder especial del ejecutado al banco para que éste por si o a través de un tercero proceda a suscribir, o llenar ante no</w:t>
      </w:r>
      <w:r w:rsidR="00652380" w:rsidRPr="00FC7E9F">
        <w:rPr>
          <w:spacing w:val="-2"/>
          <w:lang w:val="es-ES_tradnl"/>
        </w:rPr>
        <w:t>tario Público uno o más pagarés;</w:t>
      </w:r>
    </w:p>
    <w:p w:rsidR="00785C19" w:rsidRPr="00FC7E9F" w:rsidRDefault="00EE026F" w:rsidP="00785C19">
      <w:pPr>
        <w:numPr>
          <w:ilvl w:val="0"/>
          <w:numId w:val="1"/>
        </w:numPr>
        <w:tabs>
          <w:tab w:val="left" w:pos="0"/>
          <w:tab w:val="left" w:pos="993"/>
        </w:tabs>
        <w:spacing w:line="336" w:lineRule="auto"/>
        <w:ind w:left="282" w:firstLine="285"/>
        <w:rPr>
          <w:spacing w:val="-2"/>
          <w:lang w:val="es-ES_tradnl"/>
        </w:rPr>
      </w:pPr>
      <w:r w:rsidRPr="00FC7E9F">
        <w:rPr>
          <w:spacing w:val="-2"/>
          <w:lang w:val="es-ES_tradnl"/>
        </w:rPr>
        <w:t>Copia de escritura pública de 19 de agosto de 2013, que contiene el acta número 2.361, acuerdo número 105/13, del directorio de Scotiabank Chile, donde consta la designación del señor Francisco Sardón de Toboada como Gerente General del Banco, con citación;</w:t>
      </w:r>
    </w:p>
    <w:p w:rsidR="00785C19" w:rsidRPr="00FC7E9F" w:rsidRDefault="00EE026F" w:rsidP="00785C19">
      <w:pPr>
        <w:numPr>
          <w:ilvl w:val="0"/>
          <w:numId w:val="1"/>
        </w:numPr>
        <w:tabs>
          <w:tab w:val="left" w:pos="0"/>
          <w:tab w:val="left" w:pos="993"/>
        </w:tabs>
        <w:spacing w:line="336" w:lineRule="auto"/>
        <w:ind w:left="282" w:firstLine="285"/>
        <w:rPr>
          <w:spacing w:val="-2"/>
          <w:lang w:val="es-ES_tradnl"/>
        </w:rPr>
      </w:pPr>
      <w:r w:rsidRPr="00FC7E9F">
        <w:rPr>
          <w:spacing w:val="-2"/>
          <w:lang w:val="es-ES_tradnl"/>
        </w:rPr>
        <w:t>Copia de escritura publica correspondiente a “Acuerdo N” 05/06. Sesión Ordinaria de Directorio Poder Clase B", de 23 de Marzo de 2006, otorgada ante Notario</w:t>
      </w:r>
      <w:r w:rsidR="00652380" w:rsidRPr="00FC7E9F">
        <w:rPr>
          <w:spacing w:val="-2"/>
          <w:lang w:val="es-ES_tradnl"/>
        </w:rPr>
        <w:t xml:space="preserve"> Publico Eduardo Diez Morillo; </w:t>
      </w:r>
    </w:p>
    <w:p w:rsidR="00FE0B51" w:rsidRPr="00FC7E9F" w:rsidRDefault="00EE026F" w:rsidP="006A5B7A">
      <w:pPr>
        <w:numPr>
          <w:ilvl w:val="0"/>
          <w:numId w:val="1"/>
        </w:numPr>
        <w:tabs>
          <w:tab w:val="left" w:pos="0"/>
          <w:tab w:val="left" w:pos="993"/>
        </w:tabs>
        <w:spacing w:line="336" w:lineRule="auto"/>
        <w:ind w:left="282" w:firstLine="285"/>
        <w:rPr>
          <w:spacing w:val="-2"/>
          <w:lang w:val="es-ES_tradnl"/>
        </w:rPr>
      </w:pPr>
      <w:r w:rsidRPr="00FC7E9F">
        <w:rPr>
          <w:spacing w:val="-2"/>
          <w:lang w:val="es-ES_tradnl"/>
        </w:rPr>
        <w:t xml:space="preserve">Copia de escritura pública correspondiente a “Acta N° 2.375. Sesión ordinaria de Directorio de Fecha 23 de Septiembre de 2014. Poder Especial y Ratificación para suscribir pagarés a la orden de Scotiabank Chile, actuando en representación de este último, como mandatarios de deudores que le han conferido el mandato correspondiente. Scotiabank Chile confiere poder a Christian Manuel Díaz Chamorro, Francisco Javier, Jorquera Jorquera, Alejandro Rivera Merino, </w:t>
      </w:r>
      <w:r w:rsidRPr="00FC7E9F">
        <w:rPr>
          <w:b/>
          <w:spacing w:val="-2"/>
          <w:lang w:val="es-ES_tradnl"/>
        </w:rPr>
        <w:t>Oscar Urbano Moreno</w:t>
      </w:r>
      <w:r w:rsidRPr="00FC7E9F">
        <w:rPr>
          <w:spacing w:val="-2"/>
          <w:lang w:val="es-ES_tradnl"/>
        </w:rPr>
        <w:t xml:space="preserve"> y </w:t>
      </w:r>
      <w:r w:rsidRPr="00FC7E9F">
        <w:rPr>
          <w:b/>
          <w:spacing w:val="-2"/>
          <w:lang w:val="es-ES_tradnl"/>
        </w:rPr>
        <w:t>Rodrigo Marcial Tagia Mena</w:t>
      </w:r>
      <w:r w:rsidRPr="00FC7E9F">
        <w:rPr>
          <w:spacing w:val="-2"/>
          <w:lang w:val="es-ES_tradnl"/>
        </w:rPr>
        <w:t>. Esta sesión ordinaria fue reducida a escritura pública el día 09 de Octubre del año 2014. otorg</w:t>
      </w:r>
      <w:r w:rsidR="008C2702" w:rsidRPr="00FC7E9F">
        <w:rPr>
          <w:spacing w:val="-2"/>
          <w:lang w:val="es-ES_tradnl"/>
        </w:rPr>
        <w:t>ada ante don Eduardo Diez Morell</w:t>
      </w:r>
      <w:r w:rsidR="00652380" w:rsidRPr="00FC7E9F">
        <w:rPr>
          <w:spacing w:val="-2"/>
          <w:lang w:val="es-ES_tradnl"/>
        </w:rPr>
        <w:t>o</w:t>
      </w:r>
      <w:r w:rsidR="00AD69DC" w:rsidRPr="00FC7E9F">
        <w:rPr>
          <w:spacing w:val="-2"/>
          <w:lang w:val="es-ES_tradnl"/>
        </w:rPr>
        <w:t>, Notario Público de Santiago;</w:t>
      </w:r>
    </w:p>
    <w:p w:rsidR="0018665F" w:rsidRPr="00FC7E9F" w:rsidRDefault="00FE0B51" w:rsidP="00D702E4">
      <w:pPr>
        <w:numPr>
          <w:ilvl w:val="0"/>
          <w:numId w:val="1"/>
        </w:numPr>
        <w:tabs>
          <w:tab w:val="clear" w:pos="-423"/>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FC7E9F">
        <w:rPr>
          <w:spacing w:val="-2"/>
          <w:lang w:val="es-ES_tradnl"/>
        </w:rPr>
        <w:t>Contrato de crédito de consumo, bajo el apercibimiento del número 3 del artículo 346 de</w:t>
      </w:r>
      <w:r w:rsidR="00AD69DC" w:rsidRPr="00FC7E9F">
        <w:rPr>
          <w:spacing w:val="-2"/>
          <w:lang w:val="es-ES_tradnl"/>
        </w:rPr>
        <w:t xml:space="preserve">l </w:t>
      </w:r>
      <w:r w:rsidR="0018665F" w:rsidRPr="00FC7E9F">
        <w:rPr>
          <w:spacing w:val="-2"/>
          <w:lang w:val="es-ES_tradnl"/>
        </w:rPr>
        <w:t>Código de Procedimiento Civil;</w:t>
      </w:r>
      <w:r w:rsidR="00D702E4">
        <w:rPr>
          <w:spacing w:val="-2"/>
          <w:lang w:val="es-ES_tradnl"/>
        </w:rPr>
        <w:t xml:space="preserve"> </w:t>
      </w:r>
      <w:r w:rsidR="0018665F" w:rsidRPr="00FC7E9F">
        <w:rPr>
          <w:spacing w:val="-2"/>
          <w:lang w:val="es-ES_tradnl"/>
        </w:rPr>
        <w:t>y</w:t>
      </w:r>
    </w:p>
    <w:p w:rsidR="006A5B7A" w:rsidRPr="00FC7E9F" w:rsidRDefault="0018665F" w:rsidP="0018665F">
      <w:pPr>
        <w:numPr>
          <w:ilvl w:val="0"/>
          <w:numId w:val="1"/>
        </w:numPr>
        <w:tabs>
          <w:tab w:val="clear" w:pos="-423"/>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rPr>
          <w:spacing w:val="-2"/>
          <w:lang w:val="es-ES_tradnl"/>
        </w:rPr>
      </w:pPr>
      <w:r w:rsidRPr="00FC7E9F">
        <w:rPr>
          <w:spacing w:val="-2"/>
          <w:lang w:val="es-ES_tradnl"/>
        </w:rPr>
        <w:t>Cronograma de plan de pago del deudor emitido por Scotiabank Chile S.A., bajo el apercibimiento del número 3 del artículo 346 del Código de Procedimiento Civil.-</w:t>
      </w:r>
    </w:p>
    <w:p w:rsidR="00FB5F38" w:rsidRPr="00FC7E9F" w:rsidRDefault="006A5B7A" w:rsidP="006A5B7A">
      <w:pPr>
        <w:ind w:firstLine="567"/>
        <w:rPr>
          <w:spacing w:val="-2"/>
          <w:lang w:val="es-ES_tradnl"/>
        </w:rPr>
      </w:pPr>
      <w:r w:rsidRPr="00FC7E9F">
        <w:rPr>
          <w:spacing w:val="-2"/>
          <w:lang w:val="es-ES_tradnl"/>
        </w:rPr>
        <w:tab/>
      </w:r>
      <w:r w:rsidR="00B30FFE" w:rsidRPr="00FC7E9F">
        <w:rPr>
          <w:b/>
          <w:spacing w:val="-2"/>
          <w:u w:val="single"/>
          <w:lang w:val="es-ES_tradnl"/>
        </w:rPr>
        <w:t>TERCER OTROSÍ:</w:t>
      </w:r>
      <w:r w:rsidRPr="00FC7E9F">
        <w:rPr>
          <w:b/>
          <w:spacing w:val="-2"/>
          <w:lang w:val="es-ES_tradnl"/>
        </w:rPr>
        <w:t xml:space="preserve"> </w:t>
      </w:r>
      <w:r w:rsidR="00A876C4" w:rsidRPr="00FC7E9F">
        <w:rPr>
          <w:spacing w:val="-2"/>
          <w:lang w:val="es-ES_tradnl"/>
        </w:rPr>
        <w:t>Ruego a S.S. tener por acompañado, con citación, copia autorizada de la escritura pública en la que consta mi personería para comparecer en representación del Banco Scotiabank, de fecha dos de Julio de 2014 otorgada en la notaría de Santiago de d</w:t>
      </w:r>
      <w:r w:rsidR="00652380" w:rsidRPr="00FC7E9F">
        <w:rPr>
          <w:spacing w:val="-2"/>
          <w:lang w:val="es-ES_tradnl"/>
        </w:rPr>
        <w:t>on Eduardo Javier Diez Morello.-</w:t>
      </w:r>
    </w:p>
    <w:p w:rsidR="007124C2" w:rsidRPr="00494AAB" w:rsidRDefault="00FB5F38" w:rsidP="007124C2">
      <w:pPr>
        <w:ind w:firstLine="567"/>
        <w:rPr>
          <w:lang w:val="es-ES_tradnl"/>
        </w:rPr>
      </w:pPr>
      <w:r w:rsidRPr="00FC7E9F">
        <w:rPr>
          <w:b/>
          <w:spacing w:val="-2"/>
          <w:lang w:val="es-ES_tradnl"/>
        </w:rPr>
        <w:tab/>
      </w:r>
      <w:r w:rsidR="00204026" w:rsidRPr="00FC7E9F">
        <w:rPr>
          <w:b/>
          <w:spacing w:val="-2"/>
          <w:u w:val="single"/>
          <w:lang w:val="es-ES_tradnl"/>
        </w:rPr>
        <w:t>CUARTO OTROSÍ</w:t>
      </w:r>
      <w:r w:rsidR="00204026" w:rsidRPr="00FC7E9F">
        <w:rPr>
          <w:spacing w:val="-2"/>
          <w:lang w:val="es-ES_tradnl"/>
        </w:rPr>
        <w:t xml:space="preserve">: </w:t>
      </w:r>
      <w:r w:rsidR="008C17C6" w:rsidRPr="00615043">
        <w:rPr>
          <w:lang w:val="es-ES_tradnl"/>
        </w:rPr>
        <w:t>Ruego a S.S. tener presente que el</w:t>
      </w:r>
      <w:r w:rsidR="008C17C6">
        <w:rPr>
          <w:lang w:val="es-ES_tradnl"/>
        </w:rPr>
        <w:t xml:space="preserve"> monto objeto de la presente demanda </w:t>
      </w:r>
      <w:r w:rsidR="008C17C6" w:rsidRPr="0022139D">
        <w:rPr>
          <w:lang w:val="es-ES_tradnl"/>
        </w:rPr>
        <w:t xml:space="preserve">de </w:t>
      </w:r>
      <w:r w:rsidR="008C17C6" w:rsidRPr="00697DA4">
        <w:rPr>
          <w:spacing w:val="-2"/>
          <w:lang w:val="es-ES_tradnl"/>
        </w:rPr>
        <w:t>$MONTO_PAGARE</w:t>
      </w:r>
      <w:r w:rsidR="008C17C6">
        <w:rPr>
          <w:spacing w:val="-2"/>
          <w:lang w:val="es-ES_tradnl"/>
        </w:rPr>
        <w:t xml:space="preserve">$ </w:t>
      </w:r>
      <w:r w:rsidR="008C17C6" w:rsidRPr="0022139D">
        <w:rPr>
          <w:spacing w:val="-2"/>
          <w:lang w:val="es-ES_tradnl"/>
        </w:rPr>
        <w:t>corresponde</w:t>
      </w:r>
      <w:r w:rsidR="008C17C6" w:rsidRPr="00467D41">
        <w:rPr>
          <w:spacing w:val="-2"/>
          <w:lang w:val="es-ES_tradnl"/>
        </w:rPr>
        <w:t xml:space="preserve"> </w:t>
      </w:r>
      <w:r w:rsidR="008C17C6">
        <w:rPr>
          <w:spacing w:val="-2"/>
          <w:lang w:val="es-ES_tradnl"/>
        </w:rPr>
        <w:t xml:space="preserve">al capital insoluto efectivamente adeudado </w:t>
      </w:r>
      <w:r w:rsidR="008C17C6">
        <w:rPr>
          <w:lang w:val="es-ES_tradnl"/>
        </w:rPr>
        <w:t xml:space="preserve">(equivalente a capital emprestado). </w:t>
      </w:r>
      <w:r w:rsidR="008C17C6">
        <w:rPr>
          <w:spacing w:val="-2"/>
          <w:lang w:val="es-ES_tradnl"/>
        </w:rPr>
        <w:t>Igualmente, r</w:t>
      </w:r>
      <w:r w:rsidR="008C17C6" w:rsidRPr="00FC7E9F">
        <w:rPr>
          <w:lang w:val="es-ES_tradnl"/>
        </w:rPr>
        <w:t xml:space="preserve">uego a S.S. </w:t>
      </w:r>
      <w:r w:rsidR="00331F52" w:rsidRPr="00FC7E9F">
        <w:rPr>
          <w:lang w:val="es-ES_tradnl"/>
        </w:rPr>
        <w:t xml:space="preserve">tener presente que el procedimiento aritmético que permite al acreedor, solo por concepto de capital adeudado, arribar a la suma objeto de la presente demanda, se obtiene al sustraerle del Monto Original </w:t>
      </w:r>
      <w:r w:rsidR="00331F52" w:rsidRPr="00697DA4">
        <w:rPr>
          <w:lang w:val="es-ES_tradnl"/>
        </w:rPr>
        <w:t>adeudado (</w:t>
      </w:r>
      <w:r w:rsidR="00331F52" w:rsidRPr="00697DA4">
        <w:rPr>
          <w:spacing w:val="-2"/>
          <w:lang w:val="es-ES_tradnl"/>
        </w:rPr>
        <w:t>$MONTO_PAGARE</w:t>
      </w:r>
      <w:r w:rsidR="000B2762">
        <w:rPr>
          <w:spacing w:val="-2"/>
          <w:lang w:val="es-ES_tradnl"/>
        </w:rPr>
        <w:t>$</w:t>
      </w:r>
      <w:r w:rsidR="00331F52" w:rsidRPr="00697DA4">
        <w:rPr>
          <w:spacing w:val="-2"/>
          <w:lang w:val="es-ES_tradnl"/>
        </w:rPr>
        <w:t xml:space="preserve">) </w:t>
      </w:r>
      <w:r w:rsidR="00331F52" w:rsidRPr="00697DA4">
        <w:rPr>
          <w:lang w:val="es-ES_tradnl"/>
        </w:rPr>
        <w:t>que consta</w:t>
      </w:r>
      <w:r w:rsidR="00331F52" w:rsidRPr="00FC7E9F">
        <w:rPr>
          <w:lang w:val="es-ES_tradnl"/>
        </w:rPr>
        <w:t xml:space="preserve"> en el “Cronograma de plan de pago del deudor” acompañado en el segundo otrosí los valores que efectivamente hayan sido abonados por el ejecutado bajo el concepto de principal </w:t>
      </w:r>
      <w:r w:rsidR="00FF0789">
        <w:rPr>
          <w:lang w:val="es-ES_tradnl"/>
        </w:rPr>
        <w:t xml:space="preserve">e otros, </w:t>
      </w:r>
      <w:r w:rsidR="00331F52" w:rsidRPr="00FC7E9F">
        <w:rPr>
          <w:lang w:val="es-ES_tradnl"/>
        </w:rPr>
        <w:t>y posteriormente agregando los demás saldos insolutos de los capitales de los restantes pagares que son adeudados en forma íntegra</w:t>
      </w:r>
      <w:r w:rsidR="00331F52">
        <w:rPr>
          <w:lang w:val="es-ES_tradnl"/>
        </w:rPr>
        <w:t xml:space="preserve">, dejando un saldo de </w:t>
      </w:r>
      <w:r w:rsidR="00331F52" w:rsidRPr="00140403">
        <w:rPr>
          <w:lang w:val="es-ES_tradnl"/>
        </w:rPr>
        <w:t>$ ___________</w:t>
      </w:r>
      <w:r w:rsidR="007124C2">
        <w:rPr>
          <w:lang w:val="es-ES_tradnl"/>
        </w:rPr>
        <w:t xml:space="preserve">, </w:t>
      </w:r>
      <w:r w:rsidR="007124C2" w:rsidRPr="00494AAB">
        <w:rPr>
          <w:lang w:val="es-ES_tradnl"/>
        </w:rPr>
        <w:t xml:space="preserve">que corresponde SOLO AL CAPITAL </w:t>
      </w:r>
      <w:r w:rsidR="007124C2">
        <w:rPr>
          <w:lang w:val="es-ES_tradnl"/>
        </w:rPr>
        <w:t xml:space="preserve">EFECTIVAMENTE </w:t>
      </w:r>
      <w:r w:rsidR="007124C2" w:rsidRPr="00494AAB">
        <w:rPr>
          <w:lang w:val="es-ES_tradnl"/>
        </w:rPr>
        <w:t>ADEUDADO.</w:t>
      </w:r>
    </w:p>
    <w:p w:rsidR="007124C2" w:rsidRDefault="007124C2" w:rsidP="007124C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60" w:after="60"/>
        <w:ind w:firstLine="567"/>
        <w:rPr>
          <w:lang w:val="es-ES_tradnl"/>
        </w:rPr>
      </w:pPr>
      <w:r>
        <w:rPr>
          <w:b/>
          <w:lang w:val="es-ES_tradnl"/>
        </w:rPr>
        <w:tab/>
      </w:r>
      <w:r>
        <w:rPr>
          <w:lang w:val="es-ES_tradnl"/>
        </w:rPr>
        <w:t xml:space="preserve">Se hace presente que </w:t>
      </w:r>
      <w:r w:rsidRPr="006F4C7F">
        <w:rPr>
          <w:b/>
          <w:u w:val="single"/>
          <w:lang w:val="es-ES_tradnl"/>
        </w:rPr>
        <w:t>no se ha realizado una liquidación anticipada del crédito</w:t>
      </w:r>
      <w:r w:rsidRPr="00FC30DF">
        <w:rPr>
          <w:lang w:val="es-ES_tradnl"/>
        </w:rPr>
        <w:t xml:space="preserve">, </w:t>
      </w:r>
    </w:p>
    <w:p w:rsidR="007124C2" w:rsidRDefault="007124C2" w:rsidP="006A5B7A">
      <w:pPr>
        <w:ind w:firstLine="567"/>
        <w:rPr>
          <w:lang w:val="es-ES_tradnl"/>
        </w:rPr>
      </w:pPr>
    </w:p>
    <w:p w:rsidR="006A5B7A" w:rsidRPr="00FC7E9F" w:rsidRDefault="00331F52" w:rsidP="006A5B7A">
      <w:pPr>
        <w:ind w:firstLine="567"/>
        <w:rPr>
          <w:lang w:val="es-ES_tradnl"/>
        </w:rPr>
      </w:pPr>
      <w:r w:rsidRPr="00615043">
        <w:rPr>
          <w:lang w:val="es-ES_tradnl"/>
        </w:rPr>
        <w:t>Como S.S. podrá observar, la operación aritmética que permite arribar a la suma demandada, se ciñe al estricto tenor del artículo 30 de la ley 18.010, al no incluir intereses de ningún tipo en el monto demando, y resulta absolutamente coherente con lo dispuesto en el artículo 1595 y siguientes del Código Civil, coincidiendo con lo expresado en los documentos en que se sustenta esta ejecución.-</w:t>
      </w:r>
    </w:p>
    <w:p w:rsidR="00683C98" w:rsidRPr="00FC7E9F" w:rsidRDefault="006A5B7A" w:rsidP="006A5B7A">
      <w:pPr>
        <w:ind w:firstLine="567"/>
        <w:rPr>
          <w:lang w:val="es-ES_tradnl"/>
        </w:rPr>
      </w:pPr>
      <w:r w:rsidRPr="00FC7E9F">
        <w:rPr>
          <w:b/>
          <w:spacing w:val="-2"/>
          <w:u w:val="single"/>
          <w:lang w:val="es-ES_tradnl"/>
        </w:rPr>
        <w:t>QUINTO OTROSÍ:</w:t>
      </w:r>
      <w:r w:rsidRPr="00FC7E9F">
        <w:rPr>
          <w:spacing w:val="-2"/>
          <w:lang w:val="es-ES_tradnl"/>
        </w:rPr>
        <w:t xml:space="preserve"> </w:t>
      </w:r>
      <w:r w:rsidR="00683C98" w:rsidRPr="00FC7E9F">
        <w:rPr>
          <w:spacing w:val="-2"/>
          <w:lang w:val="es-ES_tradnl"/>
        </w:rPr>
        <w:t>Ruego a S.S. tener presente que en mi calidad de abogado habilitado para el ejercicio de la profesión, asumo el patrocinio de mi mandante y que compareceré personalmente en autos.</w:t>
      </w:r>
      <w:r w:rsidR="00652380" w:rsidRPr="00FC7E9F">
        <w:rPr>
          <w:spacing w:val="-2"/>
          <w:lang w:val="es-ES_tradnl"/>
        </w:rPr>
        <w:t>-</w:t>
      </w:r>
    </w:p>
    <w:p w:rsidR="006C67F7" w:rsidRPr="00FC7E9F" w:rsidRDefault="006C67F7"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6C67F7" w:rsidRPr="00FC7E9F" w:rsidRDefault="006C67F7" w:rsidP="00683C98">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Style w:val="NormalTablePHPDOCX0"/>
        <w:tblW w:w="5277" w:type="dxa"/>
        <w:tblInd w:w="2552" w:type="dxa"/>
        <w:shd w:val="clear" w:color="auto" w:fill="FFFFFF"/>
        <w:tblLayout w:type="fixed"/>
        <w:tblLook w:val="0000"/>
      </w:tblPr>
      <w:tblGrid>
        <w:gridCol w:w="5277"/>
      </w:tblGrid>
      <w:tr w:rsidR="00683C98" w:rsidRPr="00FC7E9F">
        <w:trPr>
          <w:cantSplit/>
          <w:trHeight w:val="246"/>
        </w:trPr>
        <w:tc>
          <w:tcPr>
            <w:tcW w:w="5277"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683C98" w:rsidRPr="00FC7E9F" w:rsidRDefault="00683C98" w:rsidP="006C67F7">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FC7E9F">
              <w:rPr>
                <w:rFonts w:ascii="Times" w:hAnsi="Times"/>
                <w:sz w:val="22"/>
              </w:rPr>
              <w:t>Gonzalo Salgado Barros</w:t>
            </w:r>
          </w:p>
        </w:tc>
      </w:tr>
      <w:tr w:rsidR="00683C98" w:rsidRPr="00FC7E9F">
        <w:trPr>
          <w:cantSplit/>
          <w:trHeight w:val="298"/>
        </w:trPr>
        <w:tc>
          <w:tcPr>
            <w:tcW w:w="5277"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683C98" w:rsidRPr="00FC7E9F" w:rsidRDefault="00683C98" w:rsidP="006C67F7">
            <w:pPr>
              <w:pStyle w:val="CuerpoB"/>
              <w:tabs>
                <w:tab w:val="left" w:pos="709"/>
                <w:tab w:val="left" w:pos="1417"/>
                <w:tab w:val="left" w:pos="2126"/>
                <w:tab w:val="left" w:pos="2835"/>
                <w:tab w:val="left" w:pos="3543"/>
                <w:tab w:val="left" w:pos="3685"/>
                <w:tab w:val="left" w:pos="4252"/>
                <w:tab w:val="left" w:pos="4961"/>
                <w:tab w:val="left" w:pos="5669"/>
                <w:tab w:val="left" w:pos="6378"/>
                <w:tab w:val="left" w:pos="7087"/>
                <w:tab w:val="left" w:pos="7795"/>
                <w:tab w:val="left" w:pos="9213"/>
              </w:tabs>
              <w:jc w:val="center"/>
              <w:rPr>
                <w:rFonts w:ascii="Times" w:hAnsi="Times"/>
                <w:sz w:val="22"/>
              </w:rPr>
            </w:pPr>
            <w:r w:rsidRPr="00FC7E9F">
              <w:rPr>
                <w:rFonts w:ascii="Times" w:hAnsi="Times"/>
                <w:sz w:val="22"/>
              </w:rPr>
              <w:t>RUT: 11.846.741-8</w:t>
            </w:r>
          </w:p>
        </w:tc>
      </w:tr>
    </w:tbl>
    <w:p w:rsidR="00BF4B07" w:rsidRPr="00FC7E9F" w:rsidRDefault="00BF4B07" w:rsidP="006C67F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rPr>
          <w:spacing w:val="-2"/>
          <w:lang w:val="es-ES_tradnl"/>
        </w:rPr>
      </w:pPr>
    </w:p>
    <w:sectPr w:rsidR="00BF4B07" w:rsidRPr="00FC7E9F" w:rsidSect="00C737CF">
      <w:headerReference w:type="even" r:id="rId7"/>
      <w:headerReference w:type="default" r:id="rId8"/>
      <w:footerReference w:type="even" r:id="rId9"/>
      <w:footerReference w:type="default" r:id="rId10"/>
      <w:pgSz w:w="12240" w:h="18720"/>
      <w:pgMar w:top="1701" w:right="851" w:bottom="1134" w:left="1701" w:header="567" w:footer="56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6F30" w:rsidRDefault="00C96F30">
      <w:r>
        <w:separator/>
      </w:r>
    </w:p>
  </w:endnote>
  <w:endnote w:type="continuationSeparator" w:id="0">
    <w:p w:rsidR="00C96F30" w:rsidRDefault="00C96F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F30" w:rsidRDefault="00C96F30">
    <w:pPr>
      <w:pStyle w:val="Formatolibre"/>
      <w:rPr>
        <w:rFonts w:eastAsia="Times New Roman"/>
        <w:color w:val="auto"/>
        <w:sz w:val="20"/>
      </w:rP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F30" w:rsidRDefault="00C96F30">
    <w:pPr>
      <w:pStyle w:val="Formatolibre"/>
      <w:rPr>
        <w:rFonts w:eastAsia="Times New Roman"/>
        <w:color w:val="auto"/>
        <w:sz w:val="20"/>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6F30" w:rsidRDefault="00C96F30">
      <w:r>
        <w:separator/>
      </w:r>
    </w:p>
  </w:footnote>
  <w:footnote w:type="continuationSeparator" w:id="0">
    <w:p w:rsidR="00C96F30" w:rsidRDefault="00C96F3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F30" w:rsidRDefault="00C96F30">
    <w:pPr>
      <w:pStyle w:val="Formatolibre"/>
      <w:rPr>
        <w:rFonts w:eastAsia="Times New Roman"/>
        <w:color w:val="auto"/>
        <w:sz w:val="20"/>
      </w:rPr>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6F30" w:rsidRDefault="00C96F30">
    <w:pPr>
      <w:pStyle w:val="Formatolibre"/>
      <w:rPr>
        <w:rFonts w:eastAsia="Times New Roman"/>
        <w:color w:val="auto"/>
        <w:sz w:val="20"/>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423"/>
        </w:tabs>
        <w:ind w:left="-423" w:firstLine="141"/>
      </w:pPr>
      <w:rPr>
        <w:rFonts w:hint="default"/>
        <w:position w:val="0"/>
        <w:sz w:val="24"/>
      </w:rPr>
    </w:lvl>
    <w:lvl w:ilvl="1">
      <w:start w:val="1"/>
      <w:numFmt w:val="lowerLetter"/>
      <w:suff w:val="nothing"/>
      <w:lvlText w:val="%2."/>
      <w:lvlJc w:val="left"/>
      <w:pPr>
        <w:ind w:left="-564" w:firstLine="1440"/>
      </w:pPr>
      <w:rPr>
        <w:rFonts w:hint="default"/>
        <w:position w:val="0"/>
        <w:sz w:val="24"/>
      </w:rPr>
    </w:lvl>
    <w:lvl w:ilvl="2">
      <w:start w:val="1"/>
      <w:numFmt w:val="lowerRoman"/>
      <w:suff w:val="nothing"/>
      <w:lvlText w:val="%3."/>
      <w:lvlJc w:val="left"/>
      <w:pPr>
        <w:ind w:left="-564" w:firstLine="2160"/>
      </w:pPr>
      <w:rPr>
        <w:rFonts w:hint="default"/>
        <w:position w:val="0"/>
        <w:sz w:val="24"/>
      </w:rPr>
    </w:lvl>
    <w:lvl w:ilvl="3">
      <w:start w:val="1"/>
      <w:numFmt w:val="decimal"/>
      <w:isLgl/>
      <w:suff w:val="nothing"/>
      <w:lvlText w:val="%4."/>
      <w:lvlJc w:val="left"/>
      <w:pPr>
        <w:ind w:left="-564" w:firstLine="2880"/>
      </w:pPr>
      <w:rPr>
        <w:rFonts w:hint="default"/>
        <w:position w:val="0"/>
        <w:sz w:val="24"/>
      </w:rPr>
    </w:lvl>
    <w:lvl w:ilvl="4">
      <w:start w:val="1"/>
      <w:numFmt w:val="lowerLetter"/>
      <w:suff w:val="nothing"/>
      <w:lvlText w:val="%5."/>
      <w:lvlJc w:val="left"/>
      <w:pPr>
        <w:ind w:left="-564" w:firstLine="3600"/>
      </w:pPr>
      <w:rPr>
        <w:rFonts w:hint="default"/>
        <w:position w:val="0"/>
        <w:sz w:val="24"/>
      </w:rPr>
    </w:lvl>
    <w:lvl w:ilvl="5">
      <w:start w:val="1"/>
      <w:numFmt w:val="lowerRoman"/>
      <w:suff w:val="nothing"/>
      <w:lvlText w:val="%6."/>
      <w:lvlJc w:val="left"/>
      <w:pPr>
        <w:ind w:left="-564" w:firstLine="4320"/>
      </w:pPr>
      <w:rPr>
        <w:rFonts w:hint="default"/>
        <w:position w:val="0"/>
        <w:sz w:val="24"/>
      </w:rPr>
    </w:lvl>
    <w:lvl w:ilvl="6">
      <w:start w:val="1"/>
      <w:numFmt w:val="decimal"/>
      <w:isLgl/>
      <w:suff w:val="nothing"/>
      <w:lvlText w:val="%7."/>
      <w:lvlJc w:val="left"/>
      <w:pPr>
        <w:ind w:left="-564" w:firstLine="5040"/>
      </w:pPr>
      <w:rPr>
        <w:rFonts w:hint="default"/>
        <w:position w:val="0"/>
        <w:sz w:val="24"/>
      </w:rPr>
    </w:lvl>
    <w:lvl w:ilvl="7">
      <w:start w:val="1"/>
      <w:numFmt w:val="lowerLetter"/>
      <w:suff w:val="nothing"/>
      <w:lvlText w:val="%8."/>
      <w:lvlJc w:val="left"/>
      <w:pPr>
        <w:ind w:left="-564" w:firstLine="5760"/>
      </w:pPr>
      <w:rPr>
        <w:rFonts w:hint="default"/>
        <w:position w:val="0"/>
        <w:sz w:val="24"/>
      </w:rPr>
    </w:lvl>
    <w:lvl w:ilvl="8">
      <w:start w:val="1"/>
      <w:numFmt w:val="lowerRoman"/>
      <w:suff w:val="nothing"/>
      <w:lvlText w:val="%9."/>
      <w:lvlJc w:val="left"/>
      <w:pPr>
        <w:ind w:left="-564" w:firstLine="6480"/>
      </w:pPr>
      <w:rPr>
        <w:rFonts w:hint="default"/>
        <w:position w:val="0"/>
        <w:sz w:val="24"/>
      </w:rPr>
    </w:lvl>
  </w:abstractNum>
  <w:abstractNum w:abstractNumId="1">
    <w:nsid w:val="04B968D1"/>
    <w:multiLevelType w:val="multilevel"/>
    <w:tmpl w:val="FA8204AE"/>
    <w:lvl w:ilvl="0">
      <w:start w:val="1"/>
      <w:numFmt w:val="decimal"/>
      <w:lvlText w:val="%1."/>
      <w:lvlJc w:val="left"/>
      <w:pPr>
        <w:ind w:left="720" w:hanging="360"/>
      </w:pPr>
    </w:lvl>
    <w:lvl w:ilvl="1">
      <w:start w:val="1"/>
      <w:numFmt w:val="lowerLetter"/>
      <w:lvlText w:val="%2."/>
      <w:lvlJc w:val="left"/>
      <w:pPr>
        <w:ind w:left="1440" w:hanging="360"/>
      </w:pPr>
    </w:lvl>
    <w:lvl w:ilvl="2">
      <w:start w:val="1"/>
      <w:numFmt w:val="cardinalText"/>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0524A0"/>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upp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14EB3B1D"/>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ordinalText"/>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1D7C42B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abstractNum w:abstractNumId="5">
    <w:nsid w:val="2C0441C9"/>
    <w:multiLevelType w:val="hybridMultilevel"/>
    <w:tmpl w:val="89CAB554"/>
    <w:lvl w:ilvl="0" w:tplc="A4749C3E">
      <w:start w:val="19"/>
      <w:numFmt w:val="bullet"/>
      <w:lvlText w:val="-"/>
      <w:lvlJc w:val="left"/>
      <w:pPr>
        <w:ind w:left="786" w:hanging="360"/>
      </w:pPr>
      <w:rPr>
        <w:rFonts w:ascii="Times" w:eastAsia="ヒラギノ角ゴ Pro W3" w:hAnsi="Times" w:cs="Courier New" w:hint="default"/>
      </w:rPr>
    </w:lvl>
    <w:lvl w:ilvl="1" w:tplc="0C0A0003" w:tentative="1">
      <w:start w:val="1"/>
      <w:numFmt w:val="bullet"/>
      <w:lvlText w:val="o"/>
      <w:lvlJc w:val="left"/>
      <w:pPr>
        <w:ind w:left="1506" w:hanging="360"/>
      </w:pPr>
      <w:rPr>
        <w:rFonts w:ascii="Courier New" w:hAnsi="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6">
    <w:nsid w:val="2E3E3A96"/>
    <w:multiLevelType w:val="hybridMultilevel"/>
    <w:tmpl w:val="7376E026"/>
    <w:lvl w:ilvl="0" w:tplc="128631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ヒラギノ角ゴ Pro W3"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ヒラギノ角ゴ Pro W3"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ヒラギノ角ゴ Pro W3"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DCC028F"/>
    <w:multiLevelType w:val="hybridMultilevel"/>
    <w:tmpl w:val="5C2EEBB4"/>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15E09D50">
      <w:start w:val="1"/>
      <w:numFmt w:val="ordinalText"/>
      <w:lvlText w:val="%3."/>
      <w:lvlJc w:val="right"/>
      <w:pPr>
        <w:ind w:left="2160" w:hanging="180"/>
      </w:pPr>
      <w:rPr>
        <w:b/>
        <w:caps/>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5C5A277F"/>
    <w:multiLevelType w:val="hybridMultilevel"/>
    <w:tmpl w:val="FA8204A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6E10225D"/>
    <w:multiLevelType w:val="hybridMultilevel"/>
    <w:tmpl w:val="1BFAA83E"/>
    <w:lvl w:ilvl="0" w:tplc="1685119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ヒラギノ角ゴ Pro W3"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ヒラギノ角ゴ Pro W3"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ヒラギノ角ゴ Pro W3"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C772EB2"/>
    <w:multiLevelType w:val="hybridMultilevel"/>
    <w:tmpl w:val="55A61ECA"/>
    <w:lvl w:ilvl="0" w:tplc="37151293">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ヒラギノ角ゴ Pro W3"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ヒラギノ角ゴ Pro W3"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ヒラギノ角ゴ Pro W3"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5"/>
  </w:num>
  <w:num w:numId="4">
    <w:abstractNumId w:val="9"/>
  </w:num>
  <w:num w:numId="5">
    <w:abstractNumId w:val="8"/>
  </w:num>
  <w:num w:numId="6">
    <w:abstractNumId w:val="3"/>
  </w:num>
  <w:num w:numId="7">
    <w:abstractNumId w:val="2"/>
  </w:num>
  <w:num w:numId="8">
    <w:abstractNumId w:val="7"/>
  </w:num>
  <w:num w:numId="9">
    <w:abstractNumId w:val="1"/>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mirrorMargins/>
  <w:bordersDoNotSurroundHeader/>
  <w:bordersDoNotSurroundFooter/>
  <w:proofState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30FFE"/>
    <w:rsid w:val="000351D3"/>
    <w:rsid w:val="00041A20"/>
    <w:rsid w:val="00042FED"/>
    <w:rsid w:val="000459F1"/>
    <w:rsid w:val="00045C39"/>
    <w:rsid w:val="00092174"/>
    <w:rsid w:val="000A7D86"/>
    <w:rsid w:val="000B1F09"/>
    <w:rsid w:val="000B2762"/>
    <w:rsid w:val="001364CA"/>
    <w:rsid w:val="0014638B"/>
    <w:rsid w:val="00165E93"/>
    <w:rsid w:val="0018665F"/>
    <w:rsid w:val="001B0849"/>
    <w:rsid w:val="001C218B"/>
    <w:rsid w:val="001E2897"/>
    <w:rsid w:val="001F4317"/>
    <w:rsid w:val="00201D68"/>
    <w:rsid w:val="00204026"/>
    <w:rsid w:val="00236F79"/>
    <w:rsid w:val="002620D8"/>
    <w:rsid w:val="0026379E"/>
    <w:rsid w:val="0026388E"/>
    <w:rsid w:val="00263E90"/>
    <w:rsid w:val="00280635"/>
    <w:rsid w:val="002A6678"/>
    <w:rsid w:val="002B0578"/>
    <w:rsid w:val="0030481F"/>
    <w:rsid w:val="00310A99"/>
    <w:rsid w:val="00331F52"/>
    <w:rsid w:val="003338A2"/>
    <w:rsid w:val="00334547"/>
    <w:rsid w:val="003410EE"/>
    <w:rsid w:val="0034304F"/>
    <w:rsid w:val="00343209"/>
    <w:rsid w:val="00345D95"/>
    <w:rsid w:val="00350AA4"/>
    <w:rsid w:val="00360E57"/>
    <w:rsid w:val="00375907"/>
    <w:rsid w:val="00390BCB"/>
    <w:rsid w:val="0039489B"/>
    <w:rsid w:val="003A0B39"/>
    <w:rsid w:val="00411A8F"/>
    <w:rsid w:val="00437FA0"/>
    <w:rsid w:val="00443CDC"/>
    <w:rsid w:val="00467A3C"/>
    <w:rsid w:val="004853DA"/>
    <w:rsid w:val="00491E0C"/>
    <w:rsid w:val="004C41FB"/>
    <w:rsid w:val="004C5365"/>
    <w:rsid w:val="004E391B"/>
    <w:rsid w:val="005012DB"/>
    <w:rsid w:val="005061C1"/>
    <w:rsid w:val="005210E6"/>
    <w:rsid w:val="0053712A"/>
    <w:rsid w:val="00544672"/>
    <w:rsid w:val="00547670"/>
    <w:rsid w:val="00555C54"/>
    <w:rsid w:val="00571351"/>
    <w:rsid w:val="00573F16"/>
    <w:rsid w:val="0057506B"/>
    <w:rsid w:val="005B0204"/>
    <w:rsid w:val="005B136B"/>
    <w:rsid w:val="0060432F"/>
    <w:rsid w:val="006054C0"/>
    <w:rsid w:val="00615900"/>
    <w:rsid w:val="00652380"/>
    <w:rsid w:val="00656D5B"/>
    <w:rsid w:val="006579CE"/>
    <w:rsid w:val="00677640"/>
    <w:rsid w:val="00677B94"/>
    <w:rsid w:val="0068079C"/>
    <w:rsid w:val="00681E7D"/>
    <w:rsid w:val="00683C98"/>
    <w:rsid w:val="0069031F"/>
    <w:rsid w:val="006A08FC"/>
    <w:rsid w:val="006A20B5"/>
    <w:rsid w:val="006A419A"/>
    <w:rsid w:val="006A5B7A"/>
    <w:rsid w:val="006C67F7"/>
    <w:rsid w:val="006E5B0C"/>
    <w:rsid w:val="006E67F9"/>
    <w:rsid w:val="006F1451"/>
    <w:rsid w:val="007124C2"/>
    <w:rsid w:val="0071279A"/>
    <w:rsid w:val="007205E2"/>
    <w:rsid w:val="00722A68"/>
    <w:rsid w:val="00727014"/>
    <w:rsid w:val="007415BB"/>
    <w:rsid w:val="00765441"/>
    <w:rsid w:val="00776F70"/>
    <w:rsid w:val="00785C19"/>
    <w:rsid w:val="00790E38"/>
    <w:rsid w:val="007923BC"/>
    <w:rsid w:val="007A2BCD"/>
    <w:rsid w:val="007B34CA"/>
    <w:rsid w:val="007C0554"/>
    <w:rsid w:val="007C3084"/>
    <w:rsid w:val="007D4BA2"/>
    <w:rsid w:val="00805B44"/>
    <w:rsid w:val="008129D9"/>
    <w:rsid w:val="0082267E"/>
    <w:rsid w:val="00825126"/>
    <w:rsid w:val="00834968"/>
    <w:rsid w:val="008405E2"/>
    <w:rsid w:val="008522C8"/>
    <w:rsid w:val="008661D0"/>
    <w:rsid w:val="00891319"/>
    <w:rsid w:val="008A1D43"/>
    <w:rsid w:val="008C17C6"/>
    <w:rsid w:val="008C2702"/>
    <w:rsid w:val="008D0936"/>
    <w:rsid w:val="008D1FF0"/>
    <w:rsid w:val="008D399F"/>
    <w:rsid w:val="008E5E1B"/>
    <w:rsid w:val="008E79CC"/>
    <w:rsid w:val="008F0417"/>
    <w:rsid w:val="00901181"/>
    <w:rsid w:val="009061C1"/>
    <w:rsid w:val="00925E7D"/>
    <w:rsid w:val="00926279"/>
    <w:rsid w:val="009319C1"/>
    <w:rsid w:val="00946A9A"/>
    <w:rsid w:val="00952427"/>
    <w:rsid w:val="0096040C"/>
    <w:rsid w:val="00961752"/>
    <w:rsid w:val="00962702"/>
    <w:rsid w:val="009668F7"/>
    <w:rsid w:val="00967DAA"/>
    <w:rsid w:val="00972E4F"/>
    <w:rsid w:val="0098090D"/>
    <w:rsid w:val="00985120"/>
    <w:rsid w:val="009B18C3"/>
    <w:rsid w:val="009D194B"/>
    <w:rsid w:val="009D6742"/>
    <w:rsid w:val="00A50384"/>
    <w:rsid w:val="00A55497"/>
    <w:rsid w:val="00A738B9"/>
    <w:rsid w:val="00A876C4"/>
    <w:rsid w:val="00A92E7D"/>
    <w:rsid w:val="00AD53FE"/>
    <w:rsid w:val="00AD69DC"/>
    <w:rsid w:val="00AD7BEA"/>
    <w:rsid w:val="00B018A7"/>
    <w:rsid w:val="00B029D5"/>
    <w:rsid w:val="00B139B1"/>
    <w:rsid w:val="00B168EB"/>
    <w:rsid w:val="00B20167"/>
    <w:rsid w:val="00B22BF1"/>
    <w:rsid w:val="00B2738E"/>
    <w:rsid w:val="00B30FFE"/>
    <w:rsid w:val="00B44418"/>
    <w:rsid w:val="00B5184B"/>
    <w:rsid w:val="00B56541"/>
    <w:rsid w:val="00B666E2"/>
    <w:rsid w:val="00B80A37"/>
    <w:rsid w:val="00BA0214"/>
    <w:rsid w:val="00BB7144"/>
    <w:rsid w:val="00BF4B07"/>
    <w:rsid w:val="00C001C6"/>
    <w:rsid w:val="00C1598B"/>
    <w:rsid w:val="00C34E72"/>
    <w:rsid w:val="00C35A58"/>
    <w:rsid w:val="00C513F5"/>
    <w:rsid w:val="00C737CF"/>
    <w:rsid w:val="00C96F30"/>
    <w:rsid w:val="00C97734"/>
    <w:rsid w:val="00CB248A"/>
    <w:rsid w:val="00CB2AC8"/>
    <w:rsid w:val="00CB6E78"/>
    <w:rsid w:val="00CD3BDC"/>
    <w:rsid w:val="00CE2BC9"/>
    <w:rsid w:val="00CF2154"/>
    <w:rsid w:val="00D03EA2"/>
    <w:rsid w:val="00D317AC"/>
    <w:rsid w:val="00D352D7"/>
    <w:rsid w:val="00D3766D"/>
    <w:rsid w:val="00D42B18"/>
    <w:rsid w:val="00D57507"/>
    <w:rsid w:val="00D5784D"/>
    <w:rsid w:val="00D702E4"/>
    <w:rsid w:val="00DA5C84"/>
    <w:rsid w:val="00DC2F85"/>
    <w:rsid w:val="00DD03AE"/>
    <w:rsid w:val="00DD74FF"/>
    <w:rsid w:val="00DE1264"/>
    <w:rsid w:val="00DF150A"/>
    <w:rsid w:val="00DF2E5E"/>
    <w:rsid w:val="00E01B17"/>
    <w:rsid w:val="00E22CD1"/>
    <w:rsid w:val="00E367EC"/>
    <w:rsid w:val="00E438DA"/>
    <w:rsid w:val="00E8443E"/>
    <w:rsid w:val="00E9513C"/>
    <w:rsid w:val="00EA19AC"/>
    <w:rsid w:val="00EB6CC3"/>
    <w:rsid w:val="00EC0BA2"/>
    <w:rsid w:val="00EC640C"/>
    <w:rsid w:val="00EE026F"/>
    <w:rsid w:val="00EE4BB3"/>
    <w:rsid w:val="00EE69DD"/>
    <w:rsid w:val="00EF7C17"/>
    <w:rsid w:val="00F05C19"/>
    <w:rsid w:val="00F1117C"/>
    <w:rsid w:val="00F14145"/>
    <w:rsid w:val="00F16FDD"/>
    <w:rsid w:val="00F1705D"/>
    <w:rsid w:val="00F17494"/>
    <w:rsid w:val="00F3223D"/>
    <w:rsid w:val="00F5190B"/>
    <w:rsid w:val="00F7327B"/>
    <w:rsid w:val="00F738A6"/>
    <w:rsid w:val="00FB5F38"/>
    <w:rsid w:val="00FC4C88"/>
    <w:rsid w:val="00FC7E9F"/>
    <w:rsid w:val="00FE0B51"/>
    <w:rsid w:val="00FF0789"/>
    <w:rsid w:val="00FF2353"/>
  </w:rsids>
  <m:mathPr>
    <m:mathFont m:val="Wingdings 2"/>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s-ES_tradnl" w:eastAsia="es-ES_tradnl" w:bidi="ar-SA"/>
      </w:rPr>
    </w:rPrDefault>
    <w:pPrDefault/>
  </w:docDefaults>
  <w:latentStyles w:defLockedState="0" w:defUIPriority="0" w:defSemiHidden="0" w:defUnhideWhenUsed="0" w:defQFormat="0" w:count="276"/>
  <w:style w:type="paragraph" w:default="1" w:styleId="Normal">
    <w:name w:val="Normal"/>
    <w:qFormat/>
    <w:rsid w:val="006A5B7A"/>
    <w:pPr>
      <w:spacing w:line="360" w:lineRule="auto"/>
      <w:jc w:val="both"/>
    </w:pPr>
    <w:rPr>
      <w:rFonts w:ascii="Times" w:eastAsia="ヒラギノ角ゴ Pro W3" w:hAnsi="Times"/>
      <w:color w:val="000000"/>
      <w:lang w:val="en-US" w:eastAsia="en-US"/>
    </w:rPr>
  </w:style>
  <w:style w:type="character" w:default="1" w:styleId="Fuentedeprrafopredeter">
    <w:name w:val="Default Paragraph Font"/>
    <w:semiHidden/>
    <w:unhideWhenUsed/>
  </w:style>
  <w:style w:type="table" w:default="1" w:styleId="Tablanormal">
    <w:name w:val="Normal Table"/>
    <w:semiHidden/>
    <w:unhideWhenUsed/>
    <w:qFormat/>
    <w:tblPr>
      <w:tblInd w:w="0" w:type="dxa"/>
      <w:tblCellMar>
        <w:top w:w="0" w:type="dxa"/>
        <w:left w:w="108" w:type="dxa"/>
        <w:bottom w:w="0" w:type="dxa"/>
        <w:right w:w="108" w:type="dxa"/>
      </w:tblCellMar>
    </w:tblPr>
  </w:style>
  <w:style w:type="numbering" w:default="1" w:styleId="Sinlista">
    <w:name w:val="No List"/>
    <w:semiHidden/>
    <w:unhideWhenUsed/>
  </w:style>
  <w:style w:type="paragraph" w:customStyle="1" w:styleId="Formatolibre">
    <w:name w:val="Formato libre"/>
    <w:rsid w:val="00BF4B07"/>
    <w:rPr>
      <w:rFonts w:eastAsia="ヒラギノ角ゴ Pro W3"/>
      <w:color w:val="000000"/>
    </w:rPr>
  </w:style>
  <w:style w:type="paragraph" w:customStyle="1" w:styleId="Prrafodelista1">
    <w:name w:val="Párrafo de lista1"/>
    <w:rsid w:val="00BF4B07"/>
    <w:pPr>
      <w:ind w:left="720"/>
    </w:pPr>
    <w:rPr>
      <w:rFonts w:ascii="Cambria" w:eastAsia="ヒラギノ角ゴ Pro W3" w:hAnsi="Cambria"/>
      <w:color w:val="000000"/>
    </w:rPr>
  </w:style>
  <w:style w:type="paragraph" w:customStyle="1" w:styleId="CuerpoA">
    <w:name w:val="Cuerpo A"/>
    <w:rsid w:val="00BF4B07"/>
    <w:rPr>
      <w:rFonts w:ascii="Helvetica" w:eastAsia="ヒラギノ角ゴ Pro W3" w:hAnsi="Helvetica"/>
      <w:color w:val="000000"/>
    </w:rPr>
  </w:style>
  <w:style w:type="paragraph" w:customStyle="1" w:styleId="CuerpoB">
    <w:name w:val="Cuerpo B"/>
    <w:rsid w:val="00BF4B07"/>
    <w:rPr>
      <w:rFonts w:ascii="Helvetica" w:eastAsia="ヒラギノ角ゴ Pro W3" w:hAnsi="Helvetica"/>
      <w:color w:val="000000"/>
    </w:rPr>
  </w:style>
  <w:style w:type="paragraph" w:customStyle="1" w:styleId="FormatolibreA">
    <w:name w:val="Formato libre A"/>
    <w:rsid w:val="00F1117C"/>
    <w:rPr>
      <w:rFonts w:eastAsia="ヒラギノ角ゴ Pro W3"/>
      <w:color w:val="000000"/>
    </w:rPr>
  </w:style>
  <w:style w:type="character" w:customStyle="1" w:styleId="DefaultParagraphFontPHPDOCX">
    <w:name w:val="Default Paragraph Font PHPDOCX"/>
    <w:uiPriority w:val="1"/>
    <w:semiHidden/>
    <w:unhideWhenUsed/>
    <w:rsid w:val="00DF2E5E"/>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0">
    <w:name w:val="Title Car PHPDOCX"/>
    <w:basedOn w:val="DefaultParagraphFontPHPDOCX"/>
    <w:link w:val="TitlePHPDOCX0"/>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0">
    <w:name w:val="Subtitle Car PHPDOCX"/>
    <w:basedOn w:val="DefaultParagraphFontPHPDOCX"/>
    <w:link w:val="SubtitlePHPDOCX0"/>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rsid w:val="00DF2E5E"/>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0">
    <w:name w:val="Default Paragraph Font PHPDOCX"/>
    <w:uiPriority w:val="1"/>
    <w:semiHidden/>
    <w:unhideWhenUsed/>
    <w:rsid w:val="00E01B17"/>
  </w:style>
  <w:style w:type="paragraph" w:customStyle="1" w:styleId="ListParagraphPHPDOCX0">
    <w:name w:val="List Paragraph PHPDOCX"/>
    <w:basedOn w:val="Normal"/>
    <w:uiPriority w:val="34"/>
    <w:qFormat/>
    <w:rsid w:val="00DF064E"/>
    <w:pPr>
      <w:ind w:left="720"/>
      <w:contextualSpacing/>
    </w:pPr>
  </w:style>
  <w:style w:type="paragraph" w:customStyle="1" w:styleId="TitlePHPDOCX0">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1">
    <w:name w:val="Title Car PHPDOCX"/>
    <w:basedOn w:val="DefaultParagraphFontPHPDOCX0"/>
    <w:link w:val="TitlePHPDOCX1"/>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0">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1">
    <w:name w:val="Subtitle Car PHPDOCX"/>
    <w:basedOn w:val="DefaultParagraphFontPHPDOCX0"/>
    <w:link w:val="SubtitlePHPDOCX1"/>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0">
    <w:name w:val="Normal Table PHPDOCX"/>
    <w:uiPriority w:val="99"/>
    <w:semiHidden/>
    <w:unhideWhenUsed/>
    <w:qFormat/>
    <w:rsid w:val="00E01B17"/>
    <w:tblPr>
      <w:tblInd w:w="0" w:type="dxa"/>
      <w:tblCellMar>
        <w:top w:w="0" w:type="dxa"/>
        <w:left w:w="108" w:type="dxa"/>
        <w:bottom w:w="0" w:type="dxa"/>
        <w:right w:w="108" w:type="dxa"/>
      </w:tblCellMar>
    </w:tblPr>
  </w:style>
  <w:style w:type="table" w:customStyle="1" w:styleId="TableGridPHPDOCX0">
    <w:name w:val="Table Grid PHPDOCX"/>
    <w:basedOn w:val="NormalTablePHPDOCX0"/>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0">
    <w:name w:val="footnote text PHPDOCX"/>
    <w:basedOn w:val="Normal"/>
    <w:link w:val="footnotetextCarPHPDOCX0"/>
    <w:uiPriority w:val="99"/>
    <w:semiHidden/>
    <w:unhideWhenUsed/>
    <w:rsid w:val="006E0FDA"/>
    <w:rPr>
      <w:sz w:val="20"/>
      <w:szCs w:val="20"/>
    </w:rPr>
  </w:style>
  <w:style w:type="character" w:customStyle="1" w:styleId="footnotetextCarPHPDOCX0">
    <w:name w:val="footnote text Car PHPDOCX"/>
    <w:basedOn w:val="DefaultParagraphFontPHPDOCX0"/>
    <w:link w:val="footnotetextPHPDOCX0"/>
    <w:uiPriority w:val="99"/>
    <w:semiHidden/>
    <w:rsid w:val="006E0FDA"/>
    <w:rPr>
      <w:sz w:val="20"/>
      <w:szCs w:val="20"/>
    </w:rPr>
  </w:style>
  <w:style w:type="character" w:customStyle="1" w:styleId="footnotereferencePHPDOCX0">
    <w:name w:val="footnote reference PHPDOCX"/>
    <w:basedOn w:val="DefaultParagraphFontPHPDOCX0"/>
    <w:uiPriority w:val="99"/>
    <w:semiHidden/>
    <w:unhideWhenUsed/>
    <w:rsid w:val="006E0FDA"/>
    <w:rPr>
      <w:vertAlign w:val="superscript"/>
    </w:rPr>
  </w:style>
  <w:style w:type="paragraph" w:customStyle="1" w:styleId="endnotetextPHPDOCX0">
    <w:name w:val="endnote text PHPDOCX"/>
    <w:basedOn w:val="Normal"/>
    <w:link w:val="endnotetextCarPHPDOCX0"/>
    <w:uiPriority w:val="99"/>
    <w:semiHidden/>
    <w:unhideWhenUsed/>
    <w:rsid w:val="006E0FDA"/>
    <w:rPr>
      <w:sz w:val="20"/>
      <w:szCs w:val="20"/>
    </w:rPr>
  </w:style>
  <w:style w:type="character" w:customStyle="1" w:styleId="endnotetextCarPHPDOCX0">
    <w:name w:val="endnote text Car PHPDOCX"/>
    <w:basedOn w:val="DefaultParagraphFontPHPDOCX0"/>
    <w:link w:val="endnotetextPHPDOCX0"/>
    <w:uiPriority w:val="99"/>
    <w:semiHidden/>
    <w:rsid w:val="006E0FDA"/>
    <w:rPr>
      <w:sz w:val="20"/>
      <w:szCs w:val="20"/>
    </w:rPr>
  </w:style>
  <w:style w:type="character" w:customStyle="1" w:styleId="endnotereferencePHPDOCX0">
    <w:name w:val="endnote reference PHPDOCX"/>
    <w:basedOn w:val="DefaultParagraphFontPHPDOCX0"/>
    <w:uiPriority w:val="99"/>
    <w:semiHidden/>
    <w:unhideWhenUsed/>
    <w:rsid w:val="006E0FDA"/>
    <w:rPr>
      <w:vertAlign w:val="superscript"/>
    </w:rPr>
  </w:style>
  <w:style w:type="paragraph" w:styleId="Prrafodelista">
    <w:name w:val="List Paragraph"/>
    <w:basedOn w:val="Normal"/>
    <w:uiPriority w:val="34"/>
    <w:qFormat/>
    <w:rsid w:val="008E79CC"/>
    <w:pPr>
      <w:ind w:left="720"/>
      <w:contextualSpacing/>
    </w:pPr>
  </w:style>
  <w:style w:type="character" w:customStyle="1" w:styleId="DefaultParagraphFontPHPDOCX1">
    <w:name w:val="Default Paragraph Font PHPDOCX"/>
    <w:uiPriority w:val="1"/>
    <w:semiHidden/>
    <w:unhideWhenUsed/>
    <w:rsid w:val="00375907"/>
  </w:style>
  <w:style w:type="paragraph" w:customStyle="1" w:styleId="ListParagraphPHPDOCX1">
    <w:name w:val="List Paragraph PHPDOCX"/>
    <w:basedOn w:val="Normal"/>
    <w:uiPriority w:val="34"/>
    <w:qFormat/>
    <w:rsid w:val="00DF064E"/>
    <w:pPr>
      <w:ind w:left="720"/>
      <w:contextualSpacing/>
    </w:pPr>
  </w:style>
  <w:style w:type="paragraph" w:customStyle="1" w:styleId="TitlePHPDOCX1">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1"/>
    <w:link w:val="TitlePHPDOCX1"/>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1">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1"/>
    <w:link w:val="SubtitlePHPDOCX1"/>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1">
    <w:name w:val="Normal Table PHPDOCX"/>
    <w:uiPriority w:val="99"/>
    <w:semiHidden/>
    <w:unhideWhenUsed/>
    <w:qFormat/>
    <w:rsid w:val="00375907"/>
    <w:tblPr>
      <w:tblInd w:w="0" w:type="dxa"/>
      <w:tblCellMar>
        <w:top w:w="0" w:type="dxa"/>
        <w:left w:w="108" w:type="dxa"/>
        <w:bottom w:w="0" w:type="dxa"/>
        <w:right w:w="108" w:type="dxa"/>
      </w:tblCellMar>
    </w:tblPr>
  </w:style>
  <w:style w:type="table" w:customStyle="1" w:styleId="TableGridPHPDOCX1">
    <w:name w:val="Table Grid PHPDOCX"/>
    <w:basedOn w:val="NormalTablePHPDOCX1"/>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1">
    <w:name w:val="footnote text PHPDOCX"/>
    <w:basedOn w:val="Normal"/>
    <w:link w:val="footnotetextCarPHPDOCX1"/>
    <w:uiPriority w:val="99"/>
    <w:semiHidden/>
    <w:unhideWhenUsed/>
    <w:rsid w:val="006E0FDA"/>
    <w:rPr>
      <w:sz w:val="20"/>
      <w:szCs w:val="20"/>
    </w:rPr>
  </w:style>
  <w:style w:type="character" w:customStyle="1" w:styleId="footnotetextCarPHPDOCX1">
    <w:name w:val="footnote text Car PHPDOCX"/>
    <w:basedOn w:val="DefaultParagraphFontPHPDOCX1"/>
    <w:link w:val="footnotetextPHPDOCX1"/>
    <w:uiPriority w:val="99"/>
    <w:semiHidden/>
    <w:rsid w:val="006E0FDA"/>
    <w:rPr>
      <w:sz w:val="20"/>
      <w:szCs w:val="20"/>
    </w:rPr>
  </w:style>
  <w:style w:type="character" w:customStyle="1" w:styleId="footnotereferencePHPDOCX1">
    <w:name w:val="footnote reference PHPDOCX"/>
    <w:basedOn w:val="DefaultParagraphFontPHPDOCX1"/>
    <w:uiPriority w:val="99"/>
    <w:semiHidden/>
    <w:unhideWhenUsed/>
    <w:rsid w:val="006E0FDA"/>
    <w:rPr>
      <w:vertAlign w:val="superscript"/>
    </w:rPr>
  </w:style>
  <w:style w:type="paragraph" w:customStyle="1" w:styleId="endnotetextPHPDOCX1">
    <w:name w:val="endnote text PHPDOCX"/>
    <w:basedOn w:val="Normal"/>
    <w:link w:val="endnotetextCarPHPDOCX1"/>
    <w:uiPriority w:val="99"/>
    <w:semiHidden/>
    <w:unhideWhenUsed/>
    <w:rsid w:val="006E0FDA"/>
    <w:rPr>
      <w:sz w:val="20"/>
      <w:szCs w:val="20"/>
    </w:rPr>
  </w:style>
  <w:style w:type="character" w:customStyle="1" w:styleId="endnotetextCarPHPDOCX1">
    <w:name w:val="endnote text Car PHPDOCX"/>
    <w:basedOn w:val="DefaultParagraphFontPHPDOCX1"/>
    <w:link w:val="endnotetextPHPDOCX1"/>
    <w:uiPriority w:val="99"/>
    <w:semiHidden/>
    <w:rsid w:val="006E0FDA"/>
    <w:rPr>
      <w:sz w:val="20"/>
      <w:szCs w:val="20"/>
    </w:rPr>
  </w:style>
  <w:style w:type="character" w:customStyle="1" w:styleId="endnotereferencePHPDOCX1">
    <w:name w:val="endnote reference PHPDOCX"/>
    <w:basedOn w:val="DefaultParagraphFontPHPDOCX1"/>
    <w:uiPriority w:val="99"/>
    <w:semiHidden/>
    <w:unhideWhenUsed/>
    <w:rsid w:val="006E0FDA"/>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locked="0" w:semiHidden="1" w:uiPriority="99" w:unhideWhenUsed="1"/>
    <w:lsdException w:name="Note Level 2" w:locked="0" w:semiHidden="1" w:uiPriority="99" w:unhideWhenUsed="1"/>
    <w:lsdException w:name="Note Level 3" w:locked="0" w:semiHidden="1" w:uiPriority="99" w:unhideWhenUsed="1"/>
    <w:lsdException w:name="Note Level 4" w:locked="0" w:semiHidden="1" w:uiPriority="99" w:unhideWhenUsed="1"/>
    <w:lsdException w:name="Note Level 5" w:locked="0" w:semiHidden="1" w:uiPriority="99" w:unhideWhenUsed="1"/>
    <w:lsdException w:name="Note Level 6" w:locked="0" w:semiHidden="1" w:uiPriority="99" w:unhideWhenUsed="1"/>
    <w:lsdException w:name="Note Level 7" w:locked="0" w:semiHidden="1" w:uiPriority="99" w:unhideWhenUsed="1"/>
    <w:lsdException w:name="Note Level 8" w:locked="0" w:semiHidden="1" w:uiPriority="99" w:unhideWhenUsed="1"/>
    <w:lsdException w:name="Note Level 9" w:locked="0" w:semiHidden="1" w:uiPriority="99" w:unhideWhenUsed="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paragraph" w:customStyle="1" w:styleId="FormatolibreA">
    <w:name w:val="Formato libre A"/>
    <w:rsid w:val="00F1117C"/>
    <w:rPr>
      <w:rFonts w:eastAsia="ヒラギノ角ゴ Pro W3"/>
      <w:color w:val="000000"/>
      <w:sz w:val="24"/>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basedOn w:val="NormalTable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notetextPHPDOCX">
    <w:name w:val="footnote text PHPDOCX"/>
    <w:basedOn w:val="Normal"/>
    <w:link w:val="footnotetextCarPHPDOCX"/>
    <w:uiPriority w:val="99"/>
    <w:semiHidden/>
    <w:unhideWhenUsed/>
    <w:rsid w:val="006E0FDA"/>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94333167">
      <w:bodyDiv w:val="1"/>
      <w:marLeft w:val="0"/>
      <w:marRight w:val="0"/>
      <w:marTop w:val="0"/>
      <w:marBottom w:val="0"/>
      <w:divBdr>
        <w:top w:val="none" w:sz="0" w:space="0" w:color="auto"/>
        <w:left w:val="none" w:sz="0" w:space="0" w:color="auto"/>
        <w:bottom w:val="none" w:sz="0" w:space="0" w:color="auto"/>
        <w:right w:val="none" w:sz="0" w:space="0" w:color="auto"/>
      </w:divBdr>
    </w:div>
    <w:div w:id="1334331851">
      <w:bodyDiv w:val="1"/>
      <w:marLeft w:val="0"/>
      <w:marRight w:val="0"/>
      <w:marTop w:val="0"/>
      <w:marBottom w:val="0"/>
      <w:divBdr>
        <w:top w:val="none" w:sz="0" w:space="0" w:color="auto"/>
        <w:left w:val="none" w:sz="0" w:space="0" w:color="auto"/>
        <w:bottom w:val="none" w:sz="0" w:space="0" w:color="auto"/>
        <w:right w:val="none" w:sz="0" w:space="0" w:color="auto"/>
      </w:divBdr>
      <w:divsChild>
        <w:div w:id="297995537">
          <w:marLeft w:val="0"/>
          <w:marRight w:val="0"/>
          <w:marTop w:val="0"/>
          <w:marBottom w:val="0"/>
          <w:divBdr>
            <w:top w:val="none" w:sz="0" w:space="0" w:color="auto"/>
            <w:left w:val="none" w:sz="0" w:space="0" w:color="auto"/>
            <w:bottom w:val="none" w:sz="0" w:space="0" w:color="auto"/>
            <w:right w:val="none" w:sz="0" w:space="0" w:color="auto"/>
          </w:divBdr>
          <w:divsChild>
            <w:div w:id="745303625">
              <w:marLeft w:val="0"/>
              <w:marRight w:val="0"/>
              <w:marTop w:val="0"/>
              <w:marBottom w:val="0"/>
              <w:divBdr>
                <w:top w:val="none" w:sz="0" w:space="0" w:color="auto"/>
                <w:left w:val="none" w:sz="0" w:space="0" w:color="auto"/>
                <w:bottom w:val="none" w:sz="0" w:space="0" w:color="auto"/>
                <w:right w:val="none" w:sz="0" w:space="0" w:color="auto"/>
              </w:divBdr>
              <w:divsChild>
                <w:div w:id="6714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1711</Words>
  <Characters>9757</Characters>
  <Application>Microsoft Macintosh Word</Application>
  <DocSecurity>0</DocSecurity>
  <Lines>81</Lines>
  <Paragraphs>19</Paragraphs>
  <ScaleCrop>false</ScaleCrop>
  <Company>Fullpay</Company>
  <LinksUpToDate>false</LinksUpToDate>
  <CharactersWithSpaces>11982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Gonzalo Salgado Barros</cp:lastModifiedBy>
  <cp:revision>55</cp:revision>
  <cp:lastPrinted>2015-01-06T20:42:00Z</cp:lastPrinted>
  <dcterms:created xsi:type="dcterms:W3CDTF">2015-01-06T01:10:00Z</dcterms:created>
  <dcterms:modified xsi:type="dcterms:W3CDTF">2015-01-23T01:52:00Z</dcterms:modified>
</cp:coreProperties>
</file>