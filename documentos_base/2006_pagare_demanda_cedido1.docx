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B83" w:rsidRPr="00BF4B83" w:rsidRDefault="00BF4B83" w:rsidP="00BF4B83">
      <w:pPr>
        <w:tabs>
          <w:tab w:val="clear" w:pos="3540"/>
          <w:tab w:val="clear" w:pos="4248"/>
          <w:tab w:val="left" w:pos="3119"/>
          <w:tab w:val="left" w:pos="4253"/>
        </w:tabs>
        <w:spacing w:after="40" w:line="288" w:lineRule="auto"/>
        <w:ind w:firstLine="0"/>
        <w:rPr>
          <w:spacing w:val="-5"/>
          <w:lang w:val="es-ES_tradnl"/>
        </w:rPr>
      </w:pPr>
      <w:r w:rsidRPr="00BF4B83">
        <w:rPr>
          <w:b/>
          <w:spacing w:val="-5"/>
          <w:u w:val="single"/>
          <w:lang w:val="es-ES_tradnl"/>
        </w:rPr>
        <w:t>PROCEDIMIENTO:</w:t>
      </w:r>
      <w:r w:rsidRPr="00BF4B83">
        <w:rPr>
          <w:spacing w:val="-5"/>
          <w:lang w:val="es-ES_tradnl"/>
        </w:rPr>
        <w:t xml:space="preserve"> </w:t>
      </w:r>
      <w:r w:rsidRPr="00BF4B83">
        <w:rPr>
          <w:spacing w:val="-5"/>
          <w:lang w:val="es-ES_tradnl"/>
        </w:rPr>
        <w:tab/>
      </w:r>
      <w:r w:rsidRPr="00BF4B83">
        <w:rPr>
          <w:spacing w:val="-5"/>
          <w:lang w:val="es-ES_tradnl"/>
        </w:rPr>
        <w:tab/>
        <w:t>Ejecutivo</w:t>
      </w:r>
    </w:p>
    <w:p w:rsidR="00BF4B83" w:rsidRPr="00BF4B83" w:rsidRDefault="00BF4B83" w:rsidP="00BF4B83">
      <w:pPr>
        <w:tabs>
          <w:tab w:val="clear" w:pos="3540"/>
          <w:tab w:val="clear" w:pos="4248"/>
          <w:tab w:val="left" w:pos="3119"/>
          <w:tab w:val="left" w:pos="4253"/>
        </w:tabs>
        <w:spacing w:after="40" w:line="288" w:lineRule="auto"/>
        <w:ind w:firstLine="0"/>
        <w:rPr>
          <w:spacing w:val="-5"/>
          <w:lang w:val="es-ES_tradnl"/>
        </w:rPr>
      </w:pPr>
      <w:r w:rsidRPr="00BF4B83">
        <w:rPr>
          <w:b/>
          <w:spacing w:val="-5"/>
          <w:u w:val="single"/>
          <w:lang w:val="es-ES_tradnl"/>
        </w:rPr>
        <w:t>MATERIA:</w:t>
      </w:r>
      <w:r w:rsidRPr="00BF4B83">
        <w:rPr>
          <w:spacing w:val="-5"/>
          <w:lang w:val="es-ES_tradnl"/>
        </w:rPr>
        <w:tab/>
      </w:r>
      <w:r w:rsidRPr="00BF4B83">
        <w:rPr>
          <w:spacing w:val="-5"/>
          <w:lang w:val="es-ES_tradnl"/>
        </w:rPr>
        <w:tab/>
      </w:r>
      <w:r w:rsidRPr="00BF4B83">
        <w:rPr>
          <w:spacing w:val="-5"/>
          <w:lang w:val="es-ES_tradnl"/>
        </w:rPr>
        <w:tab/>
      </w:r>
      <w:r w:rsidRPr="00BF4B83">
        <w:rPr>
          <w:spacing w:val="-5"/>
          <w:lang w:val="es-ES_tradnl"/>
        </w:rPr>
        <w:tab/>
        <w:t>Cobro de Pagaré</w:t>
      </w:r>
    </w:p>
    <w:p w:rsidR="00BF4B83" w:rsidRPr="00BF4B83" w:rsidRDefault="00BF4B83" w:rsidP="00BF4B83">
      <w:pPr>
        <w:tabs>
          <w:tab w:val="clear" w:pos="3540"/>
          <w:tab w:val="clear" w:pos="4248"/>
          <w:tab w:val="left" w:pos="3119"/>
          <w:tab w:val="left" w:pos="4253"/>
        </w:tabs>
        <w:spacing w:after="40" w:line="288" w:lineRule="auto"/>
        <w:ind w:firstLine="0"/>
        <w:rPr>
          <w:spacing w:val="-5"/>
          <w:lang w:val="es-ES_tradnl"/>
        </w:rPr>
      </w:pPr>
      <w:r w:rsidRPr="00BF4B83">
        <w:rPr>
          <w:b/>
          <w:spacing w:val="-5"/>
          <w:u w:val="single"/>
          <w:lang w:val="es-ES_tradnl"/>
        </w:rPr>
        <w:t>DEMANDANTE</w:t>
      </w:r>
      <w:r w:rsidRPr="00BF4B83">
        <w:rPr>
          <w:spacing w:val="-5"/>
          <w:lang w:val="es-ES_tradnl"/>
        </w:rPr>
        <w:t xml:space="preserve">: </w:t>
      </w:r>
      <w:r w:rsidRPr="00BF4B83">
        <w:rPr>
          <w:spacing w:val="-5"/>
          <w:lang w:val="es-ES_tradnl"/>
        </w:rPr>
        <w:tab/>
      </w:r>
      <w:r w:rsidRPr="00BF4B83">
        <w:rPr>
          <w:spacing w:val="-5"/>
          <w:lang w:val="es-ES_tradnl"/>
        </w:rPr>
        <w:tab/>
      </w:r>
      <w:r w:rsidRPr="00BF4B83">
        <w:rPr>
          <w:spacing w:val="-5"/>
          <w:lang w:val="es-ES_tradnl"/>
        </w:rPr>
        <w:tab/>
        <w:t>Scotiabank Chile S.A.</w:t>
      </w:r>
    </w:p>
    <w:p w:rsidR="00BF4B83" w:rsidRPr="00BF4B83" w:rsidRDefault="00BF4B83" w:rsidP="00BF4B83">
      <w:pPr>
        <w:tabs>
          <w:tab w:val="clear" w:pos="3540"/>
          <w:tab w:val="clear" w:pos="4248"/>
          <w:tab w:val="left" w:pos="3119"/>
          <w:tab w:val="left" w:pos="4253"/>
        </w:tabs>
        <w:spacing w:after="40" w:line="288" w:lineRule="auto"/>
        <w:ind w:firstLine="0"/>
        <w:rPr>
          <w:spacing w:val="-5"/>
          <w:lang w:val="es-ES_tradnl"/>
        </w:rPr>
      </w:pPr>
      <w:r w:rsidRPr="00BF4B83">
        <w:rPr>
          <w:b/>
          <w:spacing w:val="-5"/>
          <w:u w:val="single"/>
          <w:lang w:val="es-ES_tradnl"/>
        </w:rPr>
        <w:t>RUT:</w:t>
      </w:r>
      <w:r w:rsidRPr="00BF4B83">
        <w:rPr>
          <w:b/>
          <w:spacing w:val="-5"/>
          <w:u w:val="single"/>
          <w:lang w:val="es-ES_tradnl"/>
        </w:rPr>
        <w:tab/>
      </w:r>
      <w:r w:rsidRPr="00BF4B83">
        <w:rPr>
          <w:spacing w:val="-5"/>
          <w:lang w:val="es-ES_tradnl"/>
        </w:rPr>
        <w:tab/>
      </w:r>
      <w:r w:rsidRPr="00BF4B83">
        <w:rPr>
          <w:spacing w:val="-5"/>
          <w:lang w:val="es-ES_tradnl"/>
        </w:rPr>
        <w:tab/>
      </w:r>
      <w:r w:rsidRPr="00BF4B83">
        <w:rPr>
          <w:spacing w:val="-5"/>
          <w:lang w:val="es-ES_tradnl"/>
        </w:rPr>
        <w:tab/>
      </w:r>
      <w:r w:rsidRPr="00BF4B83">
        <w:rPr>
          <w:spacing w:val="-5"/>
          <w:lang w:val="es-ES_tradnl"/>
        </w:rPr>
        <w:tab/>
        <w:t>97.018.000-1</w:t>
      </w:r>
    </w:p>
    <w:p w:rsidR="00BF4B83" w:rsidRPr="00BF4B83" w:rsidRDefault="00BF4B83" w:rsidP="00BF4B83">
      <w:pPr>
        <w:tabs>
          <w:tab w:val="clear" w:pos="3540"/>
          <w:tab w:val="clear" w:pos="4248"/>
          <w:tab w:val="left" w:pos="3119"/>
          <w:tab w:val="left" w:pos="3261"/>
          <w:tab w:val="left" w:pos="4253"/>
        </w:tabs>
        <w:spacing w:before="120" w:line="264" w:lineRule="auto"/>
        <w:ind w:firstLine="0"/>
        <w:rPr>
          <w:b/>
          <w:spacing w:val="-2"/>
          <w:u w:val="single"/>
          <w:lang w:val="es-ES_tradnl"/>
        </w:rPr>
      </w:pPr>
      <w:r w:rsidRPr="00BF4B83">
        <w:rPr>
          <w:b/>
          <w:spacing w:val="-2"/>
          <w:u w:val="single"/>
          <w:lang w:val="es-ES_tradnl"/>
        </w:rPr>
        <w:t xml:space="preserve">PATROCINANTE Y </w:t>
      </w:r>
    </w:p>
    <w:p w:rsidR="00BF4B83" w:rsidRPr="00BF4B83" w:rsidRDefault="00BF4B83" w:rsidP="00BF4B83">
      <w:pPr>
        <w:tabs>
          <w:tab w:val="clear" w:pos="3540"/>
          <w:tab w:val="clear" w:pos="4248"/>
          <w:tab w:val="left" w:pos="3119"/>
          <w:tab w:val="left" w:pos="3261"/>
          <w:tab w:val="left" w:pos="4253"/>
        </w:tabs>
        <w:spacing w:after="120" w:line="264" w:lineRule="auto"/>
        <w:ind w:firstLine="0"/>
        <w:rPr>
          <w:b/>
          <w:spacing w:val="-2"/>
          <w:u w:val="single"/>
          <w:lang w:val="es-ES_tradnl"/>
        </w:rPr>
      </w:pPr>
      <w:r w:rsidRPr="00BF4B83">
        <w:rPr>
          <w:b/>
          <w:spacing w:val="-2"/>
          <w:u w:val="single"/>
          <w:lang w:val="es-ES_tradnl"/>
        </w:rPr>
        <w:t>APODERADO:</w:t>
      </w:r>
      <w:r w:rsidRPr="00BF4B83">
        <w:rPr>
          <w:spacing w:val="-2"/>
          <w:lang w:val="es-ES_tradnl"/>
        </w:rPr>
        <w:tab/>
      </w:r>
      <w:r w:rsidRPr="00BF4B83">
        <w:rPr>
          <w:spacing w:val="-2"/>
          <w:lang w:val="es-ES_tradnl"/>
        </w:rPr>
        <w:tab/>
      </w:r>
      <w:r w:rsidRPr="00BF4B83">
        <w:rPr>
          <w:spacing w:val="-2"/>
          <w:lang w:val="es-ES_tradnl"/>
        </w:rPr>
        <w:tab/>
        <w:t>Gonzalo Salgado Barros</w:t>
      </w:r>
    </w:p>
    <w:p w:rsidR="00BF4B83" w:rsidRPr="00BF4B83" w:rsidRDefault="00BF4B83" w:rsidP="00BF4B83">
      <w:pPr>
        <w:tabs>
          <w:tab w:val="clear" w:pos="3540"/>
          <w:tab w:val="clear" w:pos="4248"/>
          <w:tab w:val="left" w:pos="3119"/>
          <w:tab w:val="left" w:pos="4253"/>
        </w:tabs>
        <w:spacing w:after="40" w:line="288" w:lineRule="auto"/>
        <w:ind w:firstLine="0"/>
        <w:rPr>
          <w:spacing w:val="-5"/>
          <w:lang w:val="es-ES_tradnl"/>
        </w:rPr>
      </w:pPr>
      <w:r w:rsidRPr="00BF4B83">
        <w:rPr>
          <w:b/>
          <w:spacing w:val="-5"/>
          <w:u w:val="single"/>
          <w:lang w:val="es-ES_tradnl"/>
        </w:rPr>
        <w:t>RUT:</w:t>
      </w:r>
      <w:r w:rsidRPr="00BF4B83">
        <w:rPr>
          <w:b/>
          <w:spacing w:val="-5"/>
          <w:lang w:val="es-ES_tradnl"/>
        </w:rPr>
        <w:tab/>
      </w:r>
      <w:r w:rsidRPr="00BF4B83">
        <w:rPr>
          <w:spacing w:val="-5"/>
          <w:lang w:val="es-ES_tradnl"/>
        </w:rPr>
        <w:tab/>
      </w:r>
      <w:r w:rsidRPr="00BF4B83">
        <w:rPr>
          <w:spacing w:val="-5"/>
          <w:lang w:val="es-ES_tradnl"/>
        </w:rPr>
        <w:tab/>
      </w:r>
      <w:r w:rsidRPr="00BF4B83">
        <w:rPr>
          <w:spacing w:val="-5"/>
          <w:lang w:val="es-ES_tradnl"/>
        </w:rPr>
        <w:tab/>
      </w:r>
      <w:r w:rsidRPr="00BF4B83">
        <w:rPr>
          <w:spacing w:val="-5"/>
          <w:lang w:val="es-ES_tradnl"/>
        </w:rPr>
        <w:tab/>
        <w:t>11.846.741-8</w:t>
      </w:r>
    </w:p>
    <w:p w:rsidR="00BF4B83" w:rsidRPr="00BF4B83" w:rsidRDefault="00BF4B83" w:rsidP="00BF4B83">
      <w:pPr>
        <w:tabs>
          <w:tab w:val="clear" w:pos="3540"/>
          <w:tab w:val="clear" w:pos="4248"/>
          <w:tab w:val="left" w:pos="3119"/>
          <w:tab w:val="left" w:pos="4253"/>
        </w:tabs>
        <w:spacing w:after="40" w:line="288" w:lineRule="auto"/>
        <w:ind w:firstLine="0"/>
        <w:rPr>
          <w:caps/>
          <w:spacing w:val="-6"/>
          <w:lang w:val="es-ES_tradnl"/>
        </w:rPr>
      </w:pPr>
      <w:r w:rsidRPr="00BF4B83">
        <w:rPr>
          <w:b/>
          <w:caps/>
          <w:spacing w:val="-5"/>
          <w:u w:val="single"/>
          <w:lang w:val="es-ES_tradnl"/>
        </w:rPr>
        <w:t>DEMANDADO:</w:t>
      </w:r>
      <w:r w:rsidRPr="00BF4B83">
        <w:rPr>
          <w:b/>
          <w:caps/>
          <w:spacing w:val="-5"/>
          <w:lang w:val="es-ES_tradnl"/>
        </w:rPr>
        <w:tab/>
      </w:r>
      <w:r w:rsidRPr="00BF4B83">
        <w:rPr>
          <w:b/>
          <w:caps/>
          <w:spacing w:val="-5"/>
          <w:lang w:val="es-ES_tradnl"/>
        </w:rPr>
        <w:tab/>
      </w:r>
      <w:r w:rsidRPr="00BF4B83">
        <w:rPr>
          <w:caps/>
          <w:spacing w:val="-5"/>
          <w:lang w:val="es-ES_tradnl"/>
        </w:rPr>
        <w:tab/>
      </w:r>
      <w:r w:rsidRPr="00BF4B83">
        <w:rPr>
          <w:caps/>
          <w:spacing w:val="-4"/>
          <w:lang w:val="es-ES_tradnl"/>
        </w:rPr>
        <w:t>$NOMBRE$ $APELLIDO_PATERNO$ $APELLIDO_MATERNO$</w:t>
      </w:r>
    </w:p>
    <w:p w:rsidR="00BF4B83" w:rsidRPr="00BF4B83" w:rsidRDefault="00BF4B83" w:rsidP="00BF4B83">
      <w:pPr>
        <w:tabs>
          <w:tab w:val="clear" w:pos="3540"/>
          <w:tab w:val="clear" w:pos="4248"/>
          <w:tab w:val="left" w:pos="3119"/>
          <w:tab w:val="left" w:pos="4253"/>
        </w:tabs>
        <w:spacing w:after="40" w:line="288" w:lineRule="auto"/>
        <w:ind w:firstLine="0"/>
        <w:rPr>
          <w:b/>
          <w:caps/>
          <w:spacing w:val="-5"/>
          <w:u w:val="single"/>
          <w:lang w:val="es-ES_tradnl"/>
        </w:rPr>
      </w:pPr>
      <w:r w:rsidRPr="00BF4B83">
        <w:rPr>
          <w:b/>
          <w:caps/>
          <w:spacing w:val="-5"/>
          <w:u w:val="single"/>
          <w:lang w:val="es-ES_tradnl"/>
        </w:rPr>
        <w:t>RUT:</w:t>
      </w:r>
      <w:r w:rsidRPr="00BF4B83">
        <w:rPr>
          <w:b/>
          <w:caps/>
          <w:spacing w:val="-5"/>
          <w:lang w:val="es-ES_tradnl"/>
        </w:rPr>
        <w:tab/>
      </w:r>
      <w:r w:rsidRPr="00BF4B83">
        <w:rPr>
          <w:b/>
          <w:caps/>
          <w:spacing w:val="-5"/>
          <w:lang w:val="es-ES_tradnl"/>
        </w:rPr>
        <w:tab/>
      </w:r>
      <w:r w:rsidRPr="00BF4B83">
        <w:rPr>
          <w:b/>
          <w:caps/>
          <w:spacing w:val="-5"/>
          <w:lang w:val="es-ES_tradnl"/>
        </w:rPr>
        <w:tab/>
      </w:r>
      <w:r w:rsidRPr="00BF4B83">
        <w:rPr>
          <w:b/>
          <w:caps/>
          <w:spacing w:val="-5"/>
          <w:lang w:val="es-ES_tradnl"/>
        </w:rPr>
        <w:tab/>
      </w:r>
      <w:r w:rsidRPr="00BF4B83">
        <w:rPr>
          <w:b/>
          <w:caps/>
          <w:spacing w:val="-5"/>
          <w:lang w:val="es-ES_tradnl"/>
        </w:rPr>
        <w:tab/>
      </w:r>
      <w:r w:rsidRPr="00BF4B83">
        <w:rPr>
          <w:caps/>
          <w:spacing w:val="-5"/>
          <w:lang w:val="es-ES_tradnl"/>
        </w:rPr>
        <w:t>$RUT_DEMANDADO$</w:t>
      </w:r>
    </w:p>
    <w:p w:rsidR="00E770C8" w:rsidRPr="00BF4B83" w:rsidRDefault="00E770C8" w:rsidP="00BC041A">
      <w:pPr>
        <w:spacing w:after="40" w:line="240" w:lineRule="auto"/>
        <w:ind w:firstLine="0"/>
        <w:rPr>
          <w:spacing w:val="-2"/>
          <w:lang w:val="es-ES_tradnl"/>
        </w:rPr>
      </w:pPr>
    </w:p>
    <w:p w:rsidR="00E770C8" w:rsidRPr="00BF4B83" w:rsidRDefault="007E45BF">
      <w:pPr>
        <w:spacing w:after="40" w:line="288" w:lineRule="auto"/>
        <w:rPr>
          <w:spacing w:val="-2"/>
          <w:lang w:val="es-ES_tradnl"/>
        </w:rPr>
      </w:pPr>
      <w:r w:rsidRPr="00BF4B83">
        <w:rPr>
          <w:b/>
          <w:spacing w:val="-2"/>
          <w:u w:val="single"/>
          <w:lang w:val="es-ES_tradnl"/>
        </w:rPr>
        <w:t>EN LO PRINCIPAL</w:t>
      </w:r>
      <w:r w:rsidRPr="00BF4B83">
        <w:rPr>
          <w:spacing w:val="-2"/>
          <w:lang w:val="es-ES_tradnl"/>
        </w:rPr>
        <w:t xml:space="preserve">: Demanda ejecutiva y mandamiento de ejecución y embargo. </w:t>
      </w:r>
      <w:r w:rsidRPr="00BF4B83">
        <w:rPr>
          <w:b/>
          <w:spacing w:val="-2"/>
          <w:u w:val="single"/>
          <w:lang w:val="es-ES_tradnl"/>
        </w:rPr>
        <w:t>PRIMER OTROSÍ</w:t>
      </w:r>
      <w:r w:rsidRPr="00BF4B83">
        <w:rPr>
          <w:spacing w:val="-2"/>
          <w:lang w:val="es-ES_tradnl"/>
        </w:rPr>
        <w:t xml:space="preserve">: Señala bienes para la traba de embargo y designa depositario provisional. </w:t>
      </w:r>
      <w:r w:rsidRPr="00BF4B83">
        <w:rPr>
          <w:b/>
          <w:spacing w:val="-2"/>
          <w:u w:val="single"/>
          <w:lang w:val="es-ES_tradnl"/>
        </w:rPr>
        <w:t>SEGUNDO OTROSÍ</w:t>
      </w:r>
      <w:r w:rsidRPr="00BF4B83">
        <w:rPr>
          <w:spacing w:val="-2"/>
          <w:lang w:val="es-ES_tradnl"/>
        </w:rPr>
        <w:t xml:space="preserve">: Acompaña documentos y solicita custodia; </w:t>
      </w:r>
      <w:r w:rsidRPr="00BF4B83">
        <w:rPr>
          <w:b/>
          <w:spacing w:val="-2"/>
          <w:u w:val="single"/>
          <w:lang w:val="es-ES_tradnl"/>
        </w:rPr>
        <w:t>TERCER OTROSÍ</w:t>
      </w:r>
      <w:r w:rsidRPr="00BF4B83">
        <w:rPr>
          <w:spacing w:val="-2"/>
          <w:lang w:val="es-ES_tradnl"/>
        </w:rPr>
        <w:t xml:space="preserve">: Se tenga presente. </w:t>
      </w:r>
      <w:r w:rsidRPr="00BF4B83">
        <w:rPr>
          <w:b/>
          <w:spacing w:val="-2"/>
          <w:u w:val="single"/>
          <w:lang w:val="es-ES_tradnl"/>
        </w:rPr>
        <w:t>CUARTO OTROSÍ</w:t>
      </w:r>
      <w:r w:rsidRPr="00BF4B83">
        <w:rPr>
          <w:spacing w:val="-2"/>
          <w:lang w:val="es-ES_tradnl"/>
        </w:rPr>
        <w:t xml:space="preserve">: Acredita personería. </w:t>
      </w:r>
      <w:r w:rsidRPr="00BF4B83">
        <w:rPr>
          <w:b/>
          <w:spacing w:val="-2"/>
          <w:u w:val="single"/>
          <w:lang w:val="es-ES_tradnl"/>
        </w:rPr>
        <w:t>QUINTO OTROSÍ</w:t>
      </w:r>
      <w:r w:rsidRPr="00BF4B83">
        <w:rPr>
          <w:spacing w:val="-2"/>
          <w:lang w:val="es-ES_tradnl"/>
        </w:rPr>
        <w:t>: Patrocinio y poder.</w:t>
      </w:r>
    </w:p>
    <w:p w:rsidR="00E770C8" w:rsidRPr="00BF4B83" w:rsidRDefault="00E770C8">
      <w:pPr>
        <w:spacing w:after="40" w:line="288" w:lineRule="auto"/>
        <w:rPr>
          <w:spacing w:val="-2"/>
          <w:lang w:val="es-ES_tradnl"/>
        </w:rPr>
      </w:pPr>
    </w:p>
    <w:p w:rsidR="00E770C8" w:rsidRPr="00BF4B83" w:rsidRDefault="007E45BF">
      <w:pPr>
        <w:spacing w:after="40" w:line="288" w:lineRule="auto"/>
        <w:jc w:val="center"/>
        <w:rPr>
          <w:b/>
          <w:spacing w:val="-2"/>
          <w:lang w:val="es-ES_tradnl"/>
        </w:rPr>
      </w:pPr>
      <w:r w:rsidRPr="00BF4B83">
        <w:rPr>
          <w:b/>
          <w:spacing w:val="-2"/>
          <w:lang w:val="es-ES_tradnl"/>
        </w:rPr>
        <w:t>S. J. L. en lo Civil</w:t>
      </w:r>
    </w:p>
    <w:p w:rsidR="00E770C8" w:rsidRPr="00BF4B83" w:rsidRDefault="00E770C8">
      <w:pPr>
        <w:spacing w:after="40" w:line="288" w:lineRule="auto"/>
        <w:jc w:val="center"/>
        <w:rPr>
          <w:b/>
          <w:spacing w:val="-2"/>
          <w:lang w:val="es-ES_tradnl"/>
        </w:rPr>
      </w:pPr>
    </w:p>
    <w:p w:rsidR="00BF4B83" w:rsidRPr="00BF4B83" w:rsidRDefault="00BF4B83">
      <w:pPr>
        <w:spacing w:after="40" w:line="288" w:lineRule="auto"/>
        <w:rPr>
          <w:spacing w:val="-2"/>
          <w:lang w:val="es-ES_tradnl"/>
        </w:rPr>
      </w:pPr>
      <w:r w:rsidRPr="00BF4B83">
        <w:rPr>
          <w:b/>
          <w:spacing w:val="-2"/>
          <w:lang w:val="es-ES_tradnl"/>
        </w:rPr>
        <w:t xml:space="preserve">GONZALO SALGADO BARROS, </w:t>
      </w:r>
      <w:r w:rsidRPr="00BF4B83">
        <w:rPr>
          <w:spacing w:val="-2"/>
          <w:lang w:val="es-ES_tradnl"/>
        </w:rPr>
        <w:t>abogado, con domicilio en Phillips 84, oficina 43, comuna de Santiago, 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E770C8" w:rsidRPr="00BF4B83" w:rsidRDefault="007E45BF">
      <w:pPr>
        <w:spacing w:after="40" w:line="288" w:lineRule="auto"/>
        <w:rPr>
          <w:spacing w:val="-2"/>
          <w:lang w:val="es-ES_tradnl"/>
        </w:rPr>
      </w:pPr>
      <w:r w:rsidRPr="00BF4B83">
        <w:rPr>
          <w:spacing w:val="-2"/>
          <w:lang w:val="es-ES_tradnl"/>
        </w:rPr>
        <w:t xml:space="preserve">Que, en mi condición de mandatario para el cobro judicial del Banco del Desarrollo, hoy SCOTIABANK, vengo en interponer demanda en juicio ejecutivo en contra de </w:t>
      </w:r>
      <w:r w:rsidR="007731E8" w:rsidRPr="00BF4B83">
        <w:rPr>
          <w:caps/>
          <w:lang w:val="es-ES_tradnl"/>
        </w:rPr>
        <w:t xml:space="preserve">$NOMBRE$ </w:t>
      </w:r>
      <w:r w:rsidR="007731E8" w:rsidRPr="00BF4B83">
        <w:rPr>
          <w:lang w:val="es-ES_tradnl"/>
        </w:rPr>
        <w:t>$APELLIDO_PATERNO$ $APELLIDO_MATERNO$</w:t>
      </w:r>
      <w:r w:rsidRPr="00BF4B83">
        <w:rPr>
          <w:caps/>
          <w:spacing w:val="-2"/>
          <w:lang w:val="es-ES_tradnl"/>
        </w:rPr>
        <w:t>,</w:t>
      </w:r>
      <w:r w:rsidRPr="00BF4B83">
        <w:rPr>
          <w:spacing w:val="-2"/>
          <w:lang w:val="es-ES_tradnl"/>
        </w:rPr>
        <w:t xml:space="preserve"> ignoro profesión u oficio, domiciliado(a) en </w:t>
      </w:r>
      <w:r w:rsidR="007731E8" w:rsidRPr="00BF4B83">
        <w:rPr>
          <w:spacing w:val="-3"/>
          <w:kern w:val="1"/>
          <w:lang w:val="es-ES_tradnl"/>
        </w:rPr>
        <w:t xml:space="preserve">$DIRECCION$, </w:t>
      </w:r>
      <w:r w:rsidR="007731E8" w:rsidRPr="00BF4B83">
        <w:rPr>
          <w:spacing w:val="-2"/>
          <w:lang w:val="es-ES_tradnl"/>
        </w:rPr>
        <w:t xml:space="preserve">comuna de </w:t>
      </w:r>
      <w:r w:rsidR="007731E8" w:rsidRPr="00BF4B83">
        <w:rPr>
          <w:caps/>
          <w:spacing w:val="-3"/>
          <w:kern w:val="1"/>
          <w:lang w:val="es-ES_tradnl"/>
        </w:rPr>
        <w:t>$COMUNA$</w:t>
      </w:r>
      <w:r w:rsidRPr="00BF4B83">
        <w:rPr>
          <w:spacing w:val="-2"/>
          <w:kern w:val="1"/>
          <w:lang w:val="es-ES_tradnl"/>
        </w:rPr>
        <w:t xml:space="preserve">, </w:t>
      </w:r>
      <w:r w:rsidRPr="00BF4B83">
        <w:rPr>
          <w:spacing w:val="-2"/>
          <w:lang w:val="es-ES_tradnl"/>
        </w:rPr>
        <w:t>de acuerdo con los antecedentes de hecho y fundamentos de derecho que paso a exponer:</w:t>
      </w:r>
    </w:p>
    <w:p w:rsidR="007731E8" w:rsidRPr="00BF4B83" w:rsidRDefault="007731E8" w:rsidP="00314331">
      <w:pPr>
        <w:spacing w:after="40" w:line="288" w:lineRule="auto"/>
        <w:rPr>
          <w:spacing w:val="-2"/>
          <w:lang w:val="es-ES_tradnl"/>
        </w:rPr>
      </w:pPr>
      <w:r w:rsidRPr="00BF4B83">
        <w:rPr>
          <w:spacing w:val="-2"/>
          <w:lang w:val="es-ES_tradnl"/>
        </w:rPr>
        <w:t>Mi representada es dueña de</w:t>
      </w:r>
      <w:r w:rsidR="009A2AAB" w:rsidRPr="00BF4B83">
        <w:rPr>
          <w:spacing w:val="-2"/>
          <w:lang w:val="es-ES_tradnl"/>
        </w:rPr>
        <w:t>l siguiente pagaré:</w:t>
      </w:r>
    </w:p>
    <w:p w:rsidR="00E770C8" w:rsidRPr="00BF4B83" w:rsidRDefault="007731E8" w:rsidP="00314331">
      <w:pPr>
        <w:spacing w:after="40" w:line="288" w:lineRule="auto"/>
        <w:rPr>
          <w:rFonts w:cs="Times"/>
          <w:lang w:val="es-ES_tradnl"/>
        </w:rPr>
      </w:pPr>
      <w:r w:rsidRPr="00BF4B83">
        <w:rPr>
          <w:lang w:val="es-ES_tradnl"/>
        </w:rPr>
        <w:t>$PAGARES$</w:t>
      </w:r>
    </w:p>
    <w:p w:rsidR="00E770C8" w:rsidRPr="00BF4B83" w:rsidRDefault="00314331">
      <w:pPr>
        <w:spacing w:after="40" w:line="288" w:lineRule="auto"/>
        <w:rPr>
          <w:spacing w:val="-2"/>
          <w:lang w:val="es-ES_tradnl"/>
        </w:rPr>
      </w:pPr>
      <w:bookmarkStart w:id="0" w:name="GoBack"/>
      <w:bookmarkStart w:id="1" w:name="_GoBack"/>
      <w:bookmarkEnd w:id="0"/>
      <w:r w:rsidRPr="00BF4B83">
        <w:rPr>
          <w:spacing w:val="-2"/>
          <w:lang w:val="es-ES_tradnl"/>
        </w:rPr>
        <w:t>Es del caso señalar que el pagaré antes individualizado no fue pagado</w:t>
      </w:r>
      <w:r w:rsidR="007E45BF" w:rsidRPr="00BF4B83">
        <w:rPr>
          <w:spacing w:val="-2"/>
          <w:lang w:val="es-ES_tradnl"/>
        </w:rPr>
        <w:t xml:space="preserve"> a la fecha de su vencimiento, por lo que el deudor se encuentra en mora desde dicha fecha respecto del capit</w:t>
      </w:r>
      <w:r w:rsidRPr="00BF4B83">
        <w:rPr>
          <w:spacing w:val="-2"/>
          <w:lang w:val="es-ES_tradnl"/>
        </w:rPr>
        <w:t>al. Además se estipuló en dicho título</w:t>
      </w:r>
      <w:r w:rsidR="007E45BF" w:rsidRPr="00BF4B83">
        <w:rPr>
          <w:spacing w:val="-2"/>
          <w:lang w:val="es-ES_tradnl"/>
        </w:rPr>
        <w:t xml:space="preserve">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E770C8" w:rsidRPr="00BF4B83" w:rsidRDefault="00314331">
      <w:pPr>
        <w:spacing w:after="40" w:line="288" w:lineRule="auto"/>
        <w:rPr>
          <w:spacing w:val="-2"/>
          <w:lang w:val="es-ES_tradnl"/>
        </w:rPr>
      </w:pPr>
      <w:r w:rsidRPr="00BF4B83">
        <w:rPr>
          <w:spacing w:val="-2"/>
          <w:lang w:val="es-ES_tradnl"/>
        </w:rPr>
        <w:t>Se deja constancia que dicho pagaré se encuentra garantizado</w:t>
      </w:r>
      <w:r w:rsidR="007E45BF" w:rsidRPr="00BF4B83">
        <w:rPr>
          <w:spacing w:val="-2"/>
          <w:lang w:val="es-ES_tradnl"/>
        </w:rPr>
        <w:t xml:space="preserve"> por el Estado, conforme a lo  contemplado en la a la ley No. 20.027 que establece normas para el financiamiento de estudios superiores.</w:t>
      </w:r>
    </w:p>
    <w:p w:rsidR="00E770C8" w:rsidRPr="00BF4B83" w:rsidRDefault="007E45BF">
      <w:pPr>
        <w:spacing w:before="120" w:after="40" w:line="288" w:lineRule="auto"/>
        <w:rPr>
          <w:spacing w:val="-2"/>
          <w:lang w:val="es-ES_tradnl"/>
        </w:rPr>
      </w:pPr>
      <w:r w:rsidRPr="00BF4B83">
        <w:rPr>
          <w:spacing w:val="-2"/>
          <w:lang w:val="es-ES_tradnl"/>
        </w:rPr>
        <w:t xml:space="preserve">Las partes pactaron la obligación como </w:t>
      </w:r>
      <w:r w:rsidR="00314331" w:rsidRPr="00BF4B83">
        <w:rPr>
          <w:spacing w:val="-2"/>
          <w:lang w:val="es-ES_tradnl"/>
        </w:rPr>
        <w:t>indivisible y como consta en el pagaré que se acompaña</w:t>
      </w:r>
      <w:r w:rsidRPr="00BF4B83">
        <w:rPr>
          <w:spacing w:val="-2"/>
          <w:lang w:val="es-ES_tradnl"/>
        </w:rPr>
        <w:t>, el deudor renunció a toda diligencia, presentación, protesto y aviso de no pago en relación con el pagaré, quedando el tenedor del mismo en consecuencia, liberado de la obligaci</w:t>
      </w:r>
      <w:r w:rsidR="00314331" w:rsidRPr="00BF4B83">
        <w:rPr>
          <w:spacing w:val="-2"/>
          <w:lang w:val="es-ES_tradnl"/>
        </w:rPr>
        <w:t>ón de protesto</w:t>
      </w:r>
      <w:r w:rsidRPr="00BF4B83">
        <w:rPr>
          <w:spacing w:val="-2"/>
          <w:lang w:val="es-ES_tradnl"/>
        </w:rPr>
        <w:t xml:space="preserve"> al acreedor de la obligación de protesto.</w:t>
      </w:r>
    </w:p>
    <w:p w:rsidR="00E770C8" w:rsidRPr="00BF4B83" w:rsidRDefault="007E45BF">
      <w:pPr>
        <w:spacing w:after="40" w:line="288" w:lineRule="auto"/>
        <w:rPr>
          <w:spacing w:val="-2"/>
          <w:lang w:val="es-ES_tradnl"/>
        </w:rPr>
      </w:pPr>
      <w:r w:rsidRPr="00BF4B83">
        <w:rPr>
          <w:spacing w:val="-2"/>
          <w:lang w:val="es-ES_tradnl"/>
        </w:rPr>
        <w:t>Para todos los efectos legales, las partes fijaron su domicilio en la ciudad de Santiago.</w:t>
      </w:r>
    </w:p>
    <w:p w:rsidR="00E770C8" w:rsidRPr="00BF4B83" w:rsidRDefault="007E45BF">
      <w:pPr>
        <w:spacing w:after="40" w:line="288" w:lineRule="auto"/>
        <w:rPr>
          <w:spacing w:val="-2"/>
          <w:lang w:val="es-ES_tradnl"/>
        </w:rPr>
      </w:pPr>
      <w:r w:rsidRPr="00BF4B83">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E770C8" w:rsidRPr="00BF4B83" w:rsidRDefault="00B538A7">
      <w:pPr>
        <w:spacing w:after="40" w:line="288" w:lineRule="auto"/>
        <w:rPr>
          <w:spacing w:val="-2"/>
          <w:lang w:val="es-ES_tradnl"/>
        </w:rPr>
      </w:pPr>
      <w:r w:rsidRPr="00BF4B83">
        <w:rPr>
          <w:spacing w:val="-2"/>
          <w:lang w:val="es-ES_tradnl"/>
        </w:rPr>
        <w:t>El pagaré</w:t>
      </w:r>
      <w:r w:rsidR="00EA6075" w:rsidRPr="00BF4B83">
        <w:rPr>
          <w:spacing w:val="-2"/>
          <w:lang w:val="es-ES_tradnl"/>
        </w:rPr>
        <w:t xml:space="preserve"> antes individualizado fue</w:t>
      </w:r>
      <w:r w:rsidR="007E45BF" w:rsidRPr="00BF4B83">
        <w:rPr>
          <w:spacing w:val="-2"/>
          <w:lang w:val="es-ES_tradnl"/>
        </w:rPr>
        <w:t xml:space="preserve"> suscrito a </w:t>
      </w:r>
      <w:r w:rsidRPr="00BF4B83">
        <w:rPr>
          <w:spacing w:val="-2"/>
          <w:lang w:val="es-ES_tradnl"/>
        </w:rPr>
        <w:t>favor del Banco de Desarrollo, h</w:t>
      </w:r>
      <w:r w:rsidR="007E45BF" w:rsidRPr="00BF4B83">
        <w:rPr>
          <w:spacing w:val="-2"/>
          <w:lang w:val="es-ES_tradnl"/>
        </w:rPr>
        <w:t>oy Scotiabank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Morello, la cual se acompaña en el segundo otrosí de esta presentación.  Todo lo anterior de acuerdo a la cesión de estos créditos que Scotiabank Chile hiciera a la Tesorería General de la República según consta al dorso del Contrato de Apertura de Crédito para estudiantes de educación superior, con Garantía Estatal, según Ley Nº20.027, acompañado en el numeral 2 del segundo otrosí de esta demanda.</w:t>
      </w:r>
    </w:p>
    <w:bookmarkEnd w:id="1"/>
    <w:p w:rsidR="00E770C8" w:rsidRPr="00BF4B83" w:rsidRDefault="007E45BF">
      <w:pPr>
        <w:spacing w:after="40" w:line="288" w:lineRule="auto"/>
        <w:rPr>
          <w:spacing w:val="-2"/>
          <w:lang w:val="es-ES_tradnl"/>
        </w:rPr>
      </w:pPr>
      <w:r w:rsidRPr="00BF4B83">
        <w:rPr>
          <w:spacing w:val="-2"/>
          <w:lang w:val="es-ES_tradnl"/>
        </w:rPr>
        <w:t>POR TANTO,</w:t>
      </w:r>
    </w:p>
    <w:p w:rsidR="00E770C8" w:rsidRPr="00BF4B83" w:rsidRDefault="007E45BF">
      <w:pPr>
        <w:spacing w:after="40" w:line="288" w:lineRule="auto"/>
        <w:rPr>
          <w:spacing w:val="-2"/>
          <w:lang w:val="es-ES_tradnl"/>
        </w:rPr>
      </w:pPr>
      <w:r w:rsidRPr="00BF4B83">
        <w:rPr>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E770C8" w:rsidRPr="00BF4B83" w:rsidRDefault="007E45BF" w:rsidP="00EA6075">
      <w:pPr>
        <w:spacing w:after="40" w:line="288" w:lineRule="auto"/>
        <w:rPr>
          <w:spacing w:val="-2"/>
          <w:lang w:val="es-ES_tradnl"/>
        </w:rPr>
      </w:pPr>
      <w:r w:rsidRPr="00BF4B83">
        <w:rPr>
          <w:spacing w:val="-2"/>
          <w:lang w:val="es-ES_tradnl"/>
        </w:rPr>
        <w:t xml:space="preserve">RUEGO A US: tener por interpuesta demanda ejecutiva en contra de don(ña) </w:t>
      </w:r>
      <w:r w:rsidR="00EA6075" w:rsidRPr="00BF4B83">
        <w:rPr>
          <w:caps/>
          <w:lang w:val="es-ES_tradnl"/>
        </w:rPr>
        <w:t>$NOMBRE$ $APELLIDO_PATERNO$ $APELLIDO_MATERNO$</w:t>
      </w:r>
      <w:r w:rsidR="00EA6075" w:rsidRPr="00BF4B83">
        <w:rPr>
          <w:lang w:val="es-ES_tradnl"/>
        </w:rPr>
        <w:t xml:space="preserve">, ya individualizado(a), admitirla a tramitación y ordenar se despache mandamiento de ejecución y embargo en su contra por la suma de </w:t>
      </w:r>
      <w:r w:rsidR="00EA6075" w:rsidRPr="00BF4B83">
        <w:rPr>
          <w:caps/>
          <w:lang w:val="es-ES_tradnl"/>
        </w:rPr>
        <w:t>$TOTAL_PAGARE_UF$</w:t>
      </w:r>
      <w:r w:rsidR="00EA6075" w:rsidRPr="00BF4B83">
        <w:rPr>
          <w:lang w:val="es-ES_tradnl"/>
        </w:rPr>
        <w:t xml:space="preserve">.- Unidades de Fomento, equivalentes en pesos al día $FECHA_ACTUAL_EN_LETRAS$ a la suma de </w:t>
      </w:r>
      <w:r w:rsidR="00EA6075" w:rsidRPr="00BF4B83">
        <w:rPr>
          <w:caps/>
          <w:lang w:val="es-ES_tradnl"/>
        </w:rPr>
        <w:t>$TOTAL_PAGARE_PESO$</w:t>
      </w:r>
      <w:r w:rsidR="00EA6075" w:rsidRPr="00BF4B83">
        <w:rPr>
          <w:lang w:val="es-ES_tradnl"/>
        </w:rPr>
        <w:t>.-,</w:t>
      </w:r>
      <w:r w:rsidR="00EA6075" w:rsidRPr="00BF4B83">
        <w:rPr>
          <w:spacing w:val="-2"/>
          <w:lang w:val="es-ES_tradnl"/>
        </w:rPr>
        <w:t xml:space="preserve"> </w:t>
      </w:r>
      <w:r w:rsidRPr="00BF4B83">
        <w:rPr>
          <w:spacing w:val="-2"/>
          <w:lang w:val="es-ES_tradnl"/>
        </w:rPr>
        <w:t>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E770C8" w:rsidRPr="00BF4B83" w:rsidRDefault="007E45BF">
      <w:pPr>
        <w:spacing w:after="40" w:line="288" w:lineRule="auto"/>
        <w:rPr>
          <w:spacing w:val="-2"/>
          <w:lang w:val="es-ES_tradnl"/>
        </w:rPr>
      </w:pPr>
      <w:r w:rsidRPr="00BF4B83">
        <w:rPr>
          <w:b/>
          <w:spacing w:val="-2"/>
          <w:u w:val="single"/>
          <w:lang w:val="es-ES_tradnl"/>
        </w:rPr>
        <w:t>PRIMER OTROSÍ</w:t>
      </w:r>
      <w:r w:rsidRPr="00BF4B83">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BF4B83" w:rsidRDefault="007E45BF">
      <w:pPr>
        <w:spacing w:after="40" w:line="288" w:lineRule="auto"/>
        <w:rPr>
          <w:spacing w:val="-2"/>
          <w:lang w:val="es-ES_tradnl"/>
        </w:rPr>
      </w:pPr>
      <w:r w:rsidRPr="00BF4B83">
        <w:rPr>
          <w:b/>
          <w:spacing w:val="-2"/>
          <w:u w:val="single"/>
          <w:lang w:val="es-ES_tradnl"/>
        </w:rPr>
        <w:t>SEGUNDO OTROSÍ</w:t>
      </w:r>
      <w:r w:rsidRPr="00BF4B83">
        <w:rPr>
          <w:spacing w:val="-2"/>
          <w:lang w:val="es-ES_tradnl"/>
        </w:rPr>
        <w:t>: Sírvase S.S. tener por acompañados los siguientes documentos, y ordenar su custodia:</w:t>
      </w:r>
    </w:p>
    <w:p w:rsidR="00E770C8" w:rsidRPr="00BF4B83" w:rsidRDefault="00EA6075">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BF4B83">
        <w:rPr>
          <w:rFonts w:ascii="Times" w:hAnsi="Times"/>
          <w:spacing w:val="-2"/>
        </w:rPr>
        <w:t>Pagaré</w:t>
      </w:r>
      <w:r w:rsidR="007E45BF" w:rsidRPr="00BF4B83">
        <w:rPr>
          <w:rFonts w:ascii="Times" w:hAnsi="Times"/>
          <w:spacing w:val="-2"/>
        </w:rPr>
        <w:t xml:space="preserve"> ya singularizado en la descripción de los hechos de esta demanda, bajo el apercibimiento del número 3 del artículo 346 del Código de Procedimiento Civil;</w:t>
      </w:r>
    </w:p>
    <w:p w:rsidR="00E770C8" w:rsidRPr="00BF4B83" w:rsidRDefault="007E45BF">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BF4B83">
        <w:rPr>
          <w:rFonts w:ascii="Times" w:hAnsi="Times"/>
          <w:spacing w:val="-2"/>
        </w:rPr>
        <w:t xml:space="preserve">Contrato de apertura de Línea de Crédito para Estudiantes de Educación Superior con Garantía Estatal, celebrado en conformidad a la ley No. 20.027, que </w:t>
      </w:r>
      <w:r w:rsidR="006F43E0" w:rsidRPr="00BF4B83">
        <w:rPr>
          <w:rFonts w:ascii="Times" w:hAnsi="Times"/>
          <w:spacing w:val="-2"/>
        </w:rPr>
        <w:t>establece normas para el financiamiento de estudios de educación superior.</w:t>
      </w:r>
    </w:p>
    <w:p w:rsidR="00E770C8" w:rsidRPr="00BF4B83" w:rsidRDefault="007E45BF">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BF4B83">
        <w:rPr>
          <w:rFonts w:ascii="Times" w:hAnsi="Times"/>
          <w:spacing w:val="-2"/>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E770C8" w:rsidRPr="00BF4B83" w:rsidRDefault="007E45BF">
      <w:pPr>
        <w:spacing w:after="40" w:line="288" w:lineRule="auto"/>
        <w:rPr>
          <w:spacing w:val="-2"/>
          <w:lang w:val="es-ES_tradnl"/>
        </w:rPr>
      </w:pPr>
      <w:r w:rsidRPr="00BF4B83">
        <w:rPr>
          <w:b/>
          <w:spacing w:val="-2"/>
          <w:u w:val="single"/>
          <w:lang w:val="es-ES_tradnl"/>
        </w:rPr>
        <w:t>TERCER OTROSÍ</w:t>
      </w:r>
      <w:r w:rsidRPr="00BF4B83">
        <w:rPr>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E770C8" w:rsidRPr="00BF4B83" w:rsidRDefault="007E45BF">
      <w:pPr>
        <w:spacing w:after="40" w:line="288" w:lineRule="auto"/>
        <w:rPr>
          <w:spacing w:val="-2"/>
          <w:lang w:val="es-ES_tradnl"/>
        </w:rPr>
      </w:pPr>
      <w:r w:rsidRPr="00BF4B83">
        <w:rPr>
          <w:b/>
          <w:spacing w:val="-2"/>
          <w:u w:val="single"/>
          <w:lang w:val="es-ES_tradnl"/>
        </w:rPr>
        <w:t>CUARTO OTROSÍ</w:t>
      </w:r>
      <w:r w:rsidRPr="00BF4B83">
        <w:rPr>
          <w:spacing w:val="-2"/>
          <w:lang w:val="es-ES_tradnl"/>
        </w:rPr>
        <w:t xml:space="preserve">: Ruego a S.S. tener por acompañado, con citación, copia autorizada de la escritura pública en la que consta mi personería para comparecer en representación del Banco Scotiabank, de fecha 1 de Marzo de 2012 otorgada en la notaría de Santiago de don Eduardo Diez Morello. </w:t>
      </w:r>
    </w:p>
    <w:p w:rsidR="00E770C8" w:rsidRPr="00BF4B83" w:rsidRDefault="007E45BF" w:rsidP="00B538A7">
      <w:pPr>
        <w:spacing w:after="40" w:line="288" w:lineRule="auto"/>
        <w:rPr>
          <w:spacing w:val="-2"/>
          <w:lang w:val="es-ES_tradnl"/>
        </w:rPr>
      </w:pPr>
      <w:r w:rsidRPr="00BF4B83">
        <w:rPr>
          <w:b/>
          <w:spacing w:val="-2"/>
          <w:u w:val="single"/>
          <w:lang w:val="es-ES_tradnl"/>
        </w:rPr>
        <w:t>QUINTO OTROSÍ</w:t>
      </w:r>
      <w:r w:rsidR="00B538A7" w:rsidRPr="00BF4B83">
        <w:rPr>
          <w:spacing w:val="-2"/>
          <w:lang w:val="es-ES_tradnl"/>
        </w:rPr>
        <w:t xml:space="preserve">: </w:t>
      </w:r>
      <w:r w:rsidR="00BF4B83" w:rsidRPr="00350AA4">
        <w:rPr>
          <w:spacing w:val="-2"/>
          <w:lang w:val="es-ES_tradnl"/>
        </w:rPr>
        <w:t xml:space="preserve">Ruego a S.S. tener presente que asumo el patrocinio de mi mandante y que compareceré personalmente en autos, además </w:t>
      </w:r>
      <w:r w:rsidR="00BF4B83">
        <w:rPr>
          <w:spacing w:val="-2"/>
          <w:lang w:val="es-ES_tradnl"/>
        </w:rPr>
        <w:t>delego</w:t>
      </w:r>
      <w:r w:rsidR="00BF4B83" w:rsidRPr="00350AA4">
        <w:rPr>
          <w:spacing w:val="-2"/>
          <w:lang w:val="es-ES_tradnl"/>
        </w:rPr>
        <w:t xml:space="preserve"> poder en ésta causa a la habilitada en derecho doña María Deyanira Pichun Ñanculef, quien firma en señal de aceptación, de mi mismo domicilio, pudiendo actuar conjunta o separadamente.</w:t>
      </w:r>
    </w:p>
    <w:p w:rsidR="00E770C8" w:rsidRPr="00BF4B83"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BF4B83" w:rsidRDefault="00BF4B83">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BF4B83" w:rsidRDefault="00BF4B83">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E770C8" w:rsidRPr="00BF4B83"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DF05EC" w:rsidRPr="00BF4B83" w:rsidRDefault="00DF05E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tbl>
      <w:tblPr>
        <w:tblW w:w="0" w:type="auto"/>
        <w:shd w:val="clear" w:color="auto" w:fill="FFFFFF"/>
        <w:tblLayout w:type="fixed"/>
        <w:tblLook w:val="0000"/>
      </w:tblPr>
      <w:tblGrid>
        <w:gridCol w:w="4272"/>
        <w:gridCol w:w="1115"/>
        <w:gridCol w:w="4299"/>
      </w:tblGrid>
      <w:tr w:rsidR="00BF4B83" w:rsidRPr="000D2751">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83" w:rsidRPr="000D2751" w:rsidRDefault="00BF4B83">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0D2751">
              <w:rPr>
                <w:rFonts w:ascii="Times" w:hAnsi="Times"/>
                <w:sz w:val="22"/>
              </w:rPr>
              <w:t>Gonzalo Salgado Barros</w:t>
            </w:r>
          </w:p>
        </w:tc>
        <w:tc>
          <w:tcPr>
            <w:tcW w:w="1115"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83" w:rsidRPr="000D2751" w:rsidRDefault="00BF4B83">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99"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83" w:rsidRPr="000D2751" w:rsidRDefault="00BF4B83"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0D2751">
              <w:rPr>
                <w:rFonts w:ascii="Times" w:hAnsi="Times"/>
                <w:sz w:val="22"/>
              </w:rPr>
              <w:t>María Deyanira Pichun Ñanculef</w:t>
            </w:r>
          </w:p>
        </w:tc>
      </w:tr>
      <w:tr w:rsidR="00BF4B83" w:rsidRPr="000D2751">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83" w:rsidRPr="000D2751" w:rsidRDefault="00BF4B83"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0D2751">
              <w:rPr>
                <w:rFonts w:ascii="Times" w:hAnsi="Times"/>
                <w:sz w:val="22"/>
              </w:rPr>
              <w:t>RUT: 11.846.741-8</w:t>
            </w:r>
          </w:p>
        </w:tc>
        <w:tc>
          <w:tcPr>
            <w:tcW w:w="111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83" w:rsidRPr="000D2751" w:rsidRDefault="00BF4B83">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99"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83" w:rsidRPr="000D2751" w:rsidRDefault="00BF4B83">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0D2751">
              <w:rPr>
                <w:rFonts w:ascii="Times" w:hAnsi="Times"/>
                <w:sz w:val="22"/>
              </w:rPr>
              <w:t>RUT: 15.656.209-2</w:t>
            </w:r>
          </w:p>
        </w:tc>
      </w:tr>
    </w:tbl>
    <w:p w:rsidR="00E770C8" w:rsidRPr="00BF4B83"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E770C8" w:rsidRPr="00BF4B83" w:rsidRDefault="00E770C8" w:rsidP="00DF05E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eastAsia="Times New Roman" w:hAnsi="Times New Roman"/>
          <w:color w:val="auto"/>
          <w:sz w:val="20"/>
        </w:rPr>
      </w:pPr>
    </w:p>
    <w:sectPr w:rsidR="00E770C8" w:rsidRPr="00BF4B83" w:rsidSect="001C3BF7">
      <w:headerReference w:type="even" r:id="rId7"/>
      <w:headerReference w:type="default" r:id="rId8"/>
      <w:footerReference w:type="even" r:id="rId9"/>
      <w:footerReference w:type="default" r:id="rId10"/>
      <w:pgSz w:w="12240" w:h="18720"/>
      <w:pgMar w:top="1474" w:right="851" w:bottom="1134"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1E8" w:rsidRDefault="007731E8">
      <w:pPr>
        <w:spacing w:line="240" w:lineRule="auto"/>
      </w:pPr>
      <w:r>
        <w:separator/>
      </w:r>
    </w:p>
  </w:endnote>
  <w:endnote w:type="continuationSeparator" w:id="0">
    <w:p w:rsidR="007731E8" w:rsidRDefault="007731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0"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E8" w:rsidRDefault="007731E8">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E8" w:rsidRDefault="007731E8">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1E8" w:rsidRDefault="007731E8">
      <w:pPr>
        <w:spacing w:line="240" w:lineRule="auto"/>
      </w:pPr>
      <w:r>
        <w:separator/>
      </w:r>
    </w:p>
  </w:footnote>
  <w:footnote w:type="continuationSeparator" w:id="0">
    <w:p w:rsidR="007731E8" w:rsidRDefault="007731E8">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E8" w:rsidRDefault="007731E8">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E8" w:rsidRDefault="007731E8">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2322B8B"/>
    <w:multiLevelType w:val="hybridMultilevel"/>
    <w:tmpl w:val="5DF60128"/>
    <w:lvl w:ilvl="0" w:tplc="540831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7E45BF"/>
    <w:rsid w:val="00016B36"/>
    <w:rsid w:val="0002294A"/>
    <w:rsid w:val="0003267D"/>
    <w:rsid w:val="00065F9B"/>
    <w:rsid w:val="00117263"/>
    <w:rsid w:val="001C3BF7"/>
    <w:rsid w:val="002128B0"/>
    <w:rsid w:val="002C079B"/>
    <w:rsid w:val="00314331"/>
    <w:rsid w:val="00475DBE"/>
    <w:rsid w:val="00487343"/>
    <w:rsid w:val="005B7B24"/>
    <w:rsid w:val="00637566"/>
    <w:rsid w:val="006D130D"/>
    <w:rsid w:val="006F43E0"/>
    <w:rsid w:val="00723CF3"/>
    <w:rsid w:val="007731E8"/>
    <w:rsid w:val="007E45BF"/>
    <w:rsid w:val="009A2AAB"/>
    <w:rsid w:val="00B538A7"/>
    <w:rsid w:val="00BC041A"/>
    <w:rsid w:val="00BF4B83"/>
    <w:rsid w:val="00C430E0"/>
    <w:rsid w:val="00D0748D"/>
    <w:rsid w:val="00D63A11"/>
    <w:rsid w:val="00D6602E"/>
    <w:rsid w:val="00DF05EC"/>
    <w:rsid w:val="00E770C8"/>
    <w:rsid w:val="00EA6075"/>
    <w:rsid w:val="00ED7199"/>
    <w:rsid w:val="00F829B8"/>
    <w:rsid w:val="00F949A6"/>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E770C8"/>
    <w:rPr>
      <w:rFonts w:eastAsia="ヒラギノ角ゴ Pro W3"/>
      <w:color w:val="000000"/>
    </w:rPr>
  </w:style>
  <w:style w:type="paragraph" w:customStyle="1" w:styleId="Prrafodelista1">
    <w:name w:val="Párrafo de lista1"/>
    <w:rsid w:val="00E770C8"/>
    <w:pPr>
      <w:ind w:left="720"/>
    </w:pPr>
    <w:rPr>
      <w:rFonts w:ascii="Cambria" w:eastAsia="ヒラギノ角ゴ Pro W3" w:hAnsi="Cambria"/>
      <w:color w:val="000000"/>
    </w:rPr>
  </w:style>
  <w:style w:type="paragraph" w:customStyle="1" w:styleId="CuerpoA">
    <w:name w:val="Cuerpo A"/>
    <w:rsid w:val="00E770C8"/>
    <w:rPr>
      <w:rFonts w:ascii="Helvetica" w:eastAsia="ヒラギノ角ゴ Pro W3" w:hAnsi="Helvetica"/>
      <w:color w:val="000000"/>
    </w:rPr>
  </w:style>
  <w:style w:type="paragraph" w:customStyle="1" w:styleId="CuerpoB">
    <w:name w:val="Cuerpo B"/>
    <w:rsid w:val="00E770C8"/>
    <w:rPr>
      <w:rFonts w:ascii="Helvetica" w:eastAsia="ヒラギノ角ゴ Pro W3" w:hAnsi="Helvetica"/>
      <w:color w:val="000000"/>
    </w:rPr>
  </w:style>
  <w:style w:type="paragraph" w:customStyle="1" w:styleId="FormatolibreA">
    <w:name w:val="Formato libre A"/>
    <w:rsid w:val="00E770C8"/>
    <w:rPr>
      <w:rFonts w:eastAsia="ヒラギノ角ゴ Pro W3"/>
      <w:color w:val="000000"/>
    </w:rPr>
  </w:style>
  <w:style w:type="character" w:customStyle="1" w:styleId="DefaultParagraphFontPHPDOCX">
    <w:name w:val="Default Paragraph Font PHPDOCX"/>
    <w:uiPriority w:val="1"/>
    <w:semiHidden/>
    <w:unhideWhenUsed/>
    <w:rsid w:val="005B7B24"/>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567"/>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5B7B24"/>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567"/>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1433</Words>
  <Characters>8169</Characters>
  <Application>Microsoft Macintosh Word</Application>
  <DocSecurity>0</DocSecurity>
  <Lines>68</Lines>
  <Paragraphs>16</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Gonzalo Salgado Barros</cp:lastModifiedBy>
  <cp:revision>10</cp:revision>
  <cp:lastPrinted>2014-06-04T00:23:00Z</cp:lastPrinted>
  <dcterms:created xsi:type="dcterms:W3CDTF">2014-06-10T23:57:00Z</dcterms:created>
  <dcterms:modified xsi:type="dcterms:W3CDTF">2014-11-11T19:32:00Z</dcterms:modified>
</cp:coreProperties>
</file>